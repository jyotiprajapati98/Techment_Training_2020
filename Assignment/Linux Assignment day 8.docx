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04A2">
      <w:pPr>
        <w:pStyle w:val="BodyText"/>
        <w:kinsoku w:val="0"/>
        <w:overflowPunct w:val="0"/>
        <w:spacing w:before="4"/>
        <w:rPr>
          <w:sz w:val="17"/>
          <w:szCs w:val="17"/>
        </w:rPr>
      </w:pPr>
      <w:r>
        <w:rPr>
          <w:noProof/>
        </w:rPr>
        <w:pict>
          <v:rect id="_x0000_s1026" style="position:absolute;margin-left:0;margin-top:.15pt;width:10in;height:405pt;z-index:-251664896;mso-position-horizontal-relative:page;mso-position-vertical-relative:page" o:allowincell="f" filled="f" stroked="f">
            <v:textbox inset="0,0,0,0">
              <w:txbxContent>
                <w:p w:rsidR="00000000" w:rsidRDefault="00B604A2">
                  <w:pPr>
                    <w:widowControl/>
                    <w:autoSpaceDE/>
                    <w:autoSpaceDN/>
                    <w:adjustRightInd/>
                    <w:spacing w:line="8100" w:lineRule="atLeast"/>
                    <w:rPr>
                      <w:sz w:val="24"/>
                      <w:szCs w:val="24"/>
                    </w:rPr>
                  </w:pPr>
                </w:p>
                <w:p w:rsidR="00000000" w:rsidRDefault="00B604A2">
                  <w:pPr>
                    <w:rPr>
                      <w:sz w:val="24"/>
                      <w:szCs w:val="24"/>
                    </w:rPr>
                  </w:pPr>
                </w:p>
              </w:txbxContent>
            </v:textbox>
            <w10:wrap anchorx="page" anchory="page"/>
          </v:rect>
        </w:pict>
      </w:r>
      <w:bookmarkStart w:id="0" w:name="Slide 1"/>
      <w:bookmarkEnd w:id="0"/>
    </w:p>
    <w:p w:rsidR="00000000" w:rsidRPr="000D3240" w:rsidRDefault="000D3240" w:rsidP="000D3240">
      <w:pPr>
        <w:pStyle w:val="BodyText"/>
        <w:kinsoku w:val="0"/>
        <w:overflowPunct w:val="0"/>
        <w:spacing w:before="4"/>
        <w:jc w:val="center"/>
        <w:rPr>
          <w:b/>
          <w:noProof/>
          <w:sz w:val="44"/>
          <w:szCs w:val="44"/>
        </w:rPr>
      </w:pPr>
      <w:r w:rsidRPr="000D3240">
        <w:rPr>
          <w:b/>
          <w:noProof/>
          <w:sz w:val="44"/>
          <w:szCs w:val="44"/>
        </w:rPr>
        <w:t xml:space="preserve">Assignment on </w:t>
      </w:r>
    </w:p>
    <w:p w:rsidR="000D3240" w:rsidRDefault="000D3240" w:rsidP="000D3240">
      <w:pPr>
        <w:pStyle w:val="BodyText"/>
        <w:kinsoku w:val="0"/>
        <w:overflowPunct w:val="0"/>
        <w:spacing w:before="4"/>
        <w:jc w:val="center"/>
        <w:rPr>
          <w:noProof/>
          <w:sz w:val="24"/>
          <w:szCs w:val="24"/>
        </w:rPr>
      </w:pPr>
    </w:p>
    <w:p w:rsidR="000D3240" w:rsidRDefault="000D3240" w:rsidP="000D3240">
      <w:pPr>
        <w:pStyle w:val="BodyText"/>
        <w:kinsoku w:val="0"/>
        <w:overflowPunct w:val="0"/>
        <w:spacing w:before="4"/>
        <w:jc w:val="center"/>
        <w:rPr>
          <w:sz w:val="17"/>
          <w:szCs w:val="17"/>
        </w:rPr>
        <w:sectPr w:rsidR="000D3240">
          <w:type w:val="continuous"/>
          <w:pgSz w:w="14400" w:h="8110" w:orient="landscape"/>
          <w:pgMar w:top="720" w:right="200" w:bottom="280" w:left="40" w:header="720" w:footer="720" w:gutter="0"/>
          <w:cols w:space="720"/>
          <w:noEndnote/>
        </w:sectPr>
      </w:pPr>
      <w:r w:rsidRPr="000D3240">
        <w:rPr>
          <w:noProof/>
          <w:sz w:val="24"/>
          <w:szCs w:val="24"/>
        </w:rPr>
        <w:drawing>
          <wp:inline distT="0" distB="0" distL="0" distR="0">
            <wp:extent cx="5565913" cy="311094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66853" cy="3111473"/>
                    </a:xfrm>
                    <a:prstGeom prst="rect">
                      <a:avLst/>
                    </a:prstGeom>
                    <a:noFill/>
                    <a:ln w="9525">
                      <a:noFill/>
                      <a:miter lim="800000"/>
                      <a:headEnd/>
                      <a:tailEnd/>
                    </a:ln>
                  </pic:spPr>
                </pic:pic>
              </a:graphicData>
            </a:graphic>
          </wp:inline>
        </w:drawing>
      </w:r>
    </w:p>
    <w:p w:rsidR="00000000" w:rsidRDefault="00B604A2">
      <w:pPr>
        <w:pStyle w:val="BodyText"/>
        <w:kinsoku w:val="0"/>
        <w:overflowPunct w:val="0"/>
        <w:ind w:left="237"/>
        <w:rPr>
          <w:sz w:val="20"/>
          <w:szCs w:val="20"/>
        </w:rPr>
      </w:pPr>
      <w:r>
        <w:rPr>
          <w:noProof/>
        </w:rPr>
      </w:r>
      <w:r w:rsidR="006B3ADD">
        <w:rPr>
          <w:sz w:val="20"/>
          <w:szCs w:val="20"/>
        </w:rPr>
        <w:pict>
          <v:group id="_x0000_s1027" style="width:670.9pt;height:45.1pt;mso-position-horizontal-relative:char;mso-position-vertical-relative:line" coordsize="13418,902" o:allowincell="f">
            <v:shape id="_x0000_s1028" style="position:absolute;width:13418;height:902;mso-position-horizontal-relative:page;mso-position-vertical-relative:page" coordsize="13418,902" o:allowincell="f" path="m13417,hhl,,,901r6709,l13417,901r,-901xe" fillcolor="yellow" stroked="f">
              <v:path arrowok="t"/>
            </v:shape>
            <v:shapetype id="_x0000_t202" coordsize="21600,21600" o:spt="202" path="m,l,21600r21600,l21600,xe">
              <v:stroke joinstyle="miter"/>
              <v:path gradientshapeok="t" o:connecttype="rect"/>
            </v:shapetype>
            <v:shape id="_x0000_s1029" type="#_x0000_t202" style="position:absolute;width:13418;height:902;mso-position-horizontal-relative:page;mso-position-vertical-relative:page" o:allowincell="f" filled="f" stroked="f">
              <v:textbox inset="0,0,0,0">
                <w:txbxContent>
                  <w:p w:rsidR="00000000" w:rsidRDefault="00B604A2">
                    <w:pPr>
                      <w:pStyle w:val="BodyText"/>
                      <w:kinsoku w:val="0"/>
                      <w:overflowPunct w:val="0"/>
                      <w:spacing w:before="175"/>
                      <w:ind w:left="144"/>
                      <w:rPr>
                        <w:b/>
                        <w:bCs/>
                        <w:sz w:val="48"/>
                        <w:szCs w:val="48"/>
                      </w:rPr>
                    </w:pPr>
                    <w:bookmarkStart w:id="1" w:name="What is linux ?"/>
                    <w:bookmarkEnd w:id="1"/>
                    <w:r>
                      <w:rPr>
                        <w:b/>
                        <w:bCs/>
                        <w:sz w:val="48"/>
                        <w:szCs w:val="48"/>
                        <w:u w:val="thick"/>
                      </w:rPr>
                      <w:t xml:space="preserve">What is </w:t>
                    </w:r>
                    <w:proofErr w:type="spellStart"/>
                    <w:proofErr w:type="gramStart"/>
                    <w:r>
                      <w:rPr>
                        <w:b/>
                        <w:bCs/>
                        <w:sz w:val="48"/>
                        <w:szCs w:val="48"/>
                        <w:u w:val="thick"/>
                      </w:rPr>
                      <w:t>linux</w:t>
                    </w:r>
                    <w:proofErr w:type="spellEnd"/>
                    <w:r>
                      <w:rPr>
                        <w:b/>
                        <w:bCs/>
                        <w:sz w:val="48"/>
                        <w:szCs w:val="48"/>
                        <w:u w:val="thick"/>
                      </w:rPr>
                      <w:t xml:space="preserve"> ?</w:t>
                    </w:r>
                    <w:proofErr w:type="gramEnd"/>
                  </w:p>
                </w:txbxContent>
              </v:textbox>
            </v:shape>
            <w10:wrap type="none"/>
            <w10:anchorlock/>
          </v:group>
        </w:pict>
      </w: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spacing w:before="7"/>
        <w:rPr>
          <w:sz w:val="22"/>
          <w:szCs w:val="22"/>
        </w:rPr>
      </w:pPr>
    </w:p>
    <w:p w:rsidR="00000000" w:rsidRDefault="00B604A2">
      <w:pPr>
        <w:pStyle w:val="ListParagraph"/>
        <w:numPr>
          <w:ilvl w:val="0"/>
          <w:numId w:val="14"/>
        </w:numPr>
        <w:tabs>
          <w:tab w:val="left" w:pos="2809"/>
        </w:tabs>
        <w:kinsoku w:val="0"/>
        <w:overflowPunct w:val="0"/>
        <w:spacing w:line="621" w:lineRule="exact"/>
        <w:rPr>
          <w:sz w:val="36"/>
          <w:szCs w:val="36"/>
        </w:rPr>
      </w:pPr>
      <w:r>
        <w:rPr>
          <w:sz w:val="36"/>
          <w:szCs w:val="36"/>
        </w:rPr>
        <w:t xml:space="preserve">It is a </w:t>
      </w:r>
      <w:proofErr w:type="gramStart"/>
      <w:r>
        <w:rPr>
          <w:sz w:val="36"/>
          <w:szCs w:val="36"/>
        </w:rPr>
        <w:t>Unix</w:t>
      </w:r>
      <w:proofErr w:type="gramEnd"/>
      <w:r>
        <w:rPr>
          <w:sz w:val="36"/>
          <w:szCs w:val="36"/>
        </w:rPr>
        <w:t xml:space="preserve"> like Operating</w:t>
      </w:r>
      <w:r>
        <w:rPr>
          <w:spacing w:val="2"/>
          <w:sz w:val="36"/>
          <w:szCs w:val="36"/>
        </w:rPr>
        <w:t xml:space="preserve"> </w:t>
      </w:r>
      <w:r>
        <w:rPr>
          <w:sz w:val="36"/>
          <w:szCs w:val="36"/>
        </w:rPr>
        <w:t>System.</w:t>
      </w:r>
    </w:p>
    <w:p w:rsidR="00000000" w:rsidRDefault="00B604A2">
      <w:pPr>
        <w:pStyle w:val="ListParagraph"/>
        <w:numPr>
          <w:ilvl w:val="0"/>
          <w:numId w:val="14"/>
        </w:numPr>
        <w:tabs>
          <w:tab w:val="left" w:pos="2809"/>
        </w:tabs>
        <w:kinsoku w:val="0"/>
        <w:overflowPunct w:val="0"/>
        <w:spacing w:before="21"/>
        <w:rPr>
          <w:sz w:val="36"/>
          <w:szCs w:val="36"/>
        </w:rPr>
      </w:pPr>
      <w:r>
        <w:rPr>
          <w:sz w:val="36"/>
          <w:szCs w:val="36"/>
        </w:rPr>
        <w:t>It can run on 32-bit and 64 bit</w:t>
      </w:r>
      <w:r>
        <w:rPr>
          <w:spacing w:val="3"/>
          <w:sz w:val="36"/>
          <w:szCs w:val="36"/>
        </w:rPr>
        <w:t xml:space="preserve"> </w:t>
      </w:r>
      <w:r>
        <w:rPr>
          <w:sz w:val="36"/>
          <w:szCs w:val="36"/>
        </w:rPr>
        <w:t>Software.</w:t>
      </w:r>
    </w:p>
    <w:p w:rsidR="00000000" w:rsidRDefault="00B604A2">
      <w:pPr>
        <w:pStyle w:val="ListParagraph"/>
        <w:numPr>
          <w:ilvl w:val="0"/>
          <w:numId w:val="14"/>
        </w:numPr>
        <w:tabs>
          <w:tab w:val="left" w:pos="2809"/>
        </w:tabs>
        <w:kinsoku w:val="0"/>
        <w:overflowPunct w:val="0"/>
        <w:spacing w:before="21"/>
        <w:rPr>
          <w:sz w:val="36"/>
          <w:szCs w:val="36"/>
        </w:rPr>
      </w:pPr>
      <w:r>
        <w:rPr>
          <w:sz w:val="36"/>
          <w:szCs w:val="36"/>
        </w:rPr>
        <w:t xml:space="preserve">Linux </w:t>
      </w:r>
      <w:proofErr w:type="gramStart"/>
      <w:r>
        <w:rPr>
          <w:sz w:val="36"/>
          <w:szCs w:val="36"/>
        </w:rPr>
        <w:t>Os ,is</w:t>
      </w:r>
      <w:proofErr w:type="gramEnd"/>
      <w:r>
        <w:rPr>
          <w:sz w:val="36"/>
          <w:szCs w:val="36"/>
        </w:rPr>
        <w:t xml:space="preserve"> freely distributable, and a cross-</w:t>
      </w:r>
      <w:r>
        <w:rPr>
          <w:spacing w:val="3"/>
          <w:sz w:val="36"/>
          <w:szCs w:val="36"/>
        </w:rPr>
        <w:t xml:space="preserve"> </w:t>
      </w:r>
      <w:r>
        <w:rPr>
          <w:sz w:val="36"/>
          <w:szCs w:val="36"/>
        </w:rPr>
        <w:t>platform.</w:t>
      </w:r>
    </w:p>
    <w:p w:rsidR="00000000" w:rsidRDefault="00B604A2">
      <w:pPr>
        <w:pStyle w:val="ListParagraph"/>
        <w:numPr>
          <w:ilvl w:val="0"/>
          <w:numId w:val="14"/>
        </w:numPr>
        <w:tabs>
          <w:tab w:val="left" w:pos="2809"/>
        </w:tabs>
        <w:kinsoku w:val="0"/>
        <w:overflowPunct w:val="0"/>
        <w:spacing w:before="22"/>
        <w:rPr>
          <w:sz w:val="36"/>
          <w:szCs w:val="36"/>
        </w:rPr>
      </w:pPr>
      <w:r>
        <w:rPr>
          <w:sz w:val="36"/>
          <w:szCs w:val="36"/>
        </w:rPr>
        <w:t>Supports Multiple</w:t>
      </w:r>
      <w:r>
        <w:rPr>
          <w:spacing w:val="1"/>
          <w:sz w:val="36"/>
          <w:szCs w:val="36"/>
        </w:rPr>
        <w:t xml:space="preserve"> </w:t>
      </w:r>
      <w:r>
        <w:rPr>
          <w:sz w:val="36"/>
          <w:szCs w:val="36"/>
        </w:rPr>
        <w:t>Processors.</w:t>
      </w:r>
    </w:p>
    <w:p w:rsidR="00000000" w:rsidRDefault="00B604A2">
      <w:pPr>
        <w:pStyle w:val="ListParagraph"/>
        <w:numPr>
          <w:ilvl w:val="0"/>
          <w:numId w:val="14"/>
        </w:numPr>
        <w:tabs>
          <w:tab w:val="left" w:pos="2809"/>
        </w:tabs>
        <w:kinsoku w:val="0"/>
        <w:overflowPunct w:val="0"/>
        <w:spacing w:before="21"/>
        <w:rPr>
          <w:sz w:val="36"/>
          <w:szCs w:val="36"/>
        </w:rPr>
      </w:pPr>
      <w:r>
        <w:rPr>
          <w:spacing w:val="-3"/>
          <w:sz w:val="36"/>
          <w:szCs w:val="36"/>
        </w:rPr>
        <w:t xml:space="preserve">True </w:t>
      </w:r>
      <w:r>
        <w:rPr>
          <w:sz w:val="36"/>
          <w:szCs w:val="36"/>
        </w:rPr>
        <w:t>Multitasking and Multi-User</w:t>
      </w:r>
      <w:r>
        <w:rPr>
          <w:spacing w:val="5"/>
          <w:sz w:val="36"/>
          <w:szCs w:val="36"/>
        </w:rPr>
        <w:t xml:space="preserve"> </w:t>
      </w:r>
      <w:r>
        <w:rPr>
          <w:sz w:val="36"/>
          <w:szCs w:val="36"/>
        </w:rPr>
        <w:t>Os.</w:t>
      </w:r>
    </w:p>
    <w:p w:rsidR="00000000" w:rsidRDefault="00B604A2">
      <w:pPr>
        <w:pStyle w:val="ListParagraph"/>
        <w:numPr>
          <w:ilvl w:val="0"/>
          <w:numId w:val="14"/>
        </w:numPr>
        <w:tabs>
          <w:tab w:val="left" w:pos="2809"/>
        </w:tabs>
        <w:kinsoku w:val="0"/>
        <w:overflowPunct w:val="0"/>
        <w:spacing w:before="21"/>
        <w:rPr>
          <w:sz w:val="36"/>
          <w:szCs w:val="36"/>
        </w:rPr>
        <w:sectPr w:rsidR="00000000">
          <w:pgSz w:w="14400" w:h="8110" w:orient="landscape"/>
          <w:pgMar w:top="260" w:right="200" w:bottom="280" w:left="40" w:header="720" w:footer="720" w:gutter="0"/>
          <w:cols w:space="720"/>
          <w:noEndnote/>
        </w:sectPr>
      </w:pPr>
    </w:p>
    <w:p w:rsidR="00000000" w:rsidRDefault="00B604A2">
      <w:pPr>
        <w:pStyle w:val="BodyText"/>
        <w:kinsoku w:val="0"/>
        <w:overflowPunct w:val="0"/>
        <w:ind w:left="270"/>
        <w:rPr>
          <w:sz w:val="20"/>
          <w:szCs w:val="20"/>
        </w:rPr>
      </w:pPr>
      <w:r>
        <w:rPr>
          <w:noProof/>
        </w:rPr>
      </w:r>
      <w:r w:rsidR="006B3ADD">
        <w:rPr>
          <w:sz w:val="20"/>
          <w:szCs w:val="20"/>
        </w:rPr>
        <w:pict>
          <v:group id="_x0000_s1030" style="width:670.9pt;height:45.1pt;mso-position-horizontal-relative:char;mso-position-vertical-relative:line" coordsize="13418,902" o:allowincell="f">
            <v:shape id="_x0000_s1031" style="position:absolute;width:13418;height:902;mso-position-horizontal-relative:page;mso-position-vertical-relative:page" coordsize="13418,902" o:allowincell="f" path="m13417,hhl,,,901r6709,l13417,901r,-901xe" fillcolor="yellow" stroked="f">
              <v:path arrowok="t"/>
            </v:shape>
            <v:shape id="_x0000_s1032" type="#_x0000_t202" style="position:absolute;width:13418;height:902;mso-position-horizontal-relative:page;mso-position-vertical-relative:page" o:allowincell="f" filled="f" stroked="f">
              <v:textbox inset="0,0,0,0">
                <w:txbxContent>
                  <w:p w:rsidR="00000000" w:rsidRDefault="00B604A2">
                    <w:pPr>
                      <w:pStyle w:val="BodyText"/>
                      <w:kinsoku w:val="0"/>
                      <w:overflowPunct w:val="0"/>
                      <w:spacing w:before="176"/>
                      <w:ind w:left="143"/>
                      <w:rPr>
                        <w:b/>
                        <w:bCs/>
                        <w:sz w:val="48"/>
                        <w:szCs w:val="48"/>
                      </w:rPr>
                    </w:pPr>
                    <w:bookmarkStart w:id="2" w:name="History of Linux"/>
                    <w:bookmarkEnd w:id="2"/>
                    <w:r>
                      <w:rPr>
                        <w:b/>
                        <w:bCs/>
                        <w:sz w:val="48"/>
                        <w:szCs w:val="48"/>
                        <w:u w:val="thick"/>
                      </w:rPr>
                      <w:t>History of Linux</w:t>
                    </w:r>
                  </w:p>
                </w:txbxContent>
              </v:textbox>
            </v:shape>
            <w10:wrap type="none"/>
            <w10:anchorlock/>
          </v:group>
        </w:pict>
      </w:r>
    </w:p>
    <w:p w:rsidR="00000000" w:rsidRDefault="00B604A2">
      <w:pPr>
        <w:pStyle w:val="BodyText"/>
        <w:kinsoku w:val="0"/>
        <w:overflowPunct w:val="0"/>
        <w:rPr>
          <w:sz w:val="20"/>
          <w:szCs w:val="20"/>
        </w:rPr>
      </w:pPr>
    </w:p>
    <w:p w:rsidR="00000000" w:rsidRDefault="00B604A2">
      <w:pPr>
        <w:pStyle w:val="ListParagraph"/>
        <w:numPr>
          <w:ilvl w:val="0"/>
          <w:numId w:val="13"/>
        </w:numPr>
        <w:tabs>
          <w:tab w:val="left" w:pos="1135"/>
        </w:tabs>
        <w:kinsoku w:val="0"/>
        <w:overflowPunct w:val="0"/>
        <w:spacing w:before="162" w:line="292" w:lineRule="auto"/>
        <w:ind w:right="1301"/>
        <w:rPr>
          <w:sz w:val="32"/>
          <w:szCs w:val="32"/>
        </w:rPr>
      </w:pPr>
      <w:r>
        <w:rPr>
          <w:sz w:val="32"/>
          <w:szCs w:val="32"/>
        </w:rPr>
        <w:t xml:space="preserve">In 1991, </w:t>
      </w:r>
      <w:proofErr w:type="spellStart"/>
      <w:r>
        <w:rPr>
          <w:b/>
          <w:bCs/>
          <w:sz w:val="32"/>
          <w:szCs w:val="32"/>
        </w:rPr>
        <w:t>Linus</w:t>
      </w:r>
      <w:proofErr w:type="spellEnd"/>
      <w:r>
        <w:rPr>
          <w:b/>
          <w:bCs/>
          <w:sz w:val="32"/>
          <w:szCs w:val="32"/>
        </w:rPr>
        <w:t xml:space="preserve"> </w:t>
      </w:r>
      <w:proofErr w:type="spellStart"/>
      <w:r>
        <w:rPr>
          <w:b/>
          <w:bCs/>
          <w:spacing w:val="-5"/>
          <w:sz w:val="32"/>
          <w:szCs w:val="32"/>
        </w:rPr>
        <w:t>Torvalds</w:t>
      </w:r>
      <w:proofErr w:type="spellEnd"/>
      <w:r>
        <w:rPr>
          <w:b/>
          <w:bCs/>
          <w:spacing w:val="-5"/>
          <w:sz w:val="32"/>
          <w:szCs w:val="32"/>
        </w:rPr>
        <w:t xml:space="preserve"> </w:t>
      </w:r>
      <w:r>
        <w:rPr>
          <w:sz w:val="32"/>
          <w:szCs w:val="32"/>
        </w:rPr>
        <w:t xml:space="preserve">a student at the </w:t>
      </w:r>
      <w:proofErr w:type="gramStart"/>
      <w:r>
        <w:rPr>
          <w:sz w:val="32"/>
          <w:szCs w:val="32"/>
        </w:rPr>
        <w:t>university</w:t>
      </w:r>
      <w:proofErr w:type="gramEnd"/>
      <w:r>
        <w:rPr>
          <w:sz w:val="32"/>
          <w:szCs w:val="32"/>
        </w:rPr>
        <w:t xml:space="preserve"> of </w:t>
      </w:r>
      <w:r>
        <w:rPr>
          <w:b/>
          <w:bCs/>
          <w:sz w:val="32"/>
          <w:szCs w:val="32"/>
        </w:rPr>
        <w:t>Helsinki, Finland</w:t>
      </w:r>
      <w:r>
        <w:rPr>
          <w:sz w:val="32"/>
          <w:szCs w:val="32"/>
        </w:rPr>
        <w:t>, thought to have</w:t>
      </w:r>
      <w:r>
        <w:rPr>
          <w:spacing w:val="-32"/>
          <w:sz w:val="32"/>
          <w:szCs w:val="32"/>
        </w:rPr>
        <w:t xml:space="preserve"> </w:t>
      </w:r>
      <w:r>
        <w:rPr>
          <w:sz w:val="32"/>
          <w:szCs w:val="32"/>
        </w:rPr>
        <w:t>a freely available academic version of Unix started writing its own</w:t>
      </w:r>
      <w:r>
        <w:rPr>
          <w:spacing w:val="-21"/>
          <w:sz w:val="32"/>
          <w:szCs w:val="32"/>
        </w:rPr>
        <w:t xml:space="preserve"> </w:t>
      </w:r>
      <w:r>
        <w:rPr>
          <w:sz w:val="32"/>
          <w:szCs w:val="32"/>
        </w:rPr>
        <w:t>code.</w:t>
      </w:r>
    </w:p>
    <w:p w:rsidR="00000000" w:rsidRDefault="00B604A2">
      <w:pPr>
        <w:pStyle w:val="ListParagraph"/>
        <w:numPr>
          <w:ilvl w:val="0"/>
          <w:numId w:val="13"/>
        </w:numPr>
        <w:tabs>
          <w:tab w:val="left" w:pos="1135"/>
        </w:tabs>
        <w:kinsoku w:val="0"/>
        <w:overflowPunct w:val="0"/>
        <w:spacing w:before="21"/>
        <w:ind w:hanging="520"/>
        <w:rPr>
          <w:sz w:val="32"/>
          <w:szCs w:val="32"/>
        </w:rPr>
      </w:pPr>
      <w:r>
        <w:rPr>
          <w:sz w:val="32"/>
          <w:szCs w:val="32"/>
        </w:rPr>
        <w:t>Later this project became the Linux</w:t>
      </w:r>
      <w:r>
        <w:rPr>
          <w:spacing w:val="-12"/>
          <w:sz w:val="32"/>
          <w:szCs w:val="32"/>
        </w:rPr>
        <w:t xml:space="preserve"> </w:t>
      </w:r>
      <w:r>
        <w:rPr>
          <w:sz w:val="32"/>
          <w:szCs w:val="32"/>
        </w:rPr>
        <w:t>kernel.</w:t>
      </w:r>
    </w:p>
    <w:p w:rsidR="00000000" w:rsidRDefault="00B604A2">
      <w:pPr>
        <w:pStyle w:val="ListParagraph"/>
        <w:numPr>
          <w:ilvl w:val="0"/>
          <w:numId w:val="13"/>
        </w:numPr>
        <w:tabs>
          <w:tab w:val="left" w:pos="1135"/>
        </w:tabs>
        <w:kinsoku w:val="0"/>
        <w:overflowPunct w:val="0"/>
        <w:spacing w:before="17" w:line="292" w:lineRule="auto"/>
        <w:ind w:right="650"/>
        <w:rPr>
          <w:sz w:val="32"/>
          <w:szCs w:val="32"/>
        </w:rPr>
      </w:pPr>
      <w:r>
        <w:rPr>
          <w:sz w:val="32"/>
          <w:szCs w:val="32"/>
        </w:rPr>
        <w:t>He</w:t>
      </w:r>
      <w:r>
        <w:rPr>
          <w:spacing w:val="-4"/>
          <w:sz w:val="32"/>
          <w:szCs w:val="32"/>
        </w:rPr>
        <w:t xml:space="preserve"> </w:t>
      </w:r>
      <w:r>
        <w:rPr>
          <w:sz w:val="32"/>
          <w:szCs w:val="32"/>
        </w:rPr>
        <w:t>wrote</w:t>
      </w:r>
      <w:r>
        <w:rPr>
          <w:spacing w:val="-5"/>
          <w:sz w:val="32"/>
          <w:szCs w:val="32"/>
        </w:rPr>
        <w:t xml:space="preserve"> </w:t>
      </w:r>
      <w:r>
        <w:rPr>
          <w:sz w:val="32"/>
          <w:szCs w:val="32"/>
        </w:rPr>
        <w:t>this</w:t>
      </w:r>
      <w:r>
        <w:rPr>
          <w:spacing w:val="-3"/>
          <w:sz w:val="32"/>
          <w:szCs w:val="32"/>
        </w:rPr>
        <w:t xml:space="preserve"> </w:t>
      </w:r>
      <w:r>
        <w:rPr>
          <w:sz w:val="32"/>
          <w:szCs w:val="32"/>
        </w:rPr>
        <w:t>program</w:t>
      </w:r>
      <w:r>
        <w:rPr>
          <w:spacing w:val="-5"/>
          <w:sz w:val="32"/>
          <w:szCs w:val="32"/>
        </w:rPr>
        <w:t xml:space="preserve"> </w:t>
      </w:r>
      <w:proofErr w:type="gramStart"/>
      <w:r>
        <w:rPr>
          <w:sz w:val="32"/>
          <w:szCs w:val="32"/>
        </w:rPr>
        <w:t>specially</w:t>
      </w:r>
      <w:proofErr w:type="gramEnd"/>
      <w:r>
        <w:rPr>
          <w:spacing w:val="-4"/>
          <w:sz w:val="32"/>
          <w:szCs w:val="32"/>
        </w:rPr>
        <w:t xml:space="preserve"> </w:t>
      </w:r>
      <w:r>
        <w:rPr>
          <w:sz w:val="32"/>
          <w:szCs w:val="32"/>
        </w:rPr>
        <w:t>for</w:t>
      </w:r>
      <w:r>
        <w:rPr>
          <w:spacing w:val="-5"/>
          <w:sz w:val="32"/>
          <w:szCs w:val="32"/>
        </w:rPr>
        <w:t xml:space="preserve"> </w:t>
      </w:r>
      <w:r>
        <w:rPr>
          <w:sz w:val="32"/>
          <w:szCs w:val="32"/>
        </w:rPr>
        <w:t>his</w:t>
      </w:r>
      <w:r>
        <w:rPr>
          <w:spacing w:val="-3"/>
          <w:sz w:val="32"/>
          <w:szCs w:val="32"/>
        </w:rPr>
        <w:t xml:space="preserve"> </w:t>
      </w:r>
      <w:r>
        <w:rPr>
          <w:sz w:val="32"/>
          <w:szCs w:val="32"/>
        </w:rPr>
        <w:t>own</w:t>
      </w:r>
      <w:r>
        <w:rPr>
          <w:spacing w:val="-1"/>
          <w:sz w:val="32"/>
          <w:szCs w:val="32"/>
        </w:rPr>
        <w:t xml:space="preserve"> </w:t>
      </w:r>
      <w:r>
        <w:rPr>
          <w:sz w:val="32"/>
          <w:szCs w:val="32"/>
        </w:rPr>
        <w:t>PC</w:t>
      </w:r>
      <w:r>
        <w:rPr>
          <w:spacing w:val="-2"/>
          <w:sz w:val="32"/>
          <w:szCs w:val="32"/>
        </w:rPr>
        <w:t xml:space="preserve"> </w:t>
      </w:r>
      <w:r>
        <w:rPr>
          <w:sz w:val="32"/>
          <w:szCs w:val="32"/>
        </w:rPr>
        <w:t>as</w:t>
      </w:r>
      <w:r>
        <w:rPr>
          <w:spacing w:val="-3"/>
          <w:sz w:val="32"/>
          <w:szCs w:val="32"/>
        </w:rPr>
        <w:t xml:space="preserve"> </w:t>
      </w:r>
      <w:r>
        <w:rPr>
          <w:sz w:val="32"/>
          <w:szCs w:val="32"/>
        </w:rPr>
        <w:t>he</w:t>
      </w:r>
      <w:r>
        <w:rPr>
          <w:spacing w:val="-4"/>
          <w:sz w:val="32"/>
          <w:szCs w:val="32"/>
        </w:rPr>
        <w:t xml:space="preserve"> </w:t>
      </w:r>
      <w:r>
        <w:rPr>
          <w:sz w:val="32"/>
          <w:szCs w:val="32"/>
        </w:rPr>
        <w:t>wanted</w:t>
      </w:r>
      <w:r>
        <w:rPr>
          <w:spacing w:val="-3"/>
          <w:sz w:val="32"/>
          <w:szCs w:val="32"/>
        </w:rPr>
        <w:t xml:space="preserve"> </w:t>
      </w:r>
      <w:r>
        <w:rPr>
          <w:sz w:val="32"/>
          <w:szCs w:val="32"/>
        </w:rPr>
        <w:t>to</w:t>
      </w:r>
      <w:r>
        <w:rPr>
          <w:spacing w:val="-3"/>
          <w:sz w:val="32"/>
          <w:szCs w:val="32"/>
        </w:rPr>
        <w:t xml:space="preserve"> </w:t>
      </w:r>
      <w:r>
        <w:rPr>
          <w:sz w:val="32"/>
          <w:szCs w:val="32"/>
        </w:rPr>
        <w:t>use</w:t>
      </w:r>
      <w:r>
        <w:rPr>
          <w:spacing w:val="-3"/>
          <w:sz w:val="32"/>
          <w:szCs w:val="32"/>
        </w:rPr>
        <w:t xml:space="preserve"> </w:t>
      </w:r>
      <w:r>
        <w:rPr>
          <w:sz w:val="32"/>
          <w:szCs w:val="32"/>
        </w:rPr>
        <w:t>Unix</w:t>
      </w:r>
      <w:r>
        <w:rPr>
          <w:spacing w:val="-1"/>
          <w:sz w:val="32"/>
          <w:szCs w:val="32"/>
        </w:rPr>
        <w:t xml:space="preserve"> </w:t>
      </w:r>
      <w:r>
        <w:rPr>
          <w:sz w:val="32"/>
          <w:szCs w:val="32"/>
        </w:rPr>
        <w:t>386</w:t>
      </w:r>
      <w:r>
        <w:rPr>
          <w:spacing w:val="-3"/>
          <w:sz w:val="32"/>
          <w:szCs w:val="32"/>
        </w:rPr>
        <w:t xml:space="preserve"> </w:t>
      </w:r>
      <w:r>
        <w:rPr>
          <w:sz w:val="32"/>
          <w:szCs w:val="32"/>
        </w:rPr>
        <w:t>Intel</w:t>
      </w:r>
      <w:r>
        <w:rPr>
          <w:spacing w:val="-4"/>
          <w:sz w:val="32"/>
          <w:szCs w:val="32"/>
        </w:rPr>
        <w:t xml:space="preserve"> </w:t>
      </w:r>
      <w:r>
        <w:rPr>
          <w:sz w:val="32"/>
          <w:szCs w:val="32"/>
        </w:rPr>
        <w:t>computer</w:t>
      </w:r>
      <w:r>
        <w:rPr>
          <w:spacing w:val="-5"/>
          <w:sz w:val="32"/>
          <w:szCs w:val="32"/>
        </w:rPr>
        <w:t xml:space="preserve"> </w:t>
      </w:r>
      <w:r>
        <w:rPr>
          <w:sz w:val="32"/>
          <w:szCs w:val="32"/>
        </w:rPr>
        <w:t>but couldn't</w:t>
      </w:r>
      <w:r>
        <w:rPr>
          <w:spacing w:val="-4"/>
          <w:sz w:val="32"/>
          <w:szCs w:val="32"/>
        </w:rPr>
        <w:t xml:space="preserve"> </w:t>
      </w:r>
      <w:r>
        <w:rPr>
          <w:sz w:val="32"/>
          <w:szCs w:val="32"/>
        </w:rPr>
        <w:t>afford</w:t>
      </w:r>
      <w:r>
        <w:rPr>
          <w:spacing w:val="-3"/>
          <w:sz w:val="32"/>
          <w:szCs w:val="32"/>
        </w:rPr>
        <w:t xml:space="preserve"> </w:t>
      </w:r>
      <w:r>
        <w:rPr>
          <w:sz w:val="32"/>
          <w:szCs w:val="32"/>
        </w:rPr>
        <w:t>it.</w:t>
      </w:r>
      <w:r>
        <w:rPr>
          <w:spacing w:val="-4"/>
          <w:sz w:val="32"/>
          <w:szCs w:val="32"/>
        </w:rPr>
        <w:t xml:space="preserve"> </w:t>
      </w:r>
      <w:r>
        <w:rPr>
          <w:sz w:val="32"/>
          <w:szCs w:val="32"/>
        </w:rPr>
        <w:t>He</w:t>
      </w:r>
      <w:r>
        <w:rPr>
          <w:spacing w:val="-3"/>
          <w:sz w:val="32"/>
          <w:szCs w:val="32"/>
        </w:rPr>
        <w:t xml:space="preserve"> </w:t>
      </w:r>
      <w:r>
        <w:rPr>
          <w:sz w:val="32"/>
          <w:szCs w:val="32"/>
        </w:rPr>
        <w:t>did</w:t>
      </w:r>
      <w:r>
        <w:rPr>
          <w:spacing w:val="-3"/>
          <w:sz w:val="32"/>
          <w:szCs w:val="32"/>
        </w:rPr>
        <w:t xml:space="preserve"> </w:t>
      </w:r>
      <w:r>
        <w:rPr>
          <w:sz w:val="32"/>
          <w:szCs w:val="32"/>
        </w:rPr>
        <w:t>it</w:t>
      </w:r>
      <w:r>
        <w:rPr>
          <w:spacing w:val="-3"/>
          <w:sz w:val="32"/>
          <w:szCs w:val="32"/>
        </w:rPr>
        <w:t xml:space="preserve"> </w:t>
      </w:r>
      <w:r>
        <w:rPr>
          <w:sz w:val="32"/>
          <w:szCs w:val="32"/>
        </w:rPr>
        <w:t>on</w:t>
      </w:r>
      <w:r>
        <w:rPr>
          <w:spacing w:val="-3"/>
          <w:sz w:val="32"/>
          <w:szCs w:val="32"/>
        </w:rPr>
        <w:t xml:space="preserve"> </w:t>
      </w:r>
      <w:r>
        <w:rPr>
          <w:sz w:val="32"/>
          <w:szCs w:val="32"/>
        </w:rPr>
        <w:t>MINIX</w:t>
      </w:r>
      <w:r>
        <w:rPr>
          <w:spacing w:val="-4"/>
          <w:sz w:val="32"/>
          <w:szCs w:val="32"/>
        </w:rPr>
        <w:t xml:space="preserve"> </w:t>
      </w:r>
      <w:r>
        <w:rPr>
          <w:sz w:val="32"/>
          <w:szCs w:val="32"/>
        </w:rPr>
        <w:t>using</w:t>
      </w:r>
      <w:r>
        <w:rPr>
          <w:spacing w:val="-3"/>
          <w:sz w:val="32"/>
          <w:szCs w:val="32"/>
        </w:rPr>
        <w:t xml:space="preserve"> </w:t>
      </w:r>
      <w:r>
        <w:rPr>
          <w:sz w:val="32"/>
          <w:szCs w:val="32"/>
        </w:rPr>
        <w:t>GNU</w:t>
      </w:r>
      <w:r>
        <w:rPr>
          <w:spacing w:val="-5"/>
          <w:sz w:val="32"/>
          <w:szCs w:val="32"/>
        </w:rPr>
        <w:t xml:space="preserve"> </w:t>
      </w:r>
      <w:r>
        <w:rPr>
          <w:sz w:val="32"/>
          <w:szCs w:val="32"/>
        </w:rPr>
        <w:t>C</w:t>
      </w:r>
      <w:r>
        <w:rPr>
          <w:spacing w:val="-2"/>
          <w:sz w:val="32"/>
          <w:szCs w:val="32"/>
        </w:rPr>
        <w:t xml:space="preserve"> </w:t>
      </w:r>
      <w:r>
        <w:rPr>
          <w:spacing w:val="-3"/>
          <w:sz w:val="32"/>
          <w:szCs w:val="32"/>
        </w:rPr>
        <w:t>compiler.</w:t>
      </w:r>
      <w:r>
        <w:rPr>
          <w:spacing w:val="-4"/>
          <w:sz w:val="32"/>
          <w:szCs w:val="32"/>
        </w:rPr>
        <w:t xml:space="preserve"> </w:t>
      </w:r>
      <w:r>
        <w:rPr>
          <w:sz w:val="32"/>
          <w:szCs w:val="32"/>
        </w:rPr>
        <w:t>GNU</w:t>
      </w:r>
      <w:r>
        <w:rPr>
          <w:spacing w:val="-4"/>
          <w:sz w:val="32"/>
          <w:szCs w:val="32"/>
        </w:rPr>
        <w:t xml:space="preserve"> </w:t>
      </w:r>
      <w:r>
        <w:rPr>
          <w:sz w:val="32"/>
          <w:szCs w:val="32"/>
        </w:rPr>
        <w:t>C</w:t>
      </w:r>
      <w:r>
        <w:rPr>
          <w:spacing w:val="-4"/>
          <w:sz w:val="32"/>
          <w:szCs w:val="32"/>
        </w:rPr>
        <w:t xml:space="preserve"> </w:t>
      </w:r>
      <w:r>
        <w:rPr>
          <w:sz w:val="32"/>
          <w:szCs w:val="32"/>
        </w:rPr>
        <w:t>compiler</w:t>
      </w:r>
      <w:r>
        <w:rPr>
          <w:spacing w:val="-5"/>
          <w:sz w:val="32"/>
          <w:szCs w:val="32"/>
        </w:rPr>
        <w:t xml:space="preserve"> </w:t>
      </w:r>
      <w:r>
        <w:rPr>
          <w:sz w:val="32"/>
          <w:szCs w:val="32"/>
        </w:rPr>
        <w:t>is</w:t>
      </w:r>
      <w:r>
        <w:rPr>
          <w:spacing w:val="-3"/>
          <w:sz w:val="32"/>
          <w:szCs w:val="32"/>
        </w:rPr>
        <w:t xml:space="preserve"> </w:t>
      </w:r>
      <w:r>
        <w:rPr>
          <w:sz w:val="32"/>
          <w:szCs w:val="32"/>
        </w:rPr>
        <w:t>still</w:t>
      </w:r>
      <w:r>
        <w:rPr>
          <w:spacing w:val="-3"/>
          <w:sz w:val="32"/>
          <w:szCs w:val="32"/>
        </w:rPr>
        <w:t xml:space="preserve"> </w:t>
      </w:r>
      <w:r>
        <w:rPr>
          <w:sz w:val="32"/>
          <w:szCs w:val="32"/>
        </w:rPr>
        <w:t>the</w:t>
      </w:r>
      <w:r>
        <w:rPr>
          <w:spacing w:val="-4"/>
          <w:sz w:val="32"/>
          <w:szCs w:val="32"/>
        </w:rPr>
        <w:t xml:space="preserve"> </w:t>
      </w:r>
      <w:r>
        <w:rPr>
          <w:sz w:val="32"/>
          <w:szCs w:val="32"/>
        </w:rPr>
        <w:t>main</w:t>
      </w:r>
    </w:p>
    <w:p w:rsidR="00000000" w:rsidRDefault="00B604A2">
      <w:pPr>
        <w:pStyle w:val="BodyText"/>
        <w:kinsoku w:val="0"/>
        <w:overflowPunct w:val="0"/>
        <w:spacing w:before="126"/>
        <w:ind w:left="1134"/>
        <w:rPr>
          <w:sz w:val="32"/>
          <w:szCs w:val="32"/>
        </w:rPr>
      </w:pPr>
      <w:proofErr w:type="gramStart"/>
      <w:r>
        <w:rPr>
          <w:sz w:val="32"/>
          <w:szCs w:val="32"/>
        </w:rPr>
        <w:t>choice</w:t>
      </w:r>
      <w:proofErr w:type="gramEnd"/>
      <w:r>
        <w:rPr>
          <w:sz w:val="32"/>
          <w:szCs w:val="32"/>
        </w:rPr>
        <w:t xml:space="preserve"> to compile Linux code but other compilers are also used like Intel C compiler.</w:t>
      </w:r>
    </w:p>
    <w:p w:rsidR="00000000" w:rsidRDefault="00B604A2">
      <w:pPr>
        <w:pStyle w:val="ListParagraph"/>
        <w:numPr>
          <w:ilvl w:val="0"/>
          <w:numId w:val="13"/>
        </w:numPr>
        <w:tabs>
          <w:tab w:val="left" w:pos="1135"/>
        </w:tabs>
        <w:kinsoku w:val="0"/>
        <w:overflowPunct w:val="0"/>
        <w:spacing w:before="102" w:line="292" w:lineRule="auto"/>
        <w:ind w:right="959"/>
        <w:rPr>
          <w:sz w:val="32"/>
          <w:szCs w:val="32"/>
        </w:rPr>
      </w:pPr>
      <w:r>
        <w:rPr>
          <w:sz w:val="32"/>
          <w:szCs w:val="32"/>
        </w:rPr>
        <w:t>He</w:t>
      </w:r>
      <w:r>
        <w:rPr>
          <w:spacing w:val="-4"/>
          <w:sz w:val="32"/>
          <w:szCs w:val="32"/>
        </w:rPr>
        <w:t xml:space="preserve"> </w:t>
      </w:r>
      <w:r>
        <w:rPr>
          <w:sz w:val="32"/>
          <w:szCs w:val="32"/>
        </w:rPr>
        <w:t>started</w:t>
      </w:r>
      <w:r>
        <w:rPr>
          <w:spacing w:val="-6"/>
          <w:sz w:val="32"/>
          <w:szCs w:val="32"/>
        </w:rPr>
        <w:t xml:space="preserve"> </w:t>
      </w:r>
      <w:r>
        <w:rPr>
          <w:sz w:val="32"/>
          <w:szCs w:val="32"/>
        </w:rPr>
        <w:t>it</w:t>
      </w:r>
      <w:r>
        <w:rPr>
          <w:spacing w:val="-4"/>
          <w:sz w:val="32"/>
          <w:szCs w:val="32"/>
        </w:rPr>
        <w:t xml:space="preserve"> </w:t>
      </w:r>
      <w:r>
        <w:rPr>
          <w:sz w:val="32"/>
          <w:szCs w:val="32"/>
        </w:rPr>
        <w:t>just</w:t>
      </w:r>
      <w:r>
        <w:rPr>
          <w:spacing w:val="-4"/>
          <w:sz w:val="32"/>
          <w:szCs w:val="32"/>
        </w:rPr>
        <w:t xml:space="preserve"> </w:t>
      </w:r>
      <w:r>
        <w:rPr>
          <w:sz w:val="32"/>
          <w:szCs w:val="32"/>
        </w:rPr>
        <w:t>for</w:t>
      </w:r>
      <w:r>
        <w:rPr>
          <w:spacing w:val="-3"/>
          <w:sz w:val="32"/>
          <w:szCs w:val="32"/>
        </w:rPr>
        <w:t xml:space="preserve"> </w:t>
      </w:r>
      <w:r>
        <w:rPr>
          <w:sz w:val="32"/>
          <w:szCs w:val="32"/>
        </w:rPr>
        <w:t>fun</w:t>
      </w:r>
      <w:r>
        <w:rPr>
          <w:spacing w:val="-4"/>
          <w:sz w:val="32"/>
          <w:szCs w:val="32"/>
        </w:rPr>
        <w:t xml:space="preserve"> </w:t>
      </w:r>
      <w:r>
        <w:rPr>
          <w:sz w:val="32"/>
          <w:szCs w:val="32"/>
        </w:rPr>
        <w:t>but</w:t>
      </w:r>
      <w:r>
        <w:rPr>
          <w:spacing w:val="-4"/>
          <w:sz w:val="32"/>
          <w:szCs w:val="32"/>
        </w:rPr>
        <w:t xml:space="preserve"> </w:t>
      </w:r>
      <w:r>
        <w:rPr>
          <w:sz w:val="32"/>
          <w:szCs w:val="32"/>
        </w:rPr>
        <w:t>ended</w:t>
      </w:r>
      <w:r>
        <w:rPr>
          <w:spacing w:val="-4"/>
          <w:sz w:val="32"/>
          <w:szCs w:val="32"/>
        </w:rPr>
        <w:t xml:space="preserve"> </w:t>
      </w:r>
      <w:r>
        <w:rPr>
          <w:sz w:val="32"/>
          <w:szCs w:val="32"/>
        </w:rPr>
        <w:t>up</w:t>
      </w:r>
      <w:r>
        <w:rPr>
          <w:spacing w:val="-3"/>
          <w:sz w:val="32"/>
          <w:szCs w:val="32"/>
        </w:rPr>
        <w:t xml:space="preserve"> </w:t>
      </w:r>
      <w:r>
        <w:rPr>
          <w:sz w:val="32"/>
          <w:szCs w:val="32"/>
        </w:rPr>
        <w:t>with</w:t>
      </w:r>
      <w:r>
        <w:rPr>
          <w:spacing w:val="-4"/>
          <w:sz w:val="32"/>
          <w:szCs w:val="32"/>
        </w:rPr>
        <w:t xml:space="preserve"> </w:t>
      </w:r>
      <w:r>
        <w:rPr>
          <w:sz w:val="32"/>
          <w:szCs w:val="32"/>
        </w:rPr>
        <w:t>such</w:t>
      </w:r>
      <w:r>
        <w:rPr>
          <w:spacing w:val="-4"/>
          <w:sz w:val="32"/>
          <w:szCs w:val="32"/>
        </w:rPr>
        <w:t xml:space="preserve"> </w:t>
      </w:r>
      <w:r>
        <w:rPr>
          <w:sz w:val="32"/>
          <w:szCs w:val="32"/>
        </w:rPr>
        <w:t>a</w:t>
      </w:r>
      <w:r>
        <w:rPr>
          <w:spacing w:val="-6"/>
          <w:sz w:val="32"/>
          <w:szCs w:val="32"/>
        </w:rPr>
        <w:t xml:space="preserve"> </w:t>
      </w:r>
      <w:r>
        <w:rPr>
          <w:sz w:val="32"/>
          <w:szCs w:val="32"/>
        </w:rPr>
        <w:t>large</w:t>
      </w:r>
      <w:r>
        <w:rPr>
          <w:spacing w:val="-3"/>
          <w:sz w:val="32"/>
          <w:szCs w:val="32"/>
        </w:rPr>
        <w:t xml:space="preserve"> </w:t>
      </w:r>
      <w:r>
        <w:rPr>
          <w:sz w:val="32"/>
          <w:szCs w:val="32"/>
        </w:rPr>
        <w:t>project.</w:t>
      </w:r>
      <w:r>
        <w:rPr>
          <w:spacing w:val="-5"/>
          <w:sz w:val="32"/>
          <w:szCs w:val="32"/>
        </w:rPr>
        <w:t xml:space="preserve"> </w:t>
      </w:r>
      <w:r>
        <w:rPr>
          <w:sz w:val="32"/>
          <w:szCs w:val="32"/>
        </w:rPr>
        <w:t>Firstly</w:t>
      </w:r>
      <w:r>
        <w:rPr>
          <w:spacing w:val="-4"/>
          <w:sz w:val="32"/>
          <w:szCs w:val="32"/>
        </w:rPr>
        <w:t xml:space="preserve"> </w:t>
      </w:r>
      <w:r>
        <w:rPr>
          <w:sz w:val="32"/>
          <w:szCs w:val="32"/>
        </w:rPr>
        <w:t>he</w:t>
      </w:r>
      <w:r>
        <w:rPr>
          <w:spacing w:val="-6"/>
          <w:sz w:val="32"/>
          <w:szCs w:val="32"/>
        </w:rPr>
        <w:t xml:space="preserve"> </w:t>
      </w:r>
      <w:r>
        <w:rPr>
          <w:sz w:val="32"/>
          <w:szCs w:val="32"/>
        </w:rPr>
        <w:t>wanted</w:t>
      </w:r>
      <w:r>
        <w:rPr>
          <w:spacing w:val="-1"/>
          <w:sz w:val="32"/>
          <w:szCs w:val="32"/>
        </w:rPr>
        <w:t xml:space="preserve"> </w:t>
      </w:r>
      <w:r>
        <w:rPr>
          <w:sz w:val="32"/>
          <w:szCs w:val="32"/>
        </w:rPr>
        <w:t>to</w:t>
      </w:r>
      <w:r>
        <w:rPr>
          <w:spacing w:val="-4"/>
          <w:sz w:val="32"/>
          <w:szCs w:val="32"/>
        </w:rPr>
        <w:t xml:space="preserve"> </w:t>
      </w:r>
      <w:r>
        <w:rPr>
          <w:sz w:val="32"/>
          <w:szCs w:val="32"/>
        </w:rPr>
        <w:t>name</w:t>
      </w:r>
      <w:r>
        <w:rPr>
          <w:spacing w:val="-6"/>
          <w:sz w:val="32"/>
          <w:szCs w:val="32"/>
        </w:rPr>
        <w:t xml:space="preserve"> </w:t>
      </w:r>
      <w:r>
        <w:rPr>
          <w:sz w:val="32"/>
          <w:szCs w:val="32"/>
        </w:rPr>
        <w:t>it</w:t>
      </w:r>
      <w:r>
        <w:rPr>
          <w:spacing w:val="-6"/>
          <w:sz w:val="32"/>
          <w:szCs w:val="32"/>
        </w:rPr>
        <w:t xml:space="preserve"> </w:t>
      </w:r>
      <w:r>
        <w:rPr>
          <w:sz w:val="32"/>
          <w:szCs w:val="32"/>
        </w:rPr>
        <w:t>as '</w:t>
      </w:r>
      <w:proofErr w:type="spellStart"/>
      <w:r>
        <w:rPr>
          <w:sz w:val="32"/>
          <w:szCs w:val="32"/>
        </w:rPr>
        <w:t>Freax</w:t>
      </w:r>
      <w:proofErr w:type="spellEnd"/>
      <w:r>
        <w:rPr>
          <w:sz w:val="32"/>
          <w:szCs w:val="32"/>
        </w:rPr>
        <w:t>' but later it became</w:t>
      </w:r>
      <w:r>
        <w:rPr>
          <w:spacing w:val="-11"/>
          <w:sz w:val="32"/>
          <w:szCs w:val="32"/>
        </w:rPr>
        <w:t xml:space="preserve"> </w:t>
      </w:r>
      <w:r>
        <w:rPr>
          <w:sz w:val="32"/>
          <w:szCs w:val="32"/>
        </w:rPr>
        <w:t>'Linux'.</w:t>
      </w:r>
    </w:p>
    <w:p w:rsidR="00000000" w:rsidRDefault="00B604A2">
      <w:pPr>
        <w:pStyle w:val="ListParagraph"/>
        <w:numPr>
          <w:ilvl w:val="0"/>
          <w:numId w:val="13"/>
        </w:numPr>
        <w:tabs>
          <w:tab w:val="left" w:pos="1135"/>
        </w:tabs>
        <w:kinsoku w:val="0"/>
        <w:overflowPunct w:val="0"/>
        <w:spacing w:before="21" w:line="292" w:lineRule="auto"/>
        <w:ind w:right="1360"/>
        <w:rPr>
          <w:sz w:val="32"/>
          <w:szCs w:val="32"/>
        </w:rPr>
      </w:pPr>
      <w:r>
        <w:rPr>
          <w:sz w:val="32"/>
          <w:szCs w:val="32"/>
        </w:rPr>
        <w:t>Linux</w:t>
      </w:r>
      <w:r>
        <w:rPr>
          <w:spacing w:val="-3"/>
          <w:sz w:val="32"/>
          <w:szCs w:val="32"/>
        </w:rPr>
        <w:t xml:space="preserve"> </w:t>
      </w:r>
      <w:r>
        <w:rPr>
          <w:sz w:val="32"/>
          <w:szCs w:val="32"/>
        </w:rPr>
        <w:t>uses</w:t>
      </w:r>
      <w:r>
        <w:rPr>
          <w:spacing w:val="-3"/>
          <w:sz w:val="32"/>
          <w:szCs w:val="32"/>
        </w:rPr>
        <w:t xml:space="preserve"> </w:t>
      </w:r>
      <w:r>
        <w:rPr>
          <w:sz w:val="32"/>
          <w:szCs w:val="32"/>
        </w:rPr>
        <w:t>most</w:t>
      </w:r>
      <w:r>
        <w:rPr>
          <w:spacing w:val="-3"/>
          <w:sz w:val="32"/>
          <w:szCs w:val="32"/>
        </w:rPr>
        <w:t xml:space="preserve"> </w:t>
      </w:r>
      <w:r>
        <w:rPr>
          <w:sz w:val="32"/>
          <w:szCs w:val="32"/>
        </w:rPr>
        <w:t>of</w:t>
      </w:r>
      <w:r>
        <w:rPr>
          <w:spacing w:val="-5"/>
          <w:sz w:val="32"/>
          <w:szCs w:val="32"/>
        </w:rPr>
        <w:t xml:space="preserve"> </w:t>
      </w:r>
      <w:r>
        <w:rPr>
          <w:sz w:val="32"/>
          <w:szCs w:val="32"/>
        </w:rPr>
        <w:t>its</w:t>
      </w:r>
      <w:r>
        <w:rPr>
          <w:spacing w:val="-3"/>
          <w:sz w:val="32"/>
          <w:szCs w:val="32"/>
        </w:rPr>
        <w:t xml:space="preserve"> </w:t>
      </w:r>
      <w:r>
        <w:rPr>
          <w:sz w:val="32"/>
          <w:szCs w:val="32"/>
        </w:rPr>
        <w:t>tools</w:t>
      </w:r>
      <w:r>
        <w:rPr>
          <w:spacing w:val="-3"/>
          <w:sz w:val="32"/>
          <w:szCs w:val="32"/>
        </w:rPr>
        <w:t xml:space="preserve"> </w:t>
      </w:r>
      <w:r>
        <w:rPr>
          <w:sz w:val="32"/>
          <w:szCs w:val="32"/>
        </w:rPr>
        <w:t>from</w:t>
      </w:r>
      <w:r>
        <w:rPr>
          <w:spacing w:val="-5"/>
          <w:sz w:val="32"/>
          <w:szCs w:val="32"/>
        </w:rPr>
        <w:t xml:space="preserve"> </w:t>
      </w:r>
      <w:r>
        <w:rPr>
          <w:sz w:val="32"/>
          <w:szCs w:val="32"/>
        </w:rPr>
        <w:t>GNU</w:t>
      </w:r>
      <w:r>
        <w:rPr>
          <w:spacing w:val="-4"/>
          <w:sz w:val="32"/>
          <w:szCs w:val="32"/>
        </w:rPr>
        <w:t xml:space="preserve"> </w:t>
      </w:r>
      <w:r>
        <w:rPr>
          <w:sz w:val="32"/>
          <w:szCs w:val="32"/>
        </w:rPr>
        <w:t>software</w:t>
      </w:r>
      <w:r>
        <w:rPr>
          <w:spacing w:val="-3"/>
          <w:sz w:val="32"/>
          <w:szCs w:val="32"/>
        </w:rPr>
        <w:t xml:space="preserve"> </w:t>
      </w:r>
      <w:r>
        <w:rPr>
          <w:sz w:val="32"/>
          <w:szCs w:val="32"/>
        </w:rPr>
        <w:t>and</w:t>
      </w:r>
      <w:r>
        <w:rPr>
          <w:spacing w:val="-3"/>
          <w:sz w:val="32"/>
          <w:szCs w:val="32"/>
        </w:rPr>
        <w:t xml:space="preserve"> </w:t>
      </w:r>
      <w:r>
        <w:rPr>
          <w:sz w:val="32"/>
          <w:szCs w:val="32"/>
        </w:rPr>
        <w:t>are</w:t>
      </w:r>
      <w:r>
        <w:rPr>
          <w:spacing w:val="-3"/>
          <w:sz w:val="32"/>
          <w:szCs w:val="32"/>
        </w:rPr>
        <w:t xml:space="preserve"> </w:t>
      </w:r>
      <w:r>
        <w:rPr>
          <w:sz w:val="32"/>
          <w:szCs w:val="32"/>
        </w:rPr>
        <w:t>under</w:t>
      </w:r>
      <w:r>
        <w:rPr>
          <w:spacing w:val="-5"/>
          <w:sz w:val="32"/>
          <w:szCs w:val="32"/>
        </w:rPr>
        <w:t xml:space="preserve"> </w:t>
      </w:r>
      <w:r>
        <w:rPr>
          <w:sz w:val="32"/>
          <w:szCs w:val="32"/>
        </w:rPr>
        <w:t>GNU</w:t>
      </w:r>
      <w:r>
        <w:rPr>
          <w:spacing w:val="-4"/>
          <w:sz w:val="32"/>
          <w:szCs w:val="32"/>
        </w:rPr>
        <w:t xml:space="preserve"> </w:t>
      </w:r>
      <w:r>
        <w:rPr>
          <w:sz w:val="32"/>
          <w:szCs w:val="32"/>
        </w:rPr>
        <w:t>copyright.</w:t>
      </w:r>
      <w:r>
        <w:rPr>
          <w:spacing w:val="-4"/>
          <w:sz w:val="32"/>
          <w:szCs w:val="32"/>
        </w:rPr>
        <w:t xml:space="preserve"> </w:t>
      </w:r>
      <w:r>
        <w:rPr>
          <w:sz w:val="32"/>
          <w:szCs w:val="32"/>
        </w:rPr>
        <w:t>In</w:t>
      </w:r>
      <w:r>
        <w:rPr>
          <w:spacing w:val="-3"/>
          <w:sz w:val="32"/>
          <w:szCs w:val="32"/>
        </w:rPr>
        <w:t xml:space="preserve"> </w:t>
      </w:r>
      <w:r>
        <w:rPr>
          <w:sz w:val="32"/>
          <w:szCs w:val="32"/>
        </w:rPr>
        <w:t>1992,</w:t>
      </w:r>
      <w:r>
        <w:rPr>
          <w:spacing w:val="-4"/>
          <w:sz w:val="32"/>
          <w:szCs w:val="32"/>
        </w:rPr>
        <w:t xml:space="preserve"> </w:t>
      </w:r>
      <w:r>
        <w:rPr>
          <w:sz w:val="32"/>
          <w:szCs w:val="32"/>
        </w:rPr>
        <w:t>he released the kernel under GNU General Public</w:t>
      </w:r>
      <w:r>
        <w:rPr>
          <w:spacing w:val="-13"/>
          <w:sz w:val="32"/>
          <w:szCs w:val="32"/>
        </w:rPr>
        <w:t xml:space="preserve"> </w:t>
      </w:r>
      <w:r>
        <w:rPr>
          <w:sz w:val="32"/>
          <w:szCs w:val="32"/>
        </w:rPr>
        <w:t>License.</w:t>
      </w:r>
    </w:p>
    <w:p w:rsidR="00000000" w:rsidRDefault="00B604A2">
      <w:pPr>
        <w:pStyle w:val="ListParagraph"/>
        <w:numPr>
          <w:ilvl w:val="0"/>
          <w:numId w:val="13"/>
        </w:numPr>
        <w:tabs>
          <w:tab w:val="left" w:pos="1135"/>
        </w:tabs>
        <w:kinsoku w:val="0"/>
        <w:overflowPunct w:val="0"/>
        <w:spacing w:before="21" w:line="292" w:lineRule="auto"/>
        <w:ind w:right="1360"/>
        <w:rPr>
          <w:sz w:val="32"/>
          <w:szCs w:val="32"/>
        </w:rPr>
        <w:sectPr w:rsidR="00000000">
          <w:pgSz w:w="14400" w:h="8110" w:orient="landscape"/>
          <w:pgMar w:top="280" w:right="200" w:bottom="280" w:left="40" w:header="720" w:footer="720" w:gutter="0"/>
          <w:cols w:space="720"/>
          <w:noEndnote/>
        </w:sectPr>
      </w:pPr>
    </w:p>
    <w:p w:rsidR="00000000" w:rsidRDefault="00B604A2">
      <w:pPr>
        <w:pStyle w:val="BodyText"/>
        <w:kinsoku w:val="0"/>
        <w:overflowPunct w:val="0"/>
        <w:spacing w:before="4"/>
        <w:rPr>
          <w:sz w:val="17"/>
          <w:szCs w:val="17"/>
        </w:rPr>
      </w:pPr>
      <w:r>
        <w:rPr>
          <w:noProof/>
        </w:rPr>
        <w:lastRenderedPageBreak/>
        <w:pict>
          <v:rect id="_x0000_s1033" style="position:absolute;margin-left:0;margin-top:.15pt;width:10in;height:405pt;z-index:-251663872;mso-position-horizontal-relative:page;mso-position-vertical-relative:page" o:allowincell="f" filled="f" stroked="f">
            <v:textbox inset="0,0,0,0">
              <w:txbxContent>
                <w:p w:rsidR="00000000" w:rsidRDefault="00CF781A">
                  <w:pPr>
                    <w:widowControl/>
                    <w:autoSpaceDE/>
                    <w:autoSpaceDN/>
                    <w:adjustRightInd/>
                    <w:spacing w:line="8100" w:lineRule="atLeast"/>
                    <w:rPr>
                      <w:sz w:val="24"/>
                      <w:szCs w:val="24"/>
                    </w:rPr>
                  </w:pPr>
                  <w:r>
                    <w:rPr>
                      <w:noProof/>
                    </w:rPr>
                    <w:drawing>
                      <wp:inline distT="0" distB="0" distL="0" distR="0">
                        <wp:extent cx="9163685" cy="51485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9163685" cy="5148580"/>
                                </a:xfrm>
                                <a:prstGeom prst="rect">
                                  <a:avLst/>
                                </a:prstGeom>
                                <a:noFill/>
                                <a:ln w="9525">
                                  <a:noFill/>
                                  <a:miter lim="800000"/>
                                  <a:headEnd/>
                                  <a:tailEnd/>
                                </a:ln>
                              </pic:spPr>
                            </pic:pic>
                          </a:graphicData>
                        </a:graphic>
                      </wp:inline>
                    </w:drawing>
                  </w:r>
                </w:p>
                <w:p w:rsidR="00000000" w:rsidRDefault="00B604A2">
                  <w:pPr>
                    <w:rPr>
                      <w:sz w:val="24"/>
                      <w:szCs w:val="24"/>
                    </w:rPr>
                  </w:pPr>
                </w:p>
              </w:txbxContent>
            </v:textbox>
            <w10:wrap anchorx="page" anchory="page"/>
          </v:rect>
        </w:pict>
      </w:r>
      <w:bookmarkStart w:id="3" w:name="Slide 4"/>
      <w:bookmarkEnd w:id="3"/>
    </w:p>
    <w:p w:rsidR="00000000" w:rsidRDefault="00B604A2">
      <w:pPr>
        <w:pStyle w:val="BodyText"/>
        <w:kinsoku w:val="0"/>
        <w:overflowPunct w:val="0"/>
        <w:spacing w:before="4"/>
        <w:rPr>
          <w:sz w:val="17"/>
          <w:szCs w:val="17"/>
        </w:rPr>
        <w:sectPr w:rsidR="00000000">
          <w:pgSz w:w="14400" w:h="8110" w:orient="landscape"/>
          <w:pgMar w:top="720" w:right="200" w:bottom="280" w:left="40" w:header="720" w:footer="720" w:gutter="0"/>
          <w:cols w:space="720"/>
          <w:noEndnote/>
        </w:sectPr>
      </w:pPr>
    </w:p>
    <w:p w:rsidR="00000000" w:rsidRDefault="00B604A2">
      <w:pPr>
        <w:pStyle w:val="BodyText"/>
        <w:kinsoku w:val="0"/>
        <w:overflowPunct w:val="0"/>
        <w:ind w:left="270"/>
        <w:rPr>
          <w:sz w:val="20"/>
          <w:szCs w:val="20"/>
        </w:rPr>
      </w:pPr>
      <w:r>
        <w:rPr>
          <w:noProof/>
        </w:rPr>
      </w:r>
      <w:r w:rsidR="006B3ADD">
        <w:rPr>
          <w:sz w:val="20"/>
          <w:szCs w:val="20"/>
        </w:rPr>
        <w:pict>
          <v:group id="_x0000_s1034" style="width:670.9pt;height:45.1pt;mso-position-horizontal-relative:char;mso-position-vertical-relative:line" coordsize="13418,902" o:allowincell="f">
            <v:shape id="_x0000_s1035" style="position:absolute;width:13418;height:902;mso-position-horizontal-relative:page;mso-position-vertical-relative:page" coordsize="13418,902" o:allowincell="f" path="m13417,hhl,,,901r6709,l13417,901r,-901xe" fillcolor="yellow" stroked="f">
              <v:path arrowok="t"/>
            </v:shape>
            <v:shape id="_x0000_s1036" type="#_x0000_t202" style="position:absolute;width:13418;height:902;mso-position-horizontal-relative:page;mso-position-vertical-relative:page" o:allowincell="f" filled="f" stroked="f">
              <v:textbox inset="0,0,0,0">
                <w:txbxContent>
                  <w:p w:rsidR="00000000" w:rsidRDefault="00B604A2">
                    <w:pPr>
                      <w:pStyle w:val="BodyText"/>
                      <w:kinsoku w:val="0"/>
                      <w:overflowPunct w:val="0"/>
                      <w:spacing w:before="176"/>
                      <w:ind w:left="143"/>
                      <w:rPr>
                        <w:b/>
                        <w:bCs/>
                        <w:sz w:val="48"/>
                        <w:szCs w:val="48"/>
                      </w:rPr>
                    </w:pPr>
                    <w:bookmarkStart w:id="4" w:name="Language used:"/>
                    <w:bookmarkEnd w:id="4"/>
                    <w:r>
                      <w:rPr>
                        <w:b/>
                        <w:bCs/>
                        <w:sz w:val="48"/>
                        <w:szCs w:val="48"/>
                        <w:u w:val="thick"/>
                      </w:rPr>
                      <w:t>Language used:</w:t>
                    </w:r>
                  </w:p>
                </w:txbxContent>
              </v:textbox>
            </v:shape>
            <w10:wrap type="none"/>
            <w10:anchorlock/>
          </v:group>
        </w:pict>
      </w: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ListParagraph"/>
        <w:numPr>
          <w:ilvl w:val="1"/>
          <w:numId w:val="13"/>
        </w:numPr>
        <w:tabs>
          <w:tab w:val="left" w:pos="2568"/>
        </w:tabs>
        <w:kinsoku w:val="0"/>
        <w:overflowPunct w:val="0"/>
        <w:spacing w:before="126" w:line="232" w:lineRule="auto"/>
        <w:ind w:right="1660"/>
        <w:rPr>
          <w:sz w:val="36"/>
          <w:szCs w:val="36"/>
        </w:rPr>
      </w:pPr>
      <w:r>
        <w:rPr>
          <w:sz w:val="36"/>
          <w:szCs w:val="36"/>
        </w:rPr>
        <w:t xml:space="preserve">The core components of Linux like Drivers, Kernels are written in </w:t>
      </w:r>
      <w:r>
        <w:rPr>
          <w:b/>
          <w:bCs/>
          <w:sz w:val="36"/>
          <w:szCs w:val="36"/>
        </w:rPr>
        <w:t>C lan</w:t>
      </w:r>
      <w:r>
        <w:rPr>
          <w:b/>
          <w:bCs/>
          <w:sz w:val="36"/>
          <w:szCs w:val="36"/>
        </w:rPr>
        <w:t>guage</w:t>
      </w:r>
      <w:r>
        <w:rPr>
          <w:sz w:val="36"/>
          <w:szCs w:val="36"/>
        </w:rPr>
        <w:t>.</w:t>
      </w:r>
    </w:p>
    <w:p w:rsidR="00000000" w:rsidRDefault="00B604A2">
      <w:pPr>
        <w:pStyle w:val="BodyText"/>
        <w:kinsoku w:val="0"/>
        <w:overflowPunct w:val="0"/>
        <w:rPr>
          <w:sz w:val="40"/>
          <w:szCs w:val="40"/>
        </w:rPr>
      </w:pPr>
    </w:p>
    <w:p w:rsidR="00000000" w:rsidRDefault="00B604A2">
      <w:pPr>
        <w:pStyle w:val="BodyText"/>
        <w:kinsoku w:val="0"/>
        <w:overflowPunct w:val="0"/>
        <w:spacing w:before="2"/>
        <w:rPr>
          <w:sz w:val="57"/>
          <w:szCs w:val="57"/>
        </w:rPr>
      </w:pPr>
    </w:p>
    <w:p w:rsidR="00000000" w:rsidRDefault="00B604A2">
      <w:pPr>
        <w:pStyle w:val="ListParagraph"/>
        <w:numPr>
          <w:ilvl w:val="1"/>
          <w:numId w:val="13"/>
        </w:numPr>
        <w:tabs>
          <w:tab w:val="left" w:pos="2568"/>
        </w:tabs>
        <w:kinsoku w:val="0"/>
        <w:overflowPunct w:val="0"/>
        <w:spacing w:before="1" w:line="232" w:lineRule="auto"/>
        <w:ind w:right="2861"/>
        <w:rPr>
          <w:sz w:val="36"/>
          <w:szCs w:val="36"/>
        </w:rPr>
      </w:pPr>
      <w:r>
        <w:rPr>
          <w:sz w:val="36"/>
          <w:szCs w:val="36"/>
        </w:rPr>
        <w:t xml:space="preserve">The GNU parts of the Linux OS are also written in </w:t>
      </w:r>
      <w:r>
        <w:rPr>
          <w:b/>
          <w:bCs/>
          <w:sz w:val="36"/>
          <w:szCs w:val="36"/>
        </w:rPr>
        <w:t>ANSI C</w:t>
      </w:r>
      <w:r>
        <w:rPr>
          <w:sz w:val="36"/>
          <w:szCs w:val="36"/>
        </w:rPr>
        <w:t>, including the compiler itself (</w:t>
      </w:r>
      <w:proofErr w:type="spellStart"/>
      <w:r>
        <w:rPr>
          <w:sz w:val="36"/>
          <w:szCs w:val="36"/>
        </w:rPr>
        <w:t>gcc</w:t>
      </w:r>
      <w:proofErr w:type="spellEnd"/>
      <w:r>
        <w:rPr>
          <w:sz w:val="36"/>
          <w:szCs w:val="36"/>
        </w:rPr>
        <w:t>) and</w:t>
      </w:r>
      <w:r>
        <w:rPr>
          <w:spacing w:val="1"/>
          <w:sz w:val="36"/>
          <w:szCs w:val="36"/>
        </w:rPr>
        <w:t xml:space="preserve"> </w:t>
      </w:r>
      <w:proofErr w:type="spellStart"/>
      <w:r>
        <w:rPr>
          <w:sz w:val="36"/>
          <w:szCs w:val="36"/>
        </w:rPr>
        <w:t>glibc</w:t>
      </w:r>
      <w:proofErr w:type="spellEnd"/>
      <w:r>
        <w:rPr>
          <w:sz w:val="36"/>
          <w:szCs w:val="36"/>
        </w:rPr>
        <w:t>.</w:t>
      </w:r>
    </w:p>
    <w:p w:rsidR="00000000" w:rsidRDefault="00B604A2">
      <w:pPr>
        <w:pStyle w:val="ListParagraph"/>
        <w:numPr>
          <w:ilvl w:val="1"/>
          <w:numId w:val="13"/>
        </w:numPr>
        <w:tabs>
          <w:tab w:val="left" w:pos="2568"/>
        </w:tabs>
        <w:kinsoku w:val="0"/>
        <w:overflowPunct w:val="0"/>
        <w:spacing w:before="1" w:line="232" w:lineRule="auto"/>
        <w:ind w:right="2861"/>
        <w:rPr>
          <w:sz w:val="36"/>
          <w:szCs w:val="36"/>
        </w:rPr>
        <w:sectPr w:rsidR="00000000">
          <w:pgSz w:w="14400" w:h="8110" w:orient="landscape"/>
          <w:pgMar w:top="160" w:right="200" w:bottom="280" w:left="40" w:header="720" w:footer="720" w:gutter="0"/>
          <w:cols w:space="720"/>
          <w:noEndnote/>
        </w:sectPr>
      </w:pPr>
    </w:p>
    <w:p w:rsidR="00000000" w:rsidRDefault="00B604A2">
      <w:pPr>
        <w:pStyle w:val="BodyText"/>
        <w:kinsoku w:val="0"/>
        <w:overflowPunct w:val="0"/>
        <w:spacing w:before="55"/>
        <w:ind w:left="414"/>
        <w:rPr>
          <w:b/>
          <w:bCs/>
          <w:sz w:val="48"/>
          <w:szCs w:val="48"/>
        </w:rPr>
      </w:pPr>
      <w:r>
        <w:rPr>
          <w:noProof/>
        </w:rPr>
        <w:lastRenderedPageBreak/>
        <w:pict>
          <v:group id="_x0000_s1037" style="position:absolute;left:0;text-align:left;margin-left:15.5pt;margin-top:.1pt;width:671pt;height:394.45pt;z-index:-251662848;mso-position-horizontal-relative:page;mso-position-vertical-relative:page" coordorigin="310,2" coordsize="13420,7889" o:allowincell="f">
            <v:shape id="_x0000_s1038" style="position:absolute;left:310;top:162;width:3312;height:902;mso-position-horizontal-relative:page;mso-position-vertical-relative:page" coordsize="3312,902" o:allowincell="f" path="m3311,hhl,,,901r1656,l3311,901,3311,xe" fillcolor="yellow"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22;top:3;width:10100;height:7880;mso-position-horizontal-relative:page;mso-position-vertical-relative:page" o:allowincell="f">
              <v:imagedata r:id="rId7" o:title=""/>
            </v:shape>
            <w10:wrap anchorx="page" anchory="page"/>
          </v:group>
        </w:pict>
      </w:r>
      <w:bookmarkStart w:id="5" w:name="Architecture:"/>
      <w:bookmarkEnd w:id="5"/>
      <w:r>
        <w:rPr>
          <w:b/>
          <w:bCs/>
          <w:sz w:val="48"/>
          <w:szCs w:val="48"/>
          <w:u w:val="thick"/>
        </w:rPr>
        <w:t>Architecture:</w:t>
      </w:r>
    </w:p>
    <w:p w:rsidR="00000000" w:rsidRDefault="00B604A2">
      <w:pPr>
        <w:pStyle w:val="BodyText"/>
        <w:kinsoku w:val="0"/>
        <w:overflowPunct w:val="0"/>
        <w:spacing w:before="55"/>
        <w:ind w:left="414"/>
        <w:rPr>
          <w:b/>
          <w:bCs/>
          <w:sz w:val="48"/>
          <w:szCs w:val="48"/>
        </w:rPr>
        <w:sectPr w:rsidR="00000000">
          <w:pgSz w:w="14400" w:h="8110" w:orient="landscape"/>
          <w:pgMar w:top="280" w:right="200" w:bottom="280" w:left="40" w:header="720" w:footer="720" w:gutter="0"/>
          <w:cols w:space="720"/>
          <w:noEndnote/>
        </w:sectPr>
      </w:pPr>
    </w:p>
    <w:p w:rsidR="00000000" w:rsidRDefault="00B604A2">
      <w:pPr>
        <w:pStyle w:val="BodyText"/>
        <w:kinsoku w:val="0"/>
        <w:overflowPunct w:val="0"/>
        <w:ind w:left="450"/>
        <w:rPr>
          <w:sz w:val="20"/>
          <w:szCs w:val="20"/>
        </w:rPr>
      </w:pPr>
      <w:r>
        <w:rPr>
          <w:noProof/>
        </w:rPr>
      </w:r>
      <w:r w:rsidR="006B3ADD">
        <w:rPr>
          <w:sz w:val="20"/>
          <w:szCs w:val="20"/>
        </w:rPr>
        <w:pict>
          <v:group id="_x0000_s1040" style="width:670.9pt;height:38.2pt;mso-position-horizontal-relative:char;mso-position-vertical-relative:line" coordsize="13418,764" o:allowincell="f">
            <v:shape id="_x0000_s1041" style="position:absolute;width:13418;height:764;mso-position-horizontal-relative:page;mso-position-vertical-relative:page" coordsize="13418,764" o:allowincell="f" path="m13417,hhl,,,763r6709,l13417,763r,-763xe" fillcolor="yellow" stroked="f">
              <v:path arrowok="t"/>
            </v:shape>
            <v:shape id="_x0000_s1042" type="#_x0000_t202" style="position:absolute;width:13418;height:764;mso-position-horizontal-relative:page;mso-position-vertical-relative:page" o:allowincell="f" filled="f" stroked="f">
              <v:textbox inset="0,0,0,0">
                <w:txbxContent>
                  <w:p w:rsidR="00000000" w:rsidRDefault="00B604A2">
                    <w:pPr>
                      <w:pStyle w:val="BodyText"/>
                      <w:kinsoku w:val="0"/>
                      <w:overflowPunct w:val="0"/>
                      <w:spacing w:before="176"/>
                      <w:ind w:left="142"/>
                      <w:rPr>
                        <w:sz w:val="48"/>
                        <w:szCs w:val="48"/>
                      </w:rPr>
                    </w:pPr>
                    <w:bookmarkStart w:id="6" w:name="Linux Architecture:-"/>
                    <w:bookmarkEnd w:id="6"/>
                    <w:r>
                      <w:rPr>
                        <w:sz w:val="48"/>
                        <w:szCs w:val="48"/>
                        <w:u w:val="thick"/>
                      </w:rPr>
                      <w:t>Linux Architecture:-</w:t>
                    </w:r>
                  </w:p>
                </w:txbxContent>
              </v:textbox>
            </v:shape>
            <w10:wrap type="none"/>
            <w10:anchorlock/>
          </v:group>
        </w:pict>
      </w:r>
    </w:p>
    <w:p w:rsidR="00000000" w:rsidRDefault="00B604A2">
      <w:pPr>
        <w:pStyle w:val="BodyText"/>
        <w:kinsoku w:val="0"/>
        <w:overflowPunct w:val="0"/>
        <w:rPr>
          <w:b/>
          <w:bCs/>
          <w:sz w:val="20"/>
          <w:szCs w:val="20"/>
        </w:rPr>
      </w:pPr>
    </w:p>
    <w:p w:rsidR="00000000" w:rsidRDefault="00B604A2">
      <w:pPr>
        <w:pStyle w:val="BodyText"/>
        <w:kinsoku w:val="0"/>
        <w:overflowPunct w:val="0"/>
        <w:spacing w:before="10"/>
        <w:rPr>
          <w:b/>
          <w:bCs/>
          <w:sz w:val="27"/>
          <w:szCs w:val="27"/>
        </w:rPr>
      </w:pPr>
    </w:p>
    <w:p w:rsidR="00000000" w:rsidRDefault="00B604A2">
      <w:pPr>
        <w:pStyle w:val="BodyText"/>
        <w:kinsoku w:val="0"/>
        <w:overflowPunct w:val="0"/>
        <w:spacing w:before="86" w:line="374" w:lineRule="auto"/>
        <w:ind w:left="414" w:right="635"/>
        <w:jc w:val="both"/>
        <w:rPr>
          <w:sz w:val="32"/>
          <w:szCs w:val="32"/>
        </w:rPr>
      </w:pPr>
      <w:r>
        <w:rPr>
          <w:b/>
          <w:bCs/>
          <w:sz w:val="32"/>
          <w:szCs w:val="32"/>
        </w:rPr>
        <w:t xml:space="preserve">Kernel: </w:t>
      </w:r>
      <w:r>
        <w:rPr>
          <w:sz w:val="32"/>
          <w:szCs w:val="32"/>
        </w:rPr>
        <w:t>Kernel is the core of the Linux based operating system. It virtualizes the common hardware resources of the computer to provide each process with its virtual resources. This makes the process seem as it is the sole process running on the machine. The kerne</w:t>
      </w:r>
      <w:r>
        <w:rPr>
          <w:sz w:val="32"/>
          <w:szCs w:val="32"/>
        </w:rPr>
        <w:t>l is also responsible for preventing and mitigating conflicts between different</w:t>
      </w:r>
      <w:r>
        <w:rPr>
          <w:spacing w:val="-9"/>
          <w:sz w:val="32"/>
          <w:szCs w:val="32"/>
        </w:rPr>
        <w:t xml:space="preserve"> </w:t>
      </w:r>
      <w:r>
        <w:rPr>
          <w:sz w:val="32"/>
          <w:szCs w:val="32"/>
        </w:rPr>
        <w:t>processes.</w:t>
      </w:r>
    </w:p>
    <w:p w:rsidR="00000000" w:rsidRDefault="00B604A2">
      <w:pPr>
        <w:pStyle w:val="BodyText"/>
        <w:kinsoku w:val="0"/>
        <w:overflowPunct w:val="0"/>
        <w:rPr>
          <w:sz w:val="34"/>
          <w:szCs w:val="34"/>
        </w:rPr>
      </w:pPr>
    </w:p>
    <w:p w:rsidR="00000000" w:rsidRDefault="00B604A2">
      <w:pPr>
        <w:pStyle w:val="BodyText"/>
        <w:kinsoku w:val="0"/>
        <w:overflowPunct w:val="0"/>
        <w:spacing w:before="1"/>
        <w:rPr>
          <w:sz w:val="27"/>
          <w:szCs w:val="27"/>
        </w:rPr>
      </w:pPr>
    </w:p>
    <w:p w:rsidR="00000000" w:rsidRDefault="00B604A2">
      <w:pPr>
        <w:pStyle w:val="ListParagraph"/>
        <w:numPr>
          <w:ilvl w:val="0"/>
          <w:numId w:val="12"/>
        </w:numPr>
        <w:tabs>
          <w:tab w:val="left" w:pos="1135"/>
        </w:tabs>
        <w:kinsoku w:val="0"/>
        <w:overflowPunct w:val="0"/>
        <w:ind w:hanging="520"/>
        <w:rPr>
          <w:sz w:val="32"/>
          <w:szCs w:val="32"/>
        </w:rPr>
      </w:pPr>
      <w:r>
        <w:rPr>
          <w:sz w:val="32"/>
          <w:szCs w:val="32"/>
        </w:rPr>
        <w:t>Monolithic</w:t>
      </w:r>
      <w:r>
        <w:rPr>
          <w:spacing w:val="-2"/>
          <w:sz w:val="32"/>
          <w:szCs w:val="32"/>
        </w:rPr>
        <w:t xml:space="preserve"> </w:t>
      </w:r>
      <w:r>
        <w:rPr>
          <w:sz w:val="32"/>
          <w:szCs w:val="32"/>
        </w:rPr>
        <w:t>Kernel</w:t>
      </w:r>
    </w:p>
    <w:p w:rsidR="00000000" w:rsidRDefault="00B604A2">
      <w:pPr>
        <w:pStyle w:val="ListParagraph"/>
        <w:numPr>
          <w:ilvl w:val="0"/>
          <w:numId w:val="12"/>
        </w:numPr>
        <w:tabs>
          <w:tab w:val="left" w:pos="1135"/>
        </w:tabs>
        <w:kinsoku w:val="0"/>
        <w:overflowPunct w:val="0"/>
        <w:spacing w:before="188"/>
        <w:ind w:hanging="520"/>
        <w:rPr>
          <w:sz w:val="32"/>
          <w:szCs w:val="32"/>
        </w:rPr>
      </w:pPr>
      <w:r>
        <w:rPr>
          <w:sz w:val="32"/>
          <w:szCs w:val="32"/>
        </w:rPr>
        <w:t>Hybrid</w:t>
      </w:r>
      <w:r>
        <w:rPr>
          <w:spacing w:val="-2"/>
          <w:sz w:val="32"/>
          <w:szCs w:val="32"/>
        </w:rPr>
        <w:t xml:space="preserve"> </w:t>
      </w:r>
      <w:r>
        <w:rPr>
          <w:sz w:val="32"/>
          <w:szCs w:val="32"/>
        </w:rPr>
        <w:t>kernels</w:t>
      </w:r>
    </w:p>
    <w:p w:rsidR="00000000" w:rsidRDefault="00B604A2">
      <w:pPr>
        <w:pStyle w:val="ListParagraph"/>
        <w:numPr>
          <w:ilvl w:val="0"/>
          <w:numId w:val="12"/>
        </w:numPr>
        <w:tabs>
          <w:tab w:val="left" w:pos="1135"/>
        </w:tabs>
        <w:kinsoku w:val="0"/>
        <w:overflowPunct w:val="0"/>
        <w:spacing w:before="186"/>
        <w:ind w:hanging="520"/>
        <w:rPr>
          <w:sz w:val="32"/>
          <w:szCs w:val="32"/>
        </w:rPr>
      </w:pPr>
      <w:proofErr w:type="spellStart"/>
      <w:r>
        <w:rPr>
          <w:sz w:val="32"/>
          <w:szCs w:val="32"/>
        </w:rPr>
        <w:t>Exo</w:t>
      </w:r>
      <w:proofErr w:type="spellEnd"/>
      <w:r>
        <w:rPr>
          <w:spacing w:val="-2"/>
          <w:sz w:val="32"/>
          <w:szCs w:val="32"/>
        </w:rPr>
        <w:t xml:space="preserve"> </w:t>
      </w:r>
      <w:r>
        <w:rPr>
          <w:sz w:val="32"/>
          <w:szCs w:val="32"/>
        </w:rPr>
        <w:t>kernels</w:t>
      </w:r>
    </w:p>
    <w:p w:rsidR="00000000" w:rsidRDefault="00B604A2">
      <w:pPr>
        <w:pStyle w:val="ListParagraph"/>
        <w:numPr>
          <w:ilvl w:val="0"/>
          <w:numId w:val="12"/>
        </w:numPr>
        <w:tabs>
          <w:tab w:val="left" w:pos="1135"/>
        </w:tabs>
        <w:kinsoku w:val="0"/>
        <w:overflowPunct w:val="0"/>
        <w:spacing w:before="188"/>
        <w:ind w:hanging="520"/>
        <w:rPr>
          <w:sz w:val="32"/>
          <w:szCs w:val="32"/>
        </w:rPr>
      </w:pPr>
      <w:r>
        <w:rPr>
          <w:sz w:val="32"/>
          <w:szCs w:val="32"/>
        </w:rPr>
        <w:t>Micro</w:t>
      </w:r>
      <w:r>
        <w:rPr>
          <w:spacing w:val="-2"/>
          <w:sz w:val="32"/>
          <w:szCs w:val="32"/>
        </w:rPr>
        <w:t xml:space="preserve"> </w:t>
      </w:r>
      <w:r>
        <w:rPr>
          <w:sz w:val="32"/>
          <w:szCs w:val="32"/>
        </w:rPr>
        <w:t>kernels</w:t>
      </w:r>
    </w:p>
    <w:p w:rsidR="00000000" w:rsidRDefault="00B604A2">
      <w:pPr>
        <w:pStyle w:val="ListParagraph"/>
        <w:numPr>
          <w:ilvl w:val="0"/>
          <w:numId w:val="12"/>
        </w:numPr>
        <w:tabs>
          <w:tab w:val="left" w:pos="1135"/>
        </w:tabs>
        <w:kinsoku w:val="0"/>
        <w:overflowPunct w:val="0"/>
        <w:spacing w:before="188"/>
        <w:ind w:hanging="520"/>
        <w:rPr>
          <w:sz w:val="32"/>
          <w:szCs w:val="32"/>
        </w:rPr>
        <w:sectPr w:rsidR="00000000">
          <w:pgSz w:w="14400" w:h="8110" w:orient="landscape"/>
          <w:pgMar w:top="640" w:right="200" w:bottom="280" w:left="40" w:header="720" w:footer="720" w:gutter="0"/>
          <w:cols w:space="720"/>
          <w:noEndnote/>
        </w:sectPr>
      </w:pPr>
    </w:p>
    <w:p w:rsidR="00000000" w:rsidRDefault="00B604A2">
      <w:pPr>
        <w:pStyle w:val="BodyText"/>
        <w:kinsoku w:val="0"/>
        <w:overflowPunct w:val="0"/>
        <w:spacing w:before="66" w:line="249" w:lineRule="auto"/>
        <w:ind w:left="593" w:right="439"/>
        <w:rPr>
          <w:sz w:val="32"/>
          <w:szCs w:val="32"/>
        </w:rPr>
      </w:pPr>
      <w:bookmarkStart w:id="7" w:name="Slide 8"/>
      <w:bookmarkEnd w:id="7"/>
      <w:r>
        <w:rPr>
          <w:b/>
          <w:bCs/>
          <w:sz w:val="32"/>
          <w:szCs w:val="32"/>
        </w:rPr>
        <w:lastRenderedPageBreak/>
        <w:t xml:space="preserve">System Library: </w:t>
      </w:r>
      <w:r>
        <w:rPr>
          <w:sz w:val="32"/>
          <w:szCs w:val="32"/>
        </w:rPr>
        <w:t>It is the spe</w:t>
      </w:r>
      <w:r>
        <w:rPr>
          <w:sz w:val="32"/>
          <w:szCs w:val="32"/>
        </w:rPr>
        <w:t>cial types of functions that are used to implement the functionality of the operating system.</w:t>
      </w:r>
    </w:p>
    <w:p w:rsidR="00000000" w:rsidRDefault="00B604A2">
      <w:pPr>
        <w:pStyle w:val="BodyText"/>
        <w:kinsoku w:val="0"/>
        <w:overflowPunct w:val="0"/>
        <w:rPr>
          <w:sz w:val="34"/>
          <w:szCs w:val="34"/>
        </w:rPr>
      </w:pPr>
    </w:p>
    <w:p w:rsidR="00000000" w:rsidRDefault="00B604A2">
      <w:pPr>
        <w:pStyle w:val="BodyText"/>
        <w:kinsoku w:val="0"/>
        <w:overflowPunct w:val="0"/>
        <w:spacing w:before="8"/>
      </w:pPr>
    </w:p>
    <w:p w:rsidR="00000000" w:rsidRDefault="00B604A2">
      <w:pPr>
        <w:pStyle w:val="BodyText"/>
        <w:kinsoku w:val="0"/>
        <w:overflowPunct w:val="0"/>
        <w:spacing w:before="1" w:line="249" w:lineRule="auto"/>
        <w:ind w:left="593" w:right="439"/>
        <w:rPr>
          <w:sz w:val="32"/>
          <w:szCs w:val="32"/>
        </w:rPr>
      </w:pPr>
      <w:r>
        <w:rPr>
          <w:b/>
          <w:bCs/>
          <w:sz w:val="32"/>
          <w:szCs w:val="32"/>
        </w:rPr>
        <w:t xml:space="preserve">Shell: </w:t>
      </w:r>
      <w:r>
        <w:rPr>
          <w:sz w:val="32"/>
          <w:szCs w:val="32"/>
        </w:rPr>
        <w:t>It is an interface to the kernel which hides the complexity of the kernel’s functions from the users. It takes commands from the user and executes the ke</w:t>
      </w:r>
      <w:r>
        <w:rPr>
          <w:sz w:val="32"/>
          <w:szCs w:val="32"/>
        </w:rPr>
        <w:t>rnel’s functions.</w:t>
      </w:r>
    </w:p>
    <w:p w:rsidR="00000000" w:rsidRDefault="00B604A2">
      <w:pPr>
        <w:pStyle w:val="BodyText"/>
        <w:kinsoku w:val="0"/>
        <w:overflowPunct w:val="0"/>
        <w:rPr>
          <w:sz w:val="34"/>
          <w:szCs w:val="34"/>
        </w:rPr>
      </w:pPr>
    </w:p>
    <w:p w:rsidR="00000000" w:rsidRDefault="00B604A2">
      <w:pPr>
        <w:pStyle w:val="BodyText"/>
        <w:kinsoku w:val="0"/>
        <w:overflowPunct w:val="0"/>
        <w:spacing w:before="7"/>
      </w:pPr>
    </w:p>
    <w:p w:rsidR="00000000" w:rsidRDefault="00B604A2">
      <w:pPr>
        <w:pStyle w:val="BodyText"/>
        <w:kinsoku w:val="0"/>
        <w:overflowPunct w:val="0"/>
        <w:ind w:left="593"/>
        <w:rPr>
          <w:sz w:val="32"/>
          <w:szCs w:val="32"/>
        </w:rPr>
      </w:pPr>
      <w:r>
        <w:rPr>
          <w:b/>
          <w:bCs/>
          <w:sz w:val="32"/>
          <w:szCs w:val="32"/>
        </w:rPr>
        <w:t xml:space="preserve">Hardware Layer: </w:t>
      </w:r>
      <w:r>
        <w:rPr>
          <w:sz w:val="32"/>
          <w:szCs w:val="32"/>
        </w:rPr>
        <w:t xml:space="preserve">This layer </w:t>
      </w:r>
      <w:proofErr w:type="gramStart"/>
      <w:r>
        <w:rPr>
          <w:sz w:val="32"/>
          <w:szCs w:val="32"/>
        </w:rPr>
        <w:t>consists</w:t>
      </w:r>
      <w:proofErr w:type="gramEnd"/>
      <w:r>
        <w:rPr>
          <w:sz w:val="32"/>
          <w:szCs w:val="32"/>
        </w:rPr>
        <w:t xml:space="preserve"> all peripheral devices like RAM/ HDD/ CPU etc.</w:t>
      </w:r>
    </w:p>
    <w:p w:rsidR="00000000" w:rsidRDefault="00B604A2">
      <w:pPr>
        <w:pStyle w:val="BodyText"/>
        <w:kinsoku w:val="0"/>
        <w:overflowPunct w:val="0"/>
        <w:rPr>
          <w:sz w:val="34"/>
          <w:szCs w:val="34"/>
        </w:rPr>
      </w:pPr>
    </w:p>
    <w:p w:rsidR="00000000" w:rsidRDefault="00B604A2">
      <w:pPr>
        <w:pStyle w:val="BodyText"/>
        <w:kinsoku w:val="0"/>
        <w:overflowPunct w:val="0"/>
        <w:rPr>
          <w:sz w:val="30"/>
          <w:szCs w:val="30"/>
        </w:rPr>
      </w:pPr>
    </w:p>
    <w:p w:rsidR="00000000" w:rsidRDefault="00B604A2">
      <w:pPr>
        <w:pStyle w:val="BodyText"/>
        <w:kinsoku w:val="0"/>
        <w:overflowPunct w:val="0"/>
        <w:ind w:left="593"/>
        <w:rPr>
          <w:sz w:val="32"/>
          <w:szCs w:val="32"/>
        </w:rPr>
      </w:pPr>
      <w:r>
        <w:rPr>
          <w:b/>
          <w:bCs/>
          <w:sz w:val="32"/>
          <w:szCs w:val="32"/>
        </w:rPr>
        <w:t xml:space="preserve">System Utility: </w:t>
      </w:r>
      <w:r>
        <w:rPr>
          <w:sz w:val="32"/>
          <w:szCs w:val="32"/>
        </w:rPr>
        <w:t>It provides the functionalities of an operating system to the user.</w:t>
      </w:r>
    </w:p>
    <w:p w:rsidR="00000000" w:rsidRDefault="00B604A2">
      <w:pPr>
        <w:pStyle w:val="BodyText"/>
        <w:kinsoku w:val="0"/>
        <w:overflowPunct w:val="0"/>
        <w:ind w:left="593"/>
        <w:rPr>
          <w:sz w:val="32"/>
          <w:szCs w:val="32"/>
        </w:rPr>
        <w:sectPr w:rsidR="00000000">
          <w:pgSz w:w="14400" w:h="8110" w:orient="landscape"/>
          <w:pgMar w:top="640" w:right="200" w:bottom="280" w:left="40" w:header="720" w:footer="720" w:gutter="0"/>
          <w:cols w:space="720"/>
          <w:noEndnote/>
        </w:sectPr>
      </w:pPr>
    </w:p>
    <w:p w:rsidR="00000000" w:rsidRDefault="00B604A2">
      <w:pPr>
        <w:pStyle w:val="BodyText"/>
        <w:kinsoku w:val="0"/>
        <w:overflowPunct w:val="0"/>
        <w:spacing w:before="137" w:line="249" w:lineRule="auto"/>
        <w:ind w:left="104" w:right="12022"/>
        <w:rPr>
          <w:sz w:val="48"/>
          <w:szCs w:val="48"/>
        </w:rPr>
      </w:pPr>
      <w:r>
        <w:rPr>
          <w:noProof/>
        </w:rPr>
        <w:lastRenderedPageBreak/>
        <w:pict>
          <v:group id="_x0000_s1043" style="position:absolute;left:0;text-align:left;margin-left:0;margin-top:.1pt;width:695.45pt;height:404.95pt;z-index:-251661824;mso-position-horizontal-relative:page;mso-position-vertical-relative:page" coordorigin=",2" coordsize="13909,8099" o:allowincell="f">
            <v:shape id="_x0000_s1044" type="#_x0000_t75" style="position:absolute;top:3;width:13900;height:8100;mso-position-horizontal-relative:page;mso-position-vertical-relative:page" o:allowincell="f">
              <v:imagedata r:id="rId8" o:title=""/>
            </v:shape>
            <v:shape id="_x0000_s1045" style="position:absolute;top:683;width:2855;height:1476;mso-position-horizontal-relative:page;mso-position-vertical-relative:page" coordsize="2855,1476" o:allowincell="f" path="m2854,hhl,,,1475r1427,l2854,1475,2854,xe" fillcolor="yellow" stroked="f">
              <v:path arrowok="t"/>
            </v:shape>
            <w10:wrap anchorx="page" anchory="page"/>
          </v:group>
        </w:pict>
      </w:r>
      <w:bookmarkStart w:id="8" w:name="Linux File Structure"/>
      <w:bookmarkEnd w:id="8"/>
      <w:r>
        <w:rPr>
          <w:sz w:val="48"/>
          <w:szCs w:val="48"/>
          <w:u w:val="thick"/>
        </w:rPr>
        <w:t>Linux File</w:t>
      </w:r>
      <w:r>
        <w:rPr>
          <w:sz w:val="48"/>
          <w:szCs w:val="48"/>
        </w:rPr>
        <w:t xml:space="preserve"> </w:t>
      </w:r>
      <w:r>
        <w:rPr>
          <w:sz w:val="48"/>
          <w:szCs w:val="48"/>
          <w:u w:val="thick"/>
        </w:rPr>
        <w:t>Structure</w:t>
      </w: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spacing w:before="5"/>
        <w:rPr>
          <w:sz w:val="18"/>
          <w:szCs w:val="18"/>
        </w:rPr>
      </w:pPr>
    </w:p>
    <w:p w:rsidR="00000000" w:rsidRDefault="00B604A2">
      <w:pPr>
        <w:pStyle w:val="BodyText"/>
        <w:kinsoku w:val="0"/>
        <w:overflowPunct w:val="0"/>
        <w:spacing w:before="100"/>
        <w:ind w:left="2257"/>
        <w:rPr>
          <w:rFonts w:ascii="Georgia" w:hAnsi="Georgia" w:cs="Georgia"/>
          <w:color w:val="101010"/>
          <w:sz w:val="33"/>
          <w:szCs w:val="33"/>
        </w:rPr>
      </w:pPr>
      <w:r>
        <w:rPr>
          <w:rFonts w:ascii="Georgia" w:hAnsi="Georgia" w:cs="Georgia"/>
          <w:color w:val="101010"/>
          <w:sz w:val="33"/>
          <w:szCs w:val="33"/>
        </w:rPr>
        <w:t>Root</w:t>
      </w:r>
    </w:p>
    <w:p w:rsidR="00000000" w:rsidRDefault="00B604A2">
      <w:pPr>
        <w:pStyle w:val="BodyText"/>
        <w:kinsoku w:val="0"/>
        <w:overflowPunct w:val="0"/>
        <w:spacing w:before="100"/>
        <w:ind w:left="2257"/>
        <w:rPr>
          <w:rFonts w:ascii="Georgia" w:hAnsi="Georgia" w:cs="Georgia"/>
          <w:color w:val="101010"/>
          <w:sz w:val="33"/>
          <w:szCs w:val="33"/>
        </w:rPr>
        <w:sectPr w:rsidR="00000000">
          <w:pgSz w:w="14400" w:h="8110" w:orient="landscape"/>
          <w:pgMar w:top="720" w:right="200" w:bottom="280" w:left="40" w:header="720" w:footer="720" w:gutter="0"/>
          <w:cols w:space="720"/>
          <w:noEndnote/>
        </w:sectPr>
      </w:pPr>
    </w:p>
    <w:p w:rsidR="00000000" w:rsidRDefault="00B604A2">
      <w:pPr>
        <w:pStyle w:val="BodyText"/>
        <w:kinsoku w:val="0"/>
        <w:overflowPunct w:val="0"/>
        <w:ind w:left="450"/>
        <w:rPr>
          <w:rFonts w:ascii="Georgia" w:hAnsi="Georgia" w:cs="Georgia"/>
          <w:sz w:val="20"/>
          <w:szCs w:val="20"/>
        </w:rPr>
      </w:pPr>
      <w:r>
        <w:rPr>
          <w:noProof/>
        </w:rPr>
        <w:lastRenderedPageBreak/>
        <w:pict>
          <v:rect id="_x0000_s1046" style="position:absolute;left:0;text-align:left;margin-left:240.1pt;margin-top:15.25pt;width:427pt;height:375pt;z-index:251655680;mso-position-horizontal-relative:page;mso-position-vertical-relative:page" o:allowincell="f" filled="f" stroked="f">
            <v:textbox inset="0,0,0,0">
              <w:txbxContent>
                <w:p w:rsidR="00000000" w:rsidRDefault="00CF781A">
                  <w:pPr>
                    <w:widowControl/>
                    <w:autoSpaceDE/>
                    <w:autoSpaceDN/>
                    <w:adjustRightInd/>
                    <w:spacing w:line="7500" w:lineRule="atLeast"/>
                    <w:rPr>
                      <w:sz w:val="24"/>
                      <w:szCs w:val="24"/>
                    </w:rPr>
                  </w:pPr>
                  <w:r>
                    <w:rPr>
                      <w:noProof/>
                      <w:sz w:val="24"/>
                      <w:szCs w:val="24"/>
                    </w:rPr>
                    <w:drawing>
                      <wp:inline distT="0" distB="0" distL="0" distR="0">
                        <wp:extent cx="5426710" cy="47409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26710" cy="4740910"/>
                                </a:xfrm>
                                <a:prstGeom prst="rect">
                                  <a:avLst/>
                                </a:prstGeom>
                                <a:noFill/>
                                <a:ln w="9525">
                                  <a:noFill/>
                                  <a:miter lim="800000"/>
                                  <a:headEnd/>
                                  <a:tailEnd/>
                                </a:ln>
                              </pic:spPr>
                            </pic:pic>
                          </a:graphicData>
                        </a:graphic>
                      </wp:inline>
                    </w:drawing>
                  </w:r>
                </w:p>
                <w:p w:rsidR="00000000" w:rsidRDefault="00B604A2">
                  <w:pPr>
                    <w:rPr>
                      <w:sz w:val="24"/>
                      <w:szCs w:val="24"/>
                    </w:rPr>
                  </w:pPr>
                </w:p>
              </w:txbxContent>
            </v:textbox>
            <w10:wrap anchorx="page" anchory="page"/>
          </v:rect>
        </w:pict>
      </w:r>
      <w:r>
        <w:rPr>
          <w:noProof/>
        </w:rPr>
      </w:r>
      <w:r w:rsidR="006B3ADD">
        <w:rPr>
          <w:rFonts w:ascii="Georgia" w:hAnsi="Georgia" w:cs="Georgia"/>
          <w:sz w:val="20"/>
          <w:szCs w:val="20"/>
        </w:rPr>
        <w:pict>
          <v:group id="_x0000_s1047" style="width:272.6pt;height:50.4pt;mso-position-horizontal-relative:char;mso-position-vertical-relative:line" coordsize="5452,1008" o:allowincell="f">
            <v:shape id="_x0000_s1048" style="position:absolute;width:5452;height:1008;mso-position-horizontal-relative:page;mso-position-vertical-relative:page" coordsize="5452,1008" o:allowincell="f" path="m5451,hhl,,,1007r2725,l5451,1007,5451,xe" fillcolor="yellow" stroked="f">
              <v:path arrowok="t"/>
            </v:shape>
            <v:shape id="_x0000_s1049" type="#_x0000_t202" style="position:absolute;width:5452;height:1008;mso-position-horizontal-relative:page;mso-position-vertical-relative:page" o:allowincell="f" filled="f" stroked="f">
              <v:textbox inset="0,0,0,0">
                <w:txbxContent>
                  <w:p w:rsidR="00000000" w:rsidRDefault="00B604A2">
                    <w:pPr>
                      <w:pStyle w:val="BodyText"/>
                      <w:tabs>
                        <w:tab w:val="left" w:pos="2533"/>
                      </w:tabs>
                      <w:kinsoku w:val="0"/>
                      <w:overflowPunct w:val="0"/>
                      <w:spacing w:before="176"/>
                      <w:ind w:left="142"/>
                      <w:rPr>
                        <w:sz w:val="48"/>
                        <w:szCs w:val="48"/>
                      </w:rPr>
                    </w:pPr>
                    <w:bookmarkStart w:id="9" w:name="Features of Linux OS:-"/>
                    <w:bookmarkEnd w:id="9"/>
                    <w:r>
                      <w:rPr>
                        <w:sz w:val="48"/>
                        <w:szCs w:val="48"/>
                        <w:u w:val="thick" w:color="000000"/>
                      </w:rPr>
                      <w:t>Features</w:t>
                    </w:r>
                    <w:r>
                      <w:rPr>
                        <w:spacing w:val="-1"/>
                        <w:sz w:val="48"/>
                        <w:szCs w:val="48"/>
                        <w:u w:val="thick" w:color="000000"/>
                      </w:rPr>
                      <w:t xml:space="preserve"> </w:t>
                    </w:r>
                    <w:r>
                      <w:rPr>
                        <w:sz w:val="48"/>
                        <w:szCs w:val="48"/>
                        <w:u w:val="thick" w:color="000000"/>
                      </w:rPr>
                      <w:t>of</w:t>
                    </w:r>
                    <w:r>
                      <w:rPr>
                        <w:sz w:val="48"/>
                        <w:szCs w:val="48"/>
                        <w:u w:val="thick" w:color="000000"/>
                      </w:rPr>
                      <w:tab/>
                      <w:t>Linux</w:t>
                    </w:r>
                    <w:r>
                      <w:rPr>
                        <w:spacing w:val="-1"/>
                        <w:sz w:val="48"/>
                        <w:szCs w:val="48"/>
                        <w:u w:val="thick" w:color="000000"/>
                      </w:rPr>
                      <w:t xml:space="preserve"> </w:t>
                    </w:r>
                    <w:r>
                      <w:rPr>
                        <w:sz w:val="48"/>
                        <w:szCs w:val="48"/>
                        <w:u w:val="thick" w:color="000000"/>
                      </w:rPr>
                      <w:t>OS:-</w:t>
                    </w:r>
                  </w:p>
                </w:txbxContent>
              </v:textbox>
            </v:shape>
            <w10:wrap type="none"/>
            <w10:anchorlock/>
          </v:group>
        </w:pict>
      </w:r>
    </w:p>
    <w:p w:rsidR="00000000" w:rsidRDefault="00B604A2">
      <w:pPr>
        <w:pStyle w:val="BodyText"/>
        <w:kinsoku w:val="0"/>
        <w:overflowPunct w:val="0"/>
        <w:ind w:left="450"/>
        <w:rPr>
          <w:rFonts w:ascii="Georgia" w:hAnsi="Georgia" w:cs="Georgia"/>
          <w:sz w:val="20"/>
          <w:szCs w:val="20"/>
        </w:rPr>
        <w:sectPr w:rsidR="00000000">
          <w:pgSz w:w="14400" w:h="8110" w:orient="landscape"/>
          <w:pgMar w:top="260" w:right="200" w:bottom="0" w:left="40" w:header="720" w:footer="720" w:gutter="0"/>
          <w:cols w:space="720"/>
          <w:noEndnote/>
        </w:sectPr>
      </w:pPr>
    </w:p>
    <w:p w:rsidR="00000000" w:rsidRDefault="00B604A2">
      <w:pPr>
        <w:pStyle w:val="BodyText"/>
        <w:kinsoku w:val="0"/>
        <w:overflowPunct w:val="0"/>
        <w:ind w:left="211"/>
        <w:rPr>
          <w:rFonts w:ascii="Georgia" w:hAnsi="Georgia" w:cs="Georgia"/>
          <w:sz w:val="20"/>
          <w:szCs w:val="20"/>
        </w:rPr>
      </w:pPr>
      <w:r>
        <w:rPr>
          <w:noProof/>
        </w:rPr>
      </w:r>
      <w:r w:rsidR="006B3ADD">
        <w:rPr>
          <w:rFonts w:ascii="Georgia" w:hAnsi="Georgia" w:cs="Georgia"/>
          <w:sz w:val="20"/>
          <w:szCs w:val="20"/>
        </w:rPr>
        <w:pict>
          <v:group id="_x0000_s1050" style="width:670.9pt;height:45.1pt;mso-position-horizontal-relative:char;mso-position-vertical-relative:line" coordsize="13418,902" o:allowincell="f">
            <v:shape id="_x0000_s1051" style="position:absolute;width:13418;height:902;mso-position-horizontal-relative:page;mso-position-vertical-relative:page" coordsize="13418,902" o:allowincell="f" path="m13417,hhl,,,901r6709,l13417,901r,-901xe" fillcolor="yellow" stroked="f">
              <v:path arrowok="t"/>
            </v:shape>
            <v:shape id="_x0000_s1052" type="#_x0000_t202" style="position:absolute;width:13418;height:902;mso-position-horizontal-relative:page;mso-position-vertical-relative:page" o:allowincell="f" filled="f" stroked="f">
              <v:textbox inset="0,0,0,0">
                <w:txbxContent>
                  <w:p w:rsidR="00000000" w:rsidRDefault="00B604A2">
                    <w:pPr>
                      <w:pStyle w:val="BodyText"/>
                      <w:kinsoku w:val="0"/>
                      <w:overflowPunct w:val="0"/>
                      <w:spacing w:before="175"/>
                      <w:ind w:left="145"/>
                      <w:rPr>
                        <w:sz w:val="48"/>
                        <w:szCs w:val="48"/>
                      </w:rPr>
                    </w:pPr>
                    <w:bookmarkStart w:id="10" w:name="Why linux is called secure ?"/>
                    <w:bookmarkEnd w:id="10"/>
                    <w:r>
                      <w:rPr>
                        <w:sz w:val="48"/>
                        <w:szCs w:val="48"/>
                        <w:u w:val="thick" w:color="000000"/>
                      </w:rPr>
                      <w:t xml:space="preserve">Why </w:t>
                    </w:r>
                    <w:proofErr w:type="spellStart"/>
                    <w:r>
                      <w:rPr>
                        <w:sz w:val="48"/>
                        <w:szCs w:val="48"/>
                        <w:u w:val="thick" w:color="000000"/>
                      </w:rPr>
                      <w:t>linux</w:t>
                    </w:r>
                    <w:proofErr w:type="spellEnd"/>
                    <w:r>
                      <w:rPr>
                        <w:sz w:val="48"/>
                        <w:szCs w:val="48"/>
                        <w:u w:val="thick" w:color="000000"/>
                      </w:rPr>
                      <w:t xml:space="preserve"> is called </w:t>
                    </w:r>
                    <w:proofErr w:type="gramStart"/>
                    <w:r>
                      <w:rPr>
                        <w:sz w:val="48"/>
                        <w:szCs w:val="48"/>
                        <w:u w:val="thick" w:color="000000"/>
                      </w:rPr>
                      <w:t>secure</w:t>
                    </w:r>
                    <w:r>
                      <w:rPr>
                        <w:sz w:val="48"/>
                        <w:szCs w:val="48"/>
                      </w:rPr>
                      <w:t xml:space="preserve"> </w:t>
                    </w:r>
                    <w:r>
                      <w:rPr>
                        <w:sz w:val="48"/>
                        <w:szCs w:val="48"/>
                        <w:u w:val="thick" w:color="000000"/>
                      </w:rPr>
                      <w:t>?</w:t>
                    </w:r>
                    <w:proofErr w:type="gramEnd"/>
                  </w:p>
                </w:txbxContent>
              </v:textbox>
            </v:shape>
            <w10:wrap type="none"/>
            <w10:anchorlock/>
          </v:group>
        </w:pict>
      </w:r>
    </w:p>
    <w:p w:rsidR="00000000" w:rsidRDefault="00B604A2">
      <w:pPr>
        <w:pStyle w:val="BodyText"/>
        <w:kinsoku w:val="0"/>
        <w:overflowPunct w:val="0"/>
        <w:rPr>
          <w:rFonts w:ascii="Georgia" w:hAnsi="Georgia" w:cs="Georgia"/>
          <w:sz w:val="20"/>
          <w:szCs w:val="20"/>
        </w:rPr>
      </w:pPr>
    </w:p>
    <w:p w:rsidR="00000000" w:rsidRDefault="00B604A2">
      <w:pPr>
        <w:pStyle w:val="BodyText"/>
        <w:kinsoku w:val="0"/>
        <w:overflowPunct w:val="0"/>
        <w:spacing w:before="1"/>
        <w:rPr>
          <w:rFonts w:ascii="Georgia" w:hAnsi="Georgia" w:cs="Georgia"/>
          <w:sz w:val="26"/>
          <w:szCs w:val="26"/>
        </w:rPr>
      </w:pPr>
    </w:p>
    <w:p w:rsidR="00000000" w:rsidRDefault="00B604A2">
      <w:pPr>
        <w:pStyle w:val="BodyText"/>
        <w:kinsoku w:val="0"/>
        <w:overflowPunct w:val="0"/>
        <w:spacing w:before="87" w:line="374" w:lineRule="auto"/>
        <w:ind w:left="834" w:right="439"/>
        <w:rPr>
          <w:color w:val="202020"/>
          <w:sz w:val="32"/>
          <w:szCs w:val="32"/>
        </w:rPr>
      </w:pPr>
      <w:r>
        <w:rPr>
          <w:color w:val="202020"/>
          <w:sz w:val="32"/>
          <w:szCs w:val="32"/>
        </w:rPr>
        <w:t>Linux Security provides core security capabilities for Linux environments: multi-engine anti- malware with vital Integrity Checking for endpoints and servers.</w:t>
      </w:r>
    </w:p>
    <w:p w:rsidR="00000000" w:rsidRDefault="00B604A2">
      <w:pPr>
        <w:pStyle w:val="ListParagraph"/>
        <w:numPr>
          <w:ilvl w:val="1"/>
          <w:numId w:val="12"/>
        </w:numPr>
        <w:tabs>
          <w:tab w:val="left" w:pos="1314"/>
        </w:tabs>
        <w:kinsoku w:val="0"/>
        <w:overflowPunct w:val="0"/>
        <w:spacing w:before="142"/>
        <w:rPr>
          <w:color w:val="202020"/>
          <w:sz w:val="32"/>
          <w:szCs w:val="32"/>
        </w:rPr>
      </w:pPr>
      <w:r>
        <w:rPr>
          <w:color w:val="202020"/>
          <w:sz w:val="32"/>
          <w:szCs w:val="32"/>
        </w:rPr>
        <w:t>Provides protection against unauthorized access within the corporate</w:t>
      </w:r>
      <w:r>
        <w:rPr>
          <w:color w:val="202020"/>
          <w:spacing w:val="-19"/>
          <w:sz w:val="32"/>
          <w:szCs w:val="32"/>
        </w:rPr>
        <w:t xml:space="preserve"> </w:t>
      </w:r>
      <w:r>
        <w:rPr>
          <w:color w:val="202020"/>
          <w:sz w:val="32"/>
          <w:szCs w:val="32"/>
        </w:rPr>
        <w:t>network</w:t>
      </w:r>
    </w:p>
    <w:p w:rsidR="00000000" w:rsidRDefault="00B604A2">
      <w:pPr>
        <w:pStyle w:val="ListParagraph"/>
        <w:numPr>
          <w:ilvl w:val="1"/>
          <w:numId w:val="12"/>
        </w:numPr>
        <w:tabs>
          <w:tab w:val="left" w:pos="1314"/>
        </w:tabs>
        <w:kinsoku w:val="0"/>
        <w:overflowPunct w:val="0"/>
        <w:spacing w:before="185"/>
        <w:rPr>
          <w:color w:val="202020"/>
          <w:sz w:val="32"/>
          <w:szCs w:val="32"/>
        </w:rPr>
      </w:pPr>
      <w:r>
        <w:rPr>
          <w:color w:val="202020"/>
          <w:sz w:val="32"/>
          <w:szCs w:val="32"/>
        </w:rPr>
        <w:t>Can protect your mix</w:t>
      </w:r>
      <w:r>
        <w:rPr>
          <w:color w:val="202020"/>
          <w:sz w:val="32"/>
          <w:szCs w:val="32"/>
        </w:rPr>
        <w:t xml:space="preserve">ed environment against both </w:t>
      </w:r>
      <w:r>
        <w:rPr>
          <w:color w:val="202020"/>
          <w:spacing w:val="-3"/>
          <w:sz w:val="32"/>
          <w:szCs w:val="32"/>
        </w:rPr>
        <w:t xml:space="preserve">Windows </w:t>
      </w:r>
      <w:r>
        <w:rPr>
          <w:color w:val="202020"/>
          <w:sz w:val="32"/>
          <w:szCs w:val="32"/>
        </w:rPr>
        <w:t>and Linux</w:t>
      </w:r>
      <w:r>
        <w:rPr>
          <w:color w:val="202020"/>
          <w:spacing w:val="-22"/>
          <w:sz w:val="32"/>
          <w:szCs w:val="32"/>
        </w:rPr>
        <w:t xml:space="preserve"> </w:t>
      </w:r>
      <w:r>
        <w:rPr>
          <w:color w:val="202020"/>
          <w:sz w:val="32"/>
          <w:szCs w:val="32"/>
        </w:rPr>
        <w:t>malware</w:t>
      </w:r>
    </w:p>
    <w:p w:rsidR="00000000" w:rsidRDefault="00B604A2">
      <w:pPr>
        <w:pStyle w:val="ListParagraph"/>
        <w:numPr>
          <w:ilvl w:val="1"/>
          <w:numId w:val="12"/>
        </w:numPr>
        <w:tabs>
          <w:tab w:val="left" w:pos="1314"/>
        </w:tabs>
        <w:kinsoku w:val="0"/>
        <w:overflowPunct w:val="0"/>
        <w:spacing w:before="187"/>
        <w:rPr>
          <w:color w:val="202020"/>
          <w:sz w:val="32"/>
          <w:szCs w:val="32"/>
        </w:rPr>
      </w:pPr>
      <w:r>
        <w:rPr>
          <w:color w:val="202020"/>
          <w:sz w:val="32"/>
          <w:szCs w:val="32"/>
        </w:rPr>
        <w:t>Scans malware on mail servers, web servers and file servers, as well as</w:t>
      </w:r>
      <w:r>
        <w:rPr>
          <w:color w:val="202020"/>
          <w:spacing w:val="-35"/>
          <w:sz w:val="32"/>
          <w:szCs w:val="32"/>
        </w:rPr>
        <w:t xml:space="preserve"> </w:t>
      </w:r>
      <w:r>
        <w:rPr>
          <w:color w:val="202020"/>
          <w:sz w:val="32"/>
          <w:szCs w:val="32"/>
        </w:rPr>
        <w:t>endpoints</w:t>
      </w:r>
    </w:p>
    <w:p w:rsidR="00000000" w:rsidRDefault="00B604A2">
      <w:pPr>
        <w:pStyle w:val="ListParagraph"/>
        <w:numPr>
          <w:ilvl w:val="1"/>
          <w:numId w:val="12"/>
        </w:numPr>
        <w:tabs>
          <w:tab w:val="left" w:pos="1314"/>
        </w:tabs>
        <w:kinsoku w:val="0"/>
        <w:overflowPunct w:val="0"/>
        <w:spacing w:before="188"/>
        <w:rPr>
          <w:color w:val="202020"/>
          <w:sz w:val="32"/>
          <w:szCs w:val="32"/>
        </w:rPr>
      </w:pPr>
      <w:r>
        <w:rPr>
          <w:color w:val="202020"/>
          <w:sz w:val="32"/>
          <w:szCs w:val="32"/>
        </w:rPr>
        <w:t>Protects system files against unauthorized</w:t>
      </w:r>
      <w:r>
        <w:rPr>
          <w:color w:val="202020"/>
          <w:spacing w:val="-8"/>
          <w:sz w:val="32"/>
          <w:szCs w:val="32"/>
        </w:rPr>
        <w:t xml:space="preserve"> </w:t>
      </w:r>
      <w:r>
        <w:rPr>
          <w:color w:val="202020"/>
          <w:sz w:val="32"/>
          <w:szCs w:val="32"/>
        </w:rPr>
        <w:t>modifications</w:t>
      </w:r>
    </w:p>
    <w:p w:rsidR="00000000" w:rsidRDefault="00B604A2">
      <w:pPr>
        <w:pStyle w:val="ListParagraph"/>
        <w:numPr>
          <w:ilvl w:val="1"/>
          <w:numId w:val="12"/>
        </w:numPr>
        <w:tabs>
          <w:tab w:val="left" w:pos="1314"/>
        </w:tabs>
        <w:kinsoku w:val="0"/>
        <w:overflowPunct w:val="0"/>
        <w:spacing w:before="186"/>
        <w:rPr>
          <w:color w:val="202020"/>
          <w:sz w:val="32"/>
          <w:szCs w:val="32"/>
        </w:rPr>
      </w:pPr>
      <w:r>
        <w:rPr>
          <w:color w:val="202020"/>
          <w:sz w:val="32"/>
          <w:szCs w:val="32"/>
        </w:rPr>
        <w:t>Extensive monitoring and alerting functions to notify administr</w:t>
      </w:r>
      <w:r>
        <w:rPr>
          <w:color w:val="202020"/>
          <w:sz w:val="32"/>
          <w:szCs w:val="32"/>
        </w:rPr>
        <w:t>ators about infected</w:t>
      </w:r>
      <w:r>
        <w:rPr>
          <w:color w:val="202020"/>
          <w:spacing w:val="-29"/>
          <w:sz w:val="32"/>
          <w:szCs w:val="32"/>
        </w:rPr>
        <w:t xml:space="preserve"> </w:t>
      </w:r>
      <w:r>
        <w:rPr>
          <w:color w:val="202020"/>
          <w:sz w:val="32"/>
          <w:szCs w:val="32"/>
        </w:rPr>
        <w:t>content</w:t>
      </w:r>
    </w:p>
    <w:p w:rsidR="00000000" w:rsidRDefault="00B604A2">
      <w:pPr>
        <w:pStyle w:val="ListParagraph"/>
        <w:numPr>
          <w:ilvl w:val="1"/>
          <w:numId w:val="12"/>
        </w:numPr>
        <w:tabs>
          <w:tab w:val="left" w:pos="1314"/>
        </w:tabs>
        <w:kinsoku w:val="0"/>
        <w:overflowPunct w:val="0"/>
        <w:spacing w:before="188"/>
        <w:rPr>
          <w:color w:val="202020"/>
          <w:sz w:val="32"/>
          <w:szCs w:val="32"/>
        </w:rPr>
      </w:pPr>
      <w:r>
        <w:rPr>
          <w:color w:val="202020"/>
          <w:sz w:val="32"/>
          <w:szCs w:val="32"/>
        </w:rPr>
        <w:t xml:space="preserve">Easy deployment and management with Policy </w:t>
      </w:r>
      <w:r>
        <w:rPr>
          <w:color w:val="202020"/>
          <w:spacing w:val="-3"/>
          <w:sz w:val="32"/>
          <w:szCs w:val="32"/>
        </w:rPr>
        <w:t xml:space="preserve">Manager, </w:t>
      </w:r>
      <w:r>
        <w:rPr>
          <w:color w:val="202020"/>
          <w:sz w:val="32"/>
          <w:szCs w:val="32"/>
        </w:rPr>
        <w:t>even for multiple</w:t>
      </w:r>
      <w:r>
        <w:rPr>
          <w:color w:val="202020"/>
          <w:spacing w:val="-21"/>
          <w:sz w:val="32"/>
          <w:szCs w:val="32"/>
        </w:rPr>
        <w:t xml:space="preserve"> </w:t>
      </w:r>
      <w:r>
        <w:rPr>
          <w:color w:val="202020"/>
          <w:sz w:val="32"/>
          <w:szCs w:val="32"/>
        </w:rPr>
        <w:t>servers</w:t>
      </w:r>
    </w:p>
    <w:p w:rsidR="00000000" w:rsidRDefault="00B604A2">
      <w:pPr>
        <w:pStyle w:val="ListParagraph"/>
        <w:numPr>
          <w:ilvl w:val="1"/>
          <w:numId w:val="12"/>
        </w:numPr>
        <w:tabs>
          <w:tab w:val="left" w:pos="1314"/>
        </w:tabs>
        <w:kinsoku w:val="0"/>
        <w:overflowPunct w:val="0"/>
        <w:spacing w:before="186"/>
        <w:rPr>
          <w:color w:val="202020"/>
          <w:sz w:val="32"/>
          <w:szCs w:val="32"/>
        </w:rPr>
      </w:pPr>
      <w:r>
        <w:rPr>
          <w:color w:val="202020"/>
          <w:sz w:val="32"/>
          <w:szCs w:val="32"/>
        </w:rPr>
        <w:t>Superior detection rates with multiple scanning</w:t>
      </w:r>
      <w:r>
        <w:rPr>
          <w:color w:val="202020"/>
          <w:spacing w:val="-12"/>
          <w:sz w:val="32"/>
          <w:szCs w:val="32"/>
        </w:rPr>
        <w:t xml:space="preserve"> </w:t>
      </w:r>
      <w:r>
        <w:rPr>
          <w:color w:val="202020"/>
          <w:sz w:val="32"/>
          <w:szCs w:val="32"/>
        </w:rPr>
        <w:t>engines</w:t>
      </w:r>
    </w:p>
    <w:p w:rsidR="00000000" w:rsidRDefault="00B604A2">
      <w:pPr>
        <w:pStyle w:val="ListParagraph"/>
        <w:numPr>
          <w:ilvl w:val="1"/>
          <w:numId w:val="12"/>
        </w:numPr>
        <w:tabs>
          <w:tab w:val="left" w:pos="1314"/>
        </w:tabs>
        <w:kinsoku w:val="0"/>
        <w:overflowPunct w:val="0"/>
        <w:spacing w:before="186"/>
        <w:rPr>
          <w:color w:val="202020"/>
          <w:sz w:val="32"/>
          <w:szCs w:val="32"/>
        </w:rPr>
        <w:sectPr w:rsidR="00000000">
          <w:pgSz w:w="14400" w:h="8110" w:orient="landscape"/>
          <w:pgMar w:top="340" w:right="200" w:bottom="280" w:left="40" w:header="720" w:footer="720" w:gutter="0"/>
          <w:cols w:space="720"/>
          <w:noEndnote/>
        </w:sectPr>
      </w:pPr>
    </w:p>
    <w:p w:rsidR="00000000" w:rsidRDefault="00B604A2">
      <w:pPr>
        <w:pStyle w:val="BodyText"/>
        <w:kinsoku w:val="0"/>
        <w:overflowPunct w:val="0"/>
        <w:ind w:left="211"/>
        <w:rPr>
          <w:sz w:val="20"/>
          <w:szCs w:val="20"/>
        </w:rPr>
      </w:pPr>
      <w:r>
        <w:rPr>
          <w:noProof/>
        </w:rPr>
      </w:r>
      <w:r w:rsidR="006B3ADD">
        <w:rPr>
          <w:sz w:val="20"/>
          <w:szCs w:val="20"/>
        </w:rPr>
        <w:pict>
          <v:group id="_x0000_s1053" style="width:670.9pt;height:45.1pt;mso-position-horizontal-relative:char;mso-position-vertical-relative:line" coordsize="13418,902" o:allowincell="f">
            <v:shape id="_x0000_s1054" style="position:absolute;width:13418;height:902;mso-position-horizontal-relative:page;mso-position-vertical-relative:page" coordsize="13418,902" o:allowincell="f" path="m13417,hhl,,,901r6709,l13417,901r,-901xe" fillcolor="aqua" stroked="f">
              <v:path arrowok="t"/>
            </v:shape>
            <v:shape id="_x0000_s1055" type="#_x0000_t202" style="position:absolute;width:13418;height:902;mso-position-horizontal-relative:page;mso-position-vertical-relative:page" o:allowincell="f" filled="f" stroked="f">
              <v:textbox inset="0,0,0,0">
                <w:txbxContent>
                  <w:p w:rsidR="00000000" w:rsidRDefault="00B604A2">
                    <w:pPr>
                      <w:pStyle w:val="BodyText"/>
                      <w:kinsoku w:val="0"/>
                      <w:overflowPunct w:val="0"/>
                      <w:spacing w:before="176"/>
                      <w:ind w:left="145"/>
                      <w:rPr>
                        <w:b/>
                        <w:bCs/>
                        <w:sz w:val="48"/>
                        <w:szCs w:val="48"/>
                      </w:rPr>
                    </w:pPr>
                    <w:bookmarkStart w:id="11" w:name="Basic commands -"/>
                    <w:bookmarkEnd w:id="11"/>
                    <w:r>
                      <w:rPr>
                        <w:b/>
                        <w:bCs/>
                        <w:sz w:val="48"/>
                        <w:szCs w:val="48"/>
                        <w:u w:val="thick" w:color="000000"/>
                      </w:rPr>
                      <w:t>Basic commands -</w:t>
                    </w:r>
                  </w:p>
                </w:txbxContent>
              </v:textbox>
            </v:shape>
            <w10:wrap type="none"/>
            <w10:anchorlock/>
          </v:group>
        </w:pict>
      </w:r>
    </w:p>
    <w:p w:rsidR="00000000" w:rsidRDefault="00B604A2">
      <w:pPr>
        <w:pStyle w:val="BodyText"/>
        <w:kinsoku w:val="0"/>
        <w:overflowPunct w:val="0"/>
        <w:spacing w:before="9"/>
        <w:rPr>
          <w:sz w:val="19"/>
          <w:szCs w:val="19"/>
        </w:rPr>
      </w:pPr>
    </w:p>
    <w:p w:rsidR="00000000" w:rsidRDefault="00B604A2">
      <w:pPr>
        <w:pStyle w:val="BodyText"/>
        <w:kinsoku w:val="0"/>
        <w:overflowPunct w:val="0"/>
        <w:spacing w:before="88"/>
        <w:ind w:left="411"/>
        <w:jc w:val="both"/>
      </w:pPr>
      <w:r>
        <w:rPr>
          <w:b/>
          <w:bCs/>
        </w:rPr>
        <w:t xml:space="preserve">$ </w:t>
      </w:r>
      <w:r>
        <w:t>show the terminal.</w:t>
      </w:r>
    </w:p>
    <w:p w:rsidR="00000000" w:rsidRDefault="00B604A2">
      <w:pPr>
        <w:pStyle w:val="BodyText"/>
        <w:kinsoku w:val="0"/>
        <w:overflowPunct w:val="0"/>
        <w:spacing w:before="142"/>
        <w:ind w:left="411"/>
        <w:jc w:val="both"/>
      </w:pPr>
      <w:r>
        <w:t xml:space="preserve">In </w:t>
      </w:r>
      <w:proofErr w:type="spellStart"/>
      <w:r>
        <w:t>linux</w:t>
      </w:r>
      <w:proofErr w:type="spellEnd"/>
      <w:r>
        <w:t xml:space="preserve"> commands </w:t>
      </w:r>
      <w:proofErr w:type="spellStart"/>
      <w:r>
        <w:t>commands</w:t>
      </w:r>
      <w:proofErr w:type="spellEnd"/>
      <w:r>
        <w:t xml:space="preserve"> follow a general syntax.</w:t>
      </w:r>
    </w:p>
    <w:p w:rsidR="00000000" w:rsidRDefault="00B604A2">
      <w:pPr>
        <w:pStyle w:val="Heading2"/>
        <w:kinsoku w:val="0"/>
        <w:overflowPunct w:val="0"/>
        <w:spacing w:before="144"/>
        <w:ind w:left="1851"/>
        <w:jc w:val="both"/>
      </w:pPr>
      <w:r>
        <w:t>$&lt;command name&gt; [option]</w:t>
      </w:r>
    </w:p>
    <w:p w:rsidR="00000000" w:rsidRDefault="00B604A2">
      <w:pPr>
        <w:pStyle w:val="ListParagraph"/>
        <w:numPr>
          <w:ilvl w:val="0"/>
          <w:numId w:val="11"/>
        </w:numPr>
        <w:tabs>
          <w:tab w:val="left" w:pos="694"/>
        </w:tabs>
        <w:kinsoku w:val="0"/>
        <w:overflowPunct w:val="0"/>
        <w:spacing w:before="144"/>
        <w:ind w:hanging="283"/>
        <w:jc w:val="both"/>
        <w:rPr>
          <w:b/>
          <w:bCs/>
          <w:color w:val="000000"/>
          <w:sz w:val="28"/>
          <w:szCs w:val="28"/>
        </w:rPr>
      </w:pPr>
      <w:proofErr w:type="spellStart"/>
      <w:r>
        <w:rPr>
          <w:b/>
          <w:bCs/>
          <w:sz w:val="28"/>
          <w:szCs w:val="28"/>
        </w:rPr>
        <w:t>pwd</w:t>
      </w:r>
      <w:proofErr w:type="spellEnd"/>
      <w:r>
        <w:rPr>
          <w:b/>
          <w:bCs/>
          <w:spacing w:val="-4"/>
          <w:sz w:val="28"/>
          <w:szCs w:val="28"/>
        </w:rPr>
        <w:t xml:space="preserve"> </w:t>
      </w:r>
      <w:r>
        <w:rPr>
          <w:b/>
          <w:bCs/>
          <w:sz w:val="28"/>
          <w:szCs w:val="28"/>
        </w:rPr>
        <w:t>command</w:t>
      </w:r>
    </w:p>
    <w:p w:rsidR="00000000" w:rsidRDefault="00B604A2">
      <w:pPr>
        <w:pStyle w:val="BodyText"/>
        <w:kinsoku w:val="0"/>
        <w:overflowPunct w:val="0"/>
        <w:spacing w:before="142" w:line="288" w:lineRule="auto"/>
        <w:ind w:left="411" w:right="751"/>
        <w:jc w:val="both"/>
      </w:pPr>
      <w:r>
        <w:t xml:space="preserve">Use the </w:t>
      </w:r>
      <w:proofErr w:type="spellStart"/>
      <w:r>
        <w:t>pwd</w:t>
      </w:r>
      <w:proofErr w:type="spellEnd"/>
      <w:r>
        <w:t xml:space="preserve"> command to find out the path of the current working directory (folder) you’</w:t>
      </w:r>
      <w:r>
        <w:t>re in. The command will return an absolute (full) path, which is basically a path of all the directories that starts with a forward slash (/). An example of an absolute path is /home/username.</w:t>
      </w:r>
    </w:p>
    <w:p w:rsidR="00000000" w:rsidRDefault="00B604A2">
      <w:pPr>
        <w:pStyle w:val="Heading2"/>
        <w:kinsoku w:val="0"/>
        <w:overflowPunct w:val="0"/>
        <w:spacing w:before="269"/>
        <w:ind w:left="4688" w:right="5012"/>
        <w:jc w:val="center"/>
      </w:pPr>
      <w:proofErr w:type="gramStart"/>
      <w:r>
        <w:t>syntax</w:t>
      </w:r>
      <w:proofErr w:type="gramEnd"/>
      <w:r>
        <w:t xml:space="preserve"> - $</w:t>
      </w:r>
      <w:proofErr w:type="spellStart"/>
      <w:r>
        <w:t>pwd</w:t>
      </w:r>
      <w:proofErr w:type="spellEnd"/>
      <w:r>
        <w:t xml:space="preserve"> [options]</w:t>
      </w:r>
    </w:p>
    <w:p w:rsidR="00000000" w:rsidRDefault="00B604A2">
      <w:pPr>
        <w:pStyle w:val="BodyText"/>
        <w:kinsoku w:val="0"/>
        <w:overflowPunct w:val="0"/>
        <w:spacing w:before="10"/>
        <w:rPr>
          <w:b/>
          <w:bCs/>
        </w:rPr>
      </w:pPr>
    </w:p>
    <w:p w:rsidR="00000000" w:rsidRDefault="00B604A2">
      <w:pPr>
        <w:pStyle w:val="BodyText"/>
        <w:kinsoku w:val="0"/>
        <w:overflowPunct w:val="0"/>
        <w:ind w:left="411"/>
        <w:rPr>
          <w:b/>
          <w:bCs/>
        </w:rPr>
      </w:pPr>
      <w:r>
        <w:rPr>
          <w:b/>
          <w:bCs/>
        </w:rPr>
        <w:t>Options</w:t>
      </w:r>
    </w:p>
    <w:p w:rsidR="00000000" w:rsidRDefault="00B604A2">
      <w:pPr>
        <w:pStyle w:val="BodyText"/>
        <w:kinsoku w:val="0"/>
        <w:overflowPunct w:val="0"/>
        <w:spacing w:before="3"/>
        <w:rPr>
          <w:b/>
          <w:bCs/>
          <w:sz w:val="27"/>
          <w:szCs w:val="27"/>
        </w:rPr>
      </w:pPr>
    </w:p>
    <w:p w:rsidR="00000000" w:rsidRDefault="00B604A2">
      <w:pPr>
        <w:pStyle w:val="ListParagraph"/>
        <w:numPr>
          <w:ilvl w:val="1"/>
          <w:numId w:val="11"/>
        </w:numPr>
        <w:tabs>
          <w:tab w:val="left" w:pos="1272"/>
        </w:tabs>
        <w:kinsoku w:val="0"/>
        <w:overflowPunct w:val="0"/>
        <w:spacing w:line="339" w:lineRule="exact"/>
        <w:ind w:left="1271" w:hanging="638"/>
        <w:rPr>
          <w:color w:val="000000"/>
          <w:sz w:val="28"/>
          <w:szCs w:val="28"/>
        </w:rPr>
      </w:pPr>
      <w:r>
        <w:rPr>
          <w:b/>
          <w:bCs/>
          <w:sz w:val="28"/>
          <w:szCs w:val="28"/>
        </w:rPr>
        <w:t xml:space="preserve">-L (logical) </w:t>
      </w:r>
      <w:r>
        <w:rPr>
          <w:sz w:val="28"/>
          <w:szCs w:val="28"/>
        </w:rPr>
        <w:t>- Use PWD from e</w:t>
      </w:r>
      <w:r>
        <w:rPr>
          <w:sz w:val="28"/>
          <w:szCs w:val="28"/>
        </w:rPr>
        <w:t>nvironment, even if it contains symbolic</w:t>
      </w:r>
      <w:r>
        <w:rPr>
          <w:spacing w:val="-14"/>
          <w:sz w:val="28"/>
          <w:szCs w:val="28"/>
        </w:rPr>
        <w:t xml:space="preserve"> </w:t>
      </w:r>
      <w:r>
        <w:rPr>
          <w:sz w:val="28"/>
          <w:szCs w:val="28"/>
        </w:rPr>
        <w:t>links</w:t>
      </w:r>
    </w:p>
    <w:p w:rsidR="00000000" w:rsidRDefault="00B604A2">
      <w:pPr>
        <w:pStyle w:val="ListParagraph"/>
        <w:numPr>
          <w:ilvl w:val="1"/>
          <w:numId w:val="11"/>
        </w:numPr>
        <w:tabs>
          <w:tab w:val="left" w:pos="1203"/>
        </w:tabs>
        <w:kinsoku w:val="0"/>
        <w:overflowPunct w:val="0"/>
        <w:spacing w:line="336" w:lineRule="exact"/>
        <w:ind w:left="1202" w:hanging="569"/>
        <w:rPr>
          <w:color w:val="000000"/>
          <w:sz w:val="28"/>
          <w:szCs w:val="28"/>
        </w:rPr>
      </w:pPr>
      <w:r>
        <w:rPr>
          <w:b/>
          <w:bCs/>
          <w:sz w:val="28"/>
          <w:szCs w:val="28"/>
        </w:rPr>
        <w:t xml:space="preserve">-P (physical) </w:t>
      </w:r>
      <w:r>
        <w:rPr>
          <w:sz w:val="28"/>
          <w:szCs w:val="28"/>
        </w:rPr>
        <w:t xml:space="preserve">- </w:t>
      </w:r>
      <w:r>
        <w:rPr>
          <w:spacing w:val="-4"/>
          <w:sz w:val="28"/>
          <w:szCs w:val="28"/>
        </w:rPr>
        <w:t xml:space="preserve">Avoid </w:t>
      </w:r>
      <w:r>
        <w:rPr>
          <w:sz w:val="28"/>
          <w:szCs w:val="28"/>
        </w:rPr>
        <w:t>all symbolic</w:t>
      </w:r>
      <w:r>
        <w:rPr>
          <w:spacing w:val="-24"/>
          <w:sz w:val="28"/>
          <w:szCs w:val="28"/>
        </w:rPr>
        <w:t xml:space="preserve"> </w:t>
      </w:r>
      <w:r>
        <w:rPr>
          <w:sz w:val="28"/>
          <w:szCs w:val="28"/>
        </w:rPr>
        <w:t>links</w:t>
      </w:r>
    </w:p>
    <w:p w:rsidR="00000000" w:rsidRDefault="00B604A2">
      <w:pPr>
        <w:pStyle w:val="ListParagraph"/>
        <w:numPr>
          <w:ilvl w:val="1"/>
          <w:numId w:val="11"/>
        </w:numPr>
        <w:tabs>
          <w:tab w:val="left" w:pos="1203"/>
        </w:tabs>
        <w:kinsoku w:val="0"/>
        <w:overflowPunct w:val="0"/>
        <w:spacing w:line="335" w:lineRule="exact"/>
        <w:ind w:left="1202" w:hanging="569"/>
        <w:rPr>
          <w:color w:val="000000"/>
          <w:sz w:val="28"/>
          <w:szCs w:val="28"/>
        </w:rPr>
      </w:pPr>
      <w:r>
        <w:rPr>
          <w:b/>
          <w:bCs/>
          <w:sz w:val="28"/>
          <w:szCs w:val="28"/>
        </w:rPr>
        <w:t xml:space="preserve">-help </w:t>
      </w:r>
      <w:r>
        <w:rPr>
          <w:sz w:val="28"/>
          <w:szCs w:val="28"/>
        </w:rPr>
        <w:t>- Display this help and</w:t>
      </w:r>
      <w:r>
        <w:rPr>
          <w:spacing w:val="3"/>
          <w:sz w:val="28"/>
          <w:szCs w:val="28"/>
        </w:rPr>
        <w:t xml:space="preserve"> </w:t>
      </w:r>
      <w:r>
        <w:rPr>
          <w:sz w:val="28"/>
          <w:szCs w:val="28"/>
        </w:rPr>
        <w:t>exit</w:t>
      </w:r>
    </w:p>
    <w:p w:rsidR="00000000" w:rsidRDefault="00B604A2">
      <w:pPr>
        <w:pStyle w:val="ListParagraph"/>
        <w:numPr>
          <w:ilvl w:val="1"/>
          <w:numId w:val="11"/>
        </w:numPr>
        <w:tabs>
          <w:tab w:val="left" w:pos="1203"/>
        </w:tabs>
        <w:kinsoku w:val="0"/>
        <w:overflowPunct w:val="0"/>
        <w:spacing w:line="338" w:lineRule="exact"/>
        <w:ind w:left="1202" w:hanging="569"/>
        <w:rPr>
          <w:color w:val="000000"/>
          <w:sz w:val="28"/>
          <w:szCs w:val="28"/>
        </w:rPr>
      </w:pPr>
      <w:r>
        <w:rPr>
          <w:b/>
          <w:bCs/>
          <w:sz w:val="28"/>
          <w:szCs w:val="28"/>
        </w:rPr>
        <w:t xml:space="preserve">-version </w:t>
      </w:r>
      <w:r>
        <w:rPr>
          <w:sz w:val="28"/>
          <w:szCs w:val="28"/>
        </w:rPr>
        <w:t>- Output version information and</w:t>
      </w:r>
      <w:r>
        <w:rPr>
          <w:spacing w:val="5"/>
          <w:sz w:val="28"/>
          <w:szCs w:val="28"/>
        </w:rPr>
        <w:t xml:space="preserve"> </w:t>
      </w:r>
      <w:r>
        <w:rPr>
          <w:sz w:val="28"/>
          <w:szCs w:val="28"/>
        </w:rPr>
        <w:t>exit</w:t>
      </w:r>
    </w:p>
    <w:p w:rsidR="00000000" w:rsidRDefault="00B604A2">
      <w:pPr>
        <w:pStyle w:val="ListParagraph"/>
        <w:numPr>
          <w:ilvl w:val="1"/>
          <w:numId w:val="11"/>
        </w:numPr>
        <w:tabs>
          <w:tab w:val="left" w:pos="1203"/>
        </w:tabs>
        <w:kinsoku w:val="0"/>
        <w:overflowPunct w:val="0"/>
        <w:spacing w:line="338" w:lineRule="exact"/>
        <w:ind w:left="1202" w:hanging="569"/>
        <w:rPr>
          <w:color w:val="000000"/>
          <w:sz w:val="28"/>
          <w:szCs w:val="28"/>
        </w:rPr>
        <w:sectPr w:rsidR="00000000">
          <w:pgSz w:w="14400" w:h="8110" w:orient="landscape"/>
          <w:pgMar w:top="220" w:right="200" w:bottom="280" w:left="40" w:header="720" w:footer="720" w:gutter="0"/>
          <w:cols w:space="720"/>
          <w:noEndnote/>
        </w:sectPr>
      </w:pPr>
    </w:p>
    <w:p w:rsidR="00000000" w:rsidRDefault="00B604A2">
      <w:pPr>
        <w:pStyle w:val="ListParagraph"/>
        <w:numPr>
          <w:ilvl w:val="0"/>
          <w:numId w:val="11"/>
        </w:numPr>
        <w:tabs>
          <w:tab w:val="left" w:pos="958"/>
        </w:tabs>
        <w:kinsoku w:val="0"/>
        <w:overflowPunct w:val="0"/>
        <w:spacing w:before="62"/>
        <w:ind w:left="957" w:hanging="365"/>
        <w:rPr>
          <w:b/>
          <w:bCs/>
          <w:color w:val="000000"/>
          <w:sz w:val="36"/>
          <w:szCs w:val="36"/>
        </w:rPr>
      </w:pPr>
      <w:bookmarkStart w:id="12" w:name="Slide 13"/>
      <w:bookmarkEnd w:id="12"/>
      <w:proofErr w:type="spellStart"/>
      <w:r>
        <w:rPr>
          <w:b/>
          <w:bCs/>
          <w:sz w:val="36"/>
          <w:szCs w:val="36"/>
        </w:rPr>
        <w:lastRenderedPageBreak/>
        <w:t>cd</w:t>
      </w:r>
      <w:proofErr w:type="spellEnd"/>
      <w:r>
        <w:rPr>
          <w:b/>
          <w:bCs/>
          <w:spacing w:val="-2"/>
          <w:sz w:val="36"/>
          <w:szCs w:val="36"/>
        </w:rPr>
        <w:t xml:space="preserve"> </w:t>
      </w:r>
      <w:r>
        <w:rPr>
          <w:b/>
          <w:bCs/>
          <w:sz w:val="36"/>
          <w:szCs w:val="36"/>
        </w:rPr>
        <w:t>command</w:t>
      </w:r>
    </w:p>
    <w:p w:rsidR="00000000" w:rsidRDefault="00B604A2">
      <w:pPr>
        <w:pStyle w:val="BodyText"/>
        <w:kinsoku w:val="0"/>
        <w:overflowPunct w:val="0"/>
        <w:spacing w:before="92" w:line="249" w:lineRule="auto"/>
        <w:ind w:left="593" w:right="439"/>
      </w:pPr>
      <w:r>
        <w:t xml:space="preserve">To navigate through the Linux files and directories, use the </w:t>
      </w:r>
      <w:proofErr w:type="spellStart"/>
      <w:r>
        <w:rPr>
          <w:b/>
          <w:bCs/>
        </w:rPr>
        <w:t>cd</w:t>
      </w:r>
      <w:proofErr w:type="spellEnd"/>
      <w:r>
        <w:rPr>
          <w:b/>
          <w:bCs/>
        </w:rPr>
        <w:t xml:space="preserve"> </w:t>
      </w:r>
      <w:r>
        <w:t>command. It requires either the full path or the name of the directory, depending on the current working directory that you’re in.</w:t>
      </w:r>
    </w:p>
    <w:p w:rsidR="00000000" w:rsidRDefault="00B604A2">
      <w:pPr>
        <w:pStyle w:val="BodyText"/>
        <w:kinsoku w:val="0"/>
        <w:overflowPunct w:val="0"/>
        <w:rPr>
          <w:sz w:val="30"/>
          <w:szCs w:val="30"/>
        </w:rPr>
      </w:pPr>
    </w:p>
    <w:p w:rsidR="00000000" w:rsidRDefault="00B604A2">
      <w:pPr>
        <w:pStyle w:val="BodyText"/>
        <w:kinsoku w:val="0"/>
        <w:overflowPunct w:val="0"/>
        <w:spacing w:before="236" w:line="249" w:lineRule="auto"/>
        <w:ind w:left="593" w:right="439"/>
      </w:pPr>
      <w:r>
        <w:t>Another scenario is if you want to switch to a completely ne</w:t>
      </w:r>
      <w:r>
        <w:t>w directory, for example</w:t>
      </w:r>
      <w:proofErr w:type="gramStart"/>
      <w:r>
        <w:t>,</w:t>
      </w:r>
      <w:r>
        <w:rPr>
          <w:b/>
          <w:bCs/>
        </w:rPr>
        <w:t>/</w:t>
      </w:r>
      <w:proofErr w:type="gramEnd"/>
      <w:r>
        <w:rPr>
          <w:b/>
          <w:bCs/>
        </w:rPr>
        <w:t>home/username/Movies</w:t>
      </w:r>
      <w:r>
        <w:t xml:space="preserve">. In this case, you have to type </w:t>
      </w:r>
      <w:proofErr w:type="spellStart"/>
      <w:r>
        <w:rPr>
          <w:b/>
          <w:bCs/>
        </w:rPr>
        <w:t>cd</w:t>
      </w:r>
      <w:proofErr w:type="spellEnd"/>
      <w:r>
        <w:rPr>
          <w:b/>
          <w:bCs/>
        </w:rPr>
        <w:t xml:space="preserve"> </w:t>
      </w:r>
      <w:r>
        <w:t xml:space="preserve">followed by the directory’s absolute path: </w:t>
      </w:r>
      <w:proofErr w:type="spellStart"/>
      <w:r>
        <w:rPr>
          <w:b/>
          <w:bCs/>
        </w:rPr>
        <w:t>cd</w:t>
      </w:r>
      <w:proofErr w:type="spellEnd"/>
      <w:r>
        <w:rPr>
          <w:b/>
          <w:bCs/>
        </w:rPr>
        <w:t xml:space="preserve"> /home/username/Movies</w:t>
      </w:r>
      <w:r>
        <w:t>.</w:t>
      </w:r>
    </w:p>
    <w:p w:rsidR="00000000" w:rsidRDefault="00B604A2">
      <w:pPr>
        <w:pStyle w:val="BodyText"/>
        <w:kinsoku w:val="0"/>
        <w:overflowPunct w:val="0"/>
        <w:rPr>
          <w:sz w:val="30"/>
          <w:szCs w:val="30"/>
        </w:rPr>
      </w:pPr>
    </w:p>
    <w:p w:rsidR="00000000" w:rsidRDefault="00B604A2">
      <w:pPr>
        <w:pStyle w:val="BodyText"/>
        <w:kinsoku w:val="0"/>
        <w:overflowPunct w:val="0"/>
        <w:spacing w:before="238"/>
        <w:ind w:left="5167" w:right="5012"/>
        <w:jc w:val="center"/>
        <w:rPr>
          <w:b/>
          <w:bCs/>
          <w:sz w:val="30"/>
          <w:szCs w:val="30"/>
        </w:rPr>
      </w:pPr>
      <w:proofErr w:type="gramStart"/>
      <w:r>
        <w:rPr>
          <w:b/>
          <w:bCs/>
          <w:sz w:val="30"/>
          <w:szCs w:val="30"/>
        </w:rPr>
        <w:t>syntax</w:t>
      </w:r>
      <w:proofErr w:type="gramEnd"/>
      <w:r>
        <w:rPr>
          <w:b/>
          <w:bCs/>
          <w:sz w:val="30"/>
          <w:szCs w:val="30"/>
        </w:rPr>
        <w:t xml:space="preserve"> - $ </w:t>
      </w:r>
      <w:proofErr w:type="spellStart"/>
      <w:r>
        <w:rPr>
          <w:b/>
          <w:bCs/>
          <w:sz w:val="30"/>
          <w:szCs w:val="30"/>
        </w:rPr>
        <w:t>cd</w:t>
      </w:r>
      <w:proofErr w:type="spellEnd"/>
      <w:r>
        <w:rPr>
          <w:b/>
          <w:bCs/>
          <w:sz w:val="30"/>
          <w:szCs w:val="30"/>
        </w:rPr>
        <w:t xml:space="preserve"> [option]</w:t>
      </w:r>
    </w:p>
    <w:p w:rsidR="00000000" w:rsidRDefault="00B604A2">
      <w:pPr>
        <w:pStyle w:val="BodyText"/>
        <w:kinsoku w:val="0"/>
        <w:overflowPunct w:val="0"/>
        <w:rPr>
          <w:b/>
          <w:bCs/>
          <w:sz w:val="32"/>
          <w:szCs w:val="32"/>
        </w:rPr>
      </w:pPr>
    </w:p>
    <w:p w:rsidR="00000000" w:rsidRDefault="00B604A2">
      <w:pPr>
        <w:pStyle w:val="Heading2"/>
        <w:kinsoku w:val="0"/>
        <w:overflowPunct w:val="0"/>
        <w:spacing w:before="224"/>
      </w:pPr>
      <w:r>
        <w:t>Options</w:t>
      </w:r>
    </w:p>
    <w:p w:rsidR="00000000" w:rsidRDefault="00B604A2">
      <w:pPr>
        <w:pStyle w:val="BodyText"/>
        <w:kinsoku w:val="0"/>
        <w:overflowPunct w:val="0"/>
        <w:rPr>
          <w:b/>
          <w:bCs/>
          <w:sz w:val="30"/>
          <w:szCs w:val="30"/>
        </w:rPr>
      </w:pPr>
    </w:p>
    <w:p w:rsidR="00000000" w:rsidRDefault="00B604A2">
      <w:pPr>
        <w:pStyle w:val="ListParagraph"/>
        <w:numPr>
          <w:ilvl w:val="0"/>
          <w:numId w:val="10"/>
        </w:numPr>
        <w:tabs>
          <w:tab w:val="left" w:pos="1314"/>
        </w:tabs>
        <w:kinsoku w:val="0"/>
        <w:overflowPunct w:val="0"/>
        <w:spacing w:before="237"/>
        <w:rPr>
          <w:sz w:val="28"/>
          <w:szCs w:val="28"/>
        </w:rPr>
      </w:pPr>
      <w:proofErr w:type="spellStart"/>
      <w:proofErr w:type="gramStart"/>
      <w:r>
        <w:rPr>
          <w:b/>
          <w:bCs/>
          <w:sz w:val="28"/>
          <w:szCs w:val="28"/>
        </w:rPr>
        <w:t>cd</w:t>
      </w:r>
      <w:proofErr w:type="spellEnd"/>
      <w:r>
        <w:rPr>
          <w:b/>
          <w:bCs/>
          <w:sz w:val="28"/>
          <w:szCs w:val="28"/>
        </w:rPr>
        <w:t xml:space="preserve"> ..</w:t>
      </w:r>
      <w:proofErr w:type="gramEnd"/>
      <w:r>
        <w:rPr>
          <w:b/>
          <w:bCs/>
          <w:sz w:val="28"/>
          <w:szCs w:val="28"/>
        </w:rPr>
        <w:t xml:space="preserve"> </w:t>
      </w:r>
      <w:r>
        <w:rPr>
          <w:sz w:val="28"/>
          <w:szCs w:val="28"/>
        </w:rPr>
        <w:t>(with two dots) to move one directory</w:t>
      </w:r>
      <w:r>
        <w:rPr>
          <w:spacing w:val="-6"/>
          <w:sz w:val="28"/>
          <w:szCs w:val="28"/>
        </w:rPr>
        <w:t xml:space="preserve"> </w:t>
      </w:r>
      <w:r>
        <w:rPr>
          <w:sz w:val="28"/>
          <w:szCs w:val="28"/>
        </w:rPr>
        <w:t>up</w:t>
      </w:r>
    </w:p>
    <w:p w:rsidR="00000000" w:rsidRDefault="00B604A2">
      <w:pPr>
        <w:pStyle w:val="ListParagraph"/>
        <w:numPr>
          <w:ilvl w:val="0"/>
          <w:numId w:val="10"/>
        </w:numPr>
        <w:tabs>
          <w:tab w:val="left" w:pos="1314"/>
        </w:tabs>
        <w:kinsoku w:val="0"/>
        <w:overflowPunct w:val="0"/>
        <w:spacing w:before="3"/>
        <w:rPr>
          <w:sz w:val="28"/>
          <w:szCs w:val="28"/>
        </w:rPr>
      </w:pPr>
      <w:proofErr w:type="spellStart"/>
      <w:r>
        <w:rPr>
          <w:b/>
          <w:bCs/>
          <w:sz w:val="28"/>
          <w:szCs w:val="28"/>
        </w:rPr>
        <w:t>cd</w:t>
      </w:r>
      <w:proofErr w:type="spellEnd"/>
      <w:r>
        <w:rPr>
          <w:b/>
          <w:bCs/>
          <w:sz w:val="28"/>
          <w:szCs w:val="28"/>
        </w:rPr>
        <w:t xml:space="preserve"> or </w:t>
      </w:r>
      <w:proofErr w:type="spellStart"/>
      <w:r>
        <w:rPr>
          <w:b/>
          <w:bCs/>
          <w:sz w:val="28"/>
          <w:szCs w:val="28"/>
        </w:rPr>
        <w:t>cd</w:t>
      </w:r>
      <w:proofErr w:type="spellEnd"/>
      <w:r>
        <w:rPr>
          <w:b/>
          <w:bCs/>
          <w:sz w:val="28"/>
          <w:szCs w:val="28"/>
        </w:rPr>
        <w:t xml:space="preserve"> ~ </w:t>
      </w:r>
      <w:r>
        <w:rPr>
          <w:sz w:val="28"/>
          <w:szCs w:val="28"/>
        </w:rPr>
        <w:t>to go straight to the home</w:t>
      </w:r>
      <w:r>
        <w:rPr>
          <w:spacing w:val="-8"/>
          <w:sz w:val="28"/>
          <w:szCs w:val="28"/>
        </w:rPr>
        <w:t xml:space="preserve"> </w:t>
      </w:r>
      <w:r>
        <w:rPr>
          <w:sz w:val="28"/>
          <w:szCs w:val="28"/>
        </w:rPr>
        <w:t>folder</w:t>
      </w:r>
    </w:p>
    <w:p w:rsidR="00000000" w:rsidRDefault="00B604A2">
      <w:pPr>
        <w:pStyle w:val="ListParagraph"/>
        <w:numPr>
          <w:ilvl w:val="0"/>
          <w:numId w:val="10"/>
        </w:numPr>
        <w:tabs>
          <w:tab w:val="left" w:pos="1314"/>
        </w:tabs>
        <w:kinsoku w:val="0"/>
        <w:overflowPunct w:val="0"/>
        <w:spacing w:before="2"/>
        <w:rPr>
          <w:sz w:val="28"/>
          <w:szCs w:val="28"/>
        </w:rPr>
      </w:pPr>
      <w:proofErr w:type="spellStart"/>
      <w:r>
        <w:rPr>
          <w:b/>
          <w:bCs/>
          <w:sz w:val="28"/>
          <w:szCs w:val="28"/>
        </w:rPr>
        <w:t>cd</w:t>
      </w:r>
      <w:proofErr w:type="spellEnd"/>
      <w:r>
        <w:rPr>
          <w:b/>
          <w:bCs/>
          <w:sz w:val="28"/>
          <w:szCs w:val="28"/>
        </w:rPr>
        <w:t xml:space="preserve">- </w:t>
      </w:r>
      <w:r>
        <w:rPr>
          <w:sz w:val="28"/>
          <w:szCs w:val="28"/>
        </w:rPr>
        <w:t>(with a hyphen) to move to your previous</w:t>
      </w:r>
      <w:r>
        <w:rPr>
          <w:spacing w:val="-4"/>
          <w:sz w:val="28"/>
          <w:szCs w:val="28"/>
        </w:rPr>
        <w:t xml:space="preserve"> </w:t>
      </w:r>
      <w:r>
        <w:rPr>
          <w:sz w:val="28"/>
          <w:szCs w:val="28"/>
        </w:rPr>
        <w:t>directory</w:t>
      </w:r>
    </w:p>
    <w:p w:rsidR="00000000" w:rsidRDefault="00B604A2">
      <w:pPr>
        <w:pStyle w:val="ListParagraph"/>
        <w:numPr>
          <w:ilvl w:val="0"/>
          <w:numId w:val="10"/>
        </w:numPr>
        <w:tabs>
          <w:tab w:val="left" w:pos="1314"/>
        </w:tabs>
        <w:kinsoku w:val="0"/>
        <w:overflowPunct w:val="0"/>
        <w:spacing w:before="2"/>
        <w:rPr>
          <w:sz w:val="28"/>
          <w:szCs w:val="28"/>
        </w:rPr>
        <w:sectPr w:rsidR="00000000">
          <w:pgSz w:w="14400" w:h="8110" w:orient="landscape"/>
          <w:pgMar w:top="620" w:right="200" w:bottom="280" w:left="40" w:header="720" w:footer="720" w:gutter="0"/>
          <w:cols w:space="720"/>
          <w:noEndnote/>
        </w:sectPr>
      </w:pPr>
    </w:p>
    <w:p w:rsidR="00000000" w:rsidRDefault="00B604A2">
      <w:pPr>
        <w:pStyle w:val="ListParagraph"/>
        <w:numPr>
          <w:ilvl w:val="0"/>
          <w:numId w:val="11"/>
        </w:numPr>
        <w:tabs>
          <w:tab w:val="left" w:pos="938"/>
        </w:tabs>
        <w:kinsoku w:val="0"/>
        <w:overflowPunct w:val="0"/>
        <w:spacing w:before="74"/>
        <w:ind w:left="937" w:hanging="345"/>
        <w:rPr>
          <w:b/>
          <w:bCs/>
          <w:color w:val="000000"/>
          <w:sz w:val="34"/>
          <w:szCs w:val="34"/>
        </w:rPr>
      </w:pPr>
      <w:bookmarkStart w:id="13" w:name="Slide 14"/>
      <w:bookmarkEnd w:id="13"/>
      <w:proofErr w:type="spellStart"/>
      <w:r>
        <w:rPr>
          <w:b/>
          <w:bCs/>
          <w:sz w:val="34"/>
          <w:szCs w:val="34"/>
        </w:rPr>
        <w:lastRenderedPageBreak/>
        <w:t>ls</w:t>
      </w:r>
      <w:proofErr w:type="spellEnd"/>
      <w:r>
        <w:rPr>
          <w:b/>
          <w:bCs/>
          <w:spacing w:val="-1"/>
          <w:sz w:val="34"/>
          <w:szCs w:val="34"/>
        </w:rPr>
        <w:t xml:space="preserve"> </w:t>
      </w:r>
      <w:r>
        <w:rPr>
          <w:b/>
          <w:bCs/>
          <w:sz w:val="34"/>
          <w:szCs w:val="34"/>
        </w:rPr>
        <w:t>command</w:t>
      </w:r>
    </w:p>
    <w:p w:rsidR="00000000" w:rsidRDefault="00B604A2">
      <w:pPr>
        <w:pStyle w:val="BodyText"/>
        <w:kinsoku w:val="0"/>
        <w:overflowPunct w:val="0"/>
        <w:spacing w:before="146" w:line="288" w:lineRule="auto"/>
        <w:ind w:left="593" w:right="439"/>
        <w:rPr>
          <w:sz w:val="30"/>
          <w:szCs w:val="30"/>
        </w:rPr>
      </w:pPr>
      <w:r>
        <w:rPr>
          <w:sz w:val="30"/>
          <w:szCs w:val="30"/>
        </w:rPr>
        <w:t xml:space="preserve">The </w:t>
      </w:r>
      <w:proofErr w:type="spellStart"/>
      <w:r>
        <w:rPr>
          <w:b/>
          <w:bCs/>
          <w:sz w:val="30"/>
          <w:szCs w:val="30"/>
        </w:rPr>
        <w:t>ls</w:t>
      </w:r>
      <w:proofErr w:type="spellEnd"/>
      <w:r>
        <w:rPr>
          <w:b/>
          <w:bCs/>
          <w:sz w:val="30"/>
          <w:szCs w:val="30"/>
        </w:rPr>
        <w:t xml:space="preserve"> </w:t>
      </w:r>
      <w:r>
        <w:rPr>
          <w:sz w:val="30"/>
          <w:szCs w:val="30"/>
        </w:rPr>
        <w:t>command is used to view the contents of a directory. By default, this command will display the contents of your current working directory.</w:t>
      </w:r>
    </w:p>
    <w:p w:rsidR="00000000" w:rsidRDefault="00B604A2">
      <w:pPr>
        <w:pStyle w:val="BodyText"/>
        <w:kinsoku w:val="0"/>
        <w:overflowPunct w:val="0"/>
        <w:rPr>
          <w:sz w:val="32"/>
          <w:szCs w:val="32"/>
        </w:rPr>
      </w:pPr>
    </w:p>
    <w:p w:rsidR="00000000" w:rsidRDefault="00B604A2">
      <w:pPr>
        <w:pStyle w:val="BodyText"/>
        <w:kinsoku w:val="0"/>
        <w:overflowPunct w:val="0"/>
        <w:spacing w:before="213"/>
        <w:ind w:left="593"/>
        <w:rPr>
          <w:sz w:val="30"/>
          <w:szCs w:val="30"/>
        </w:rPr>
      </w:pPr>
      <w:proofErr w:type="gramStart"/>
      <w:r>
        <w:rPr>
          <w:sz w:val="30"/>
          <w:szCs w:val="30"/>
        </w:rPr>
        <w:t xml:space="preserve">If you want to see the content of other directories, type </w:t>
      </w:r>
      <w:proofErr w:type="spellStart"/>
      <w:r>
        <w:rPr>
          <w:b/>
          <w:bCs/>
          <w:sz w:val="30"/>
          <w:szCs w:val="30"/>
        </w:rPr>
        <w:t>ls</w:t>
      </w:r>
      <w:proofErr w:type="spellEnd"/>
      <w:r>
        <w:rPr>
          <w:b/>
          <w:bCs/>
          <w:sz w:val="30"/>
          <w:szCs w:val="30"/>
        </w:rPr>
        <w:t xml:space="preserve"> </w:t>
      </w:r>
      <w:r>
        <w:rPr>
          <w:sz w:val="30"/>
          <w:szCs w:val="30"/>
        </w:rPr>
        <w:t>and then the directory’s path.</w:t>
      </w:r>
      <w:proofErr w:type="gramEnd"/>
      <w:r>
        <w:rPr>
          <w:sz w:val="30"/>
          <w:szCs w:val="30"/>
        </w:rPr>
        <w:t xml:space="preserve"> For example, enter</w:t>
      </w:r>
    </w:p>
    <w:p w:rsidR="00000000" w:rsidRDefault="00B604A2">
      <w:pPr>
        <w:pStyle w:val="BodyText"/>
        <w:kinsoku w:val="0"/>
        <w:overflowPunct w:val="0"/>
        <w:spacing w:before="67"/>
        <w:ind w:left="593"/>
        <w:rPr>
          <w:sz w:val="30"/>
          <w:szCs w:val="30"/>
        </w:rPr>
      </w:pPr>
      <w:proofErr w:type="spellStart"/>
      <w:proofErr w:type="gramStart"/>
      <w:r>
        <w:rPr>
          <w:b/>
          <w:bCs/>
          <w:sz w:val="30"/>
          <w:szCs w:val="30"/>
        </w:rPr>
        <w:t>ls</w:t>
      </w:r>
      <w:proofErr w:type="spellEnd"/>
      <w:proofErr w:type="gramEnd"/>
      <w:r>
        <w:rPr>
          <w:b/>
          <w:bCs/>
          <w:sz w:val="30"/>
          <w:szCs w:val="30"/>
        </w:rPr>
        <w:t xml:space="preserve"> /h</w:t>
      </w:r>
      <w:r>
        <w:rPr>
          <w:b/>
          <w:bCs/>
          <w:sz w:val="30"/>
          <w:szCs w:val="30"/>
        </w:rPr>
        <w:t xml:space="preserve">ome/username/Documents </w:t>
      </w:r>
      <w:r>
        <w:rPr>
          <w:sz w:val="30"/>
          <w:szCs w:val="30"/>
        </w:rPr>
        <w:t xml:space="preserve">to view the content of </w:t>
      </w:r>
      <w:r>
        <w:rPr>
          <w:b/>
          <w:bCs/>
          <w:sz w:val="30"/>
          <w:szCs w:val="30"/>
        </w:rPr>
        <w:t>Documents</w:t>
      </w:r>
      <w:r>
        <w:rPr>
          <w:sz w:val="30"/>
          <w:szCs w:val="30"/>
        </w:rPr>
        <w:t>.</w:t>
      </w:r>
    </w:p>
    <w:p w:rsidR="00000000" w:rsidRDefault="00B604A2">
      <w:pPr>
        <w:pStyle w:val="BodyText"/>
        <w:kinsoku w:val="0"/>
        <w:overflowPunct w:val="0"/>
        <w:rPr>
          <w:sz w:val="32"/>
          <w:szCs w:val="32"/>
        </w:rPr>
      </w:pPr>
    </w:p>
    <w:p w:rsidR="00000000" w:rsidRDefault="00B604A2">
      <w:pPr>
        <w:pStyle w:val="Heading1"/>
        <w:kinsoku w:val="0"/>
        <w:overflowPunct w:val="0"/>
        <w:spacing w:before="281"/>
        <w:ind w:left="5501"/>
      </w:pPr>
      <w:r>
        <w:t>Syntax - $</w:t>
      </w:r>
      <w:proofErr w:type="spellStart"/>
      <w:r>
        <w:t>ls</w:t>
      </w:r>
      <w:proofErr w:type="spellEnd"/>
      <w:r>
        <w:t xml:space="preserve"> [option]</w:t>
      </w:r>
    </w:p>
    <w:p w:rsidR="00000000" w:rsidRDefault="00B604A2">
      <w:pPr>
        <w:pStyle w:val="BodyText"/>
        <w:kinsoku w:val="0"/>
        <w:overflowPunct w:val="0"/>
        <w:rPr>
          <w:b/>
          <w:bCs/>
          <w:sz w:val="32"/>
          <w:szCs w:val="32"/>
        </w:rPr>
      </w:pPr>
    </w:p>
    <w:p w:rsidR="00000000" w:rsidRDefault="00B604A2">
      <w:pPr>
        <w:pStyle w:val="BodyText"/>
        <w:kinsoku w:val="0"/>
        <w:overflowPunct w:val="0"/>
        <w:spacing w:before="280"/>
        <w:ind w:left="593"/>
        <w:rPr>
          <w:sz w:val="30"/>
          <w:szCs w:val="30"/>
        </w:rPr>
      </w:pPr>
      <w:r>
        <w:rPr>
          <w:sz w:val="30"/>
          <w:szCs w:val="30"/>
        </w:rPr>
        <w:t>Option-</w:t>
      </w:r>
    </w:p>
    <w:p w:rsidR="00000000" w:rsidRDefault="00B604A2">
      <w:pPr>
        <w:pStyle w:val="BodyText"/>
        <w:kinsoku w:val="0"/>
        <w:overflowPunct w:val="0"/>
        <w:rPr>
          <w:sz w:val="32"/>
          <w:szCs w:val="32"/>
        </w:rPr>
      </w:pPr>
    </w:p>
    <w:p w:rsidR="00000000" w:rsidRDefault="00B604A2">
      <w:pPr>
        <w:pStyle w:val="ListParagraph"/>
        <w:numPr>
          <w:ilvl w:val="0"/>
          <w:numId w:val="9"/>
        </w:numPr>
        <w:tabs>
          <w:tab w:val="left" w:pos="1314"/>
        </w:tabs>
        <w:kinsoku w:val="0"/>
        <w:overflowPunct w:val="0"/>
        <w:spacing w:before="268"/>
        <w:ind w:hanging="509"/>
        <w:rPr>
          <w:sz w:val="30"/>
          <w:szCs w:val="30"/>
        </w:rPr>
      </w:pPr>
      <w:proofErr w:type="spellStart"/>
      <w:r>
        <w:rPr>
          <w:b/>
          <w:bCs/>
          <w:sz w:val="30"/>
          <w:szCs w:val="30"/>
        </w:rPr>
        <w:t>ls</w:t>
      </w:r>
      <w:proofErr w:type="spellEnd"/>
      <w:r>
        <w:rPr>
          <w:b/>
          <w:bCs/>
          <w:sz w:val="30"/>
          <w:szCs w:val="30"/>
        </w:rPr>
        <w:t xml:space="preserve"> -R </w:t>
      </w:r>
      <w:r>
        <w:rPr>
          <w:sz w:val="30"/>
          <w:szCs w:val="30"/>
        </w:rPr>
        <w:t>will list all the files in the sub-directories as</w:t>
      </w:r>
      <w:r>
        <w:rPr>
          <w:spacing w:val="-12"/>
          <w:sz w:val="30"/>
          <w:szCs w:val="30"/>
        </w:rPr>
        <w:t xml:space="preserve"> </w:t>
      </w:r>
      <w:r>
        <w:rPr>
          <w:sz w:val="30"/>
          <w:szCs w:val="30"/>
        </w:rPr>
        <w:t>well</w:t>
      </w:r>
    </w:p>
    <w:p w:rsidR="00000000" w:rsidRDefault="00B604A2">
      <w:pPr>
        <w:pStyle w:val="ListParagraph"/>
        <w:numPr>
          <w:ilvl w:val="0"/>
          <w:numId w:val="9"/>
        </w:numPr>
        <w:tabs>
          <w:tab w:val="left" w:pos="1314"/>
        </w:tabs>
        <w:kinsoku w:val="0"/>
        <w:overflowPunct w:val="0"/>
        <w:spacing w:before="57"/>
        <w:ind w:hanging="509"/>
        <w:rPr>
          <w:sz w:val="30"/>
          <w:szCs w:val="30"/>
        </w:rPr>
      </w:pPr>
      <w:proofErr w:type="spellStart"/>
      <w:r>
        <w:rPr>
          <w:b/>
          <w:bCs/>
          <w:sz w:val="30"/>
          <w:szCs w:val="30"/>
        </w:rPr>
        <w:t>ls</w:t>
      </w:r>
      <w:proofErr w:type="spellEnd"/>
      <w:r>
        <w:rPr>
          <w:b/>
          <w:bCs/>
          <w:sz w:val="30"/>
          <w:szCs w:val="30"/>
        </w:rPr>
        <w:t xml:space="preserve"> -a </w:t>
      </w:r>
      <w:r>
        <w:rPr>
          <w:sz w:val="30"/>
          <w:szCs w:val="30"/>
        </w:rPr>
        <w:t>will show the hidden</w:t>
      </w:r>
      <w:r>
        <w:rPr>
          <w:spacing w:val="-4"/>
          <w:sz w:val="30"/>
          <w:szCs w:val="30"/>
        </w:rPr>
        <w:t xml:space="preserve"> </w:t>
      </w:r>
      <w:r>
        <w:rPr>
          <w:sz w:val="30"/>
          <w:szCs w:val="30"/>
        </w:rPr>
        <w:t>files</w:t>
      </w:r>
    </w:p>
    <w:p w:rsidR="00000000" w:rsidRDefault="00B604A2">
      <w:pPr>
        <w:pStyle w:val="ListParagraph"/>
        <w:numPr>
          <w:ilvl w:val="0"/>
          <w:numId w:val="9"/>
        </w:numPr>
        <w:tabs>
          <w:tab w:val="left" w:pos="1314"/>
        </w:tabs>
        <w:kinsoku w:val="0"/>
        <w:overflowPunct w:val="0"/>
        <w:spacing w:before="58"/>
        <w:ind w:hanging="509"/>
        <w:rPr>
          <w:sz w:val="30"/>
          <w:szCs w:val="30"/>
        </w:rPr>
      </w:pPr>
      <w:proofErr w:type="spellStart"/>
      <w:proofErr w:type="gramStart"/>
      <w:r>
        <w:rPr>
          <w:b/>
          <w:bCs/>
          <w:sz w:val="30"/>
          <w:szCs w:val="30"/>
        </w:rPr>
        <w:t>ls</w:t>
      </w:r>
      <w:proofErr w:type="spellEnd"/>
      <w:proofErr w:type="gramEnd"/>
      <w:r>
        <w:rPr>
          <w:b/>
          <w:bCs/>
          <w:sz w:val="30"/>
          <w:szCs w:val="30"/>
        </w:rPr>
        <w:t xml:space="preserve"> -al </w:t>
      </w:r>
      <w:r>
        <w:rPr>
          <w:sz w:val="30"/>
          <w:szCs w:val="30"/>
        </w:rPr>
        <w:t>will list the file</w:t>
      </w:r>
      <w:r>
        <w:rPr>
          <w:sz w:val="30"/>
          <w:szCs w:val="30"/>
        </w:rPr>
        <w:t xml:space="preserve">s and directories with detailed information like the permissions, size, </w:t>
      </w:r>
      <w:r>
        <w:rPr>
          <w:spacing w:val="-3"/>
          <w:sz w:val="30"/>
          <w:szCs w:val="30"/>
        </w:rPr>
        <w:t>owner,</w:t>
      </w:r>
      <w:r>
        <w:rPr>
          <w:spacing w:val="-23"/>
          <w:sz w:val="30"/>
          <w:szCs w:val="30"/>
        </w:rPr>
        <w:t xml:space="preserve"> </w:t>
      </w:r>
      <w:r>
        <w:rPr>
          <w:sz w:val="30"/>
          <w:szCs w:val="30"/>
        </w:rPr>
        <w:t>etc.</w:t>
      </w:r>
    </w:p>
    <w:p w:rsidR="00000000" w:rsidRDefault="00B604A2">
      <w:pPr>
        <w:pStyle w:val="ListParagraph"/>
        <w:numPr>
          <w:ilvl w:val="0"/>
          <w:numId w:val="9"/>
        </w:numPr>
        <w:tabs>
          <w:tab w:val="left" w:pos="1314"/>
        </w:tabs>
        <w:kinsoku w:val="0"/>
        <w:overflowPunct w:val="0"/>
        <w:spacing w:before="58"/>
        <w:ind w:hanging="509"/>
        <w:rPr>
          <w:sz w:val="30"/>
          <w:szCs w:val="30"/>
        </w:rPr>
        <w:sectPr w:rsidR="00000000">
          <w:pgSz w:w="14400" w:h="8110" w:orient="landscape"/>
          <w:pgMar w:top="720" w:right="200" w:bottom="280" w:left="40" w:header="720" w:footer="720" w:gutter="0"/>
          <w:cols w:space="720"/>
          <w:noEndnote/>
        </w:sectPr>
      </w:pPr>
    </w:p>
    <w:p w:rsidR="00000000" w:rsidRDefault="00B604A2">
      <w:pPr>
        <w:pStyle w:val="Heading2"/>
        <w:numPr>
          <w:ilvl w:val="0"/>
          <w:numId w:val="11"/>
        </w:numPr>
        <w:tabs>
          <w:tab w:val="left" w:pos="554"/>
        </w:tabs>
        <w:kinsoku w:val="0"/>
        <w:overflowPunct w:val="0"/>
        <w:spacing w:before="76"/>
        <w:ind w:left="553" w:hanging="280"/>
        <w:jc w:val="both"/>
        <w:rPr>
          <w:color w:val="000000"/>
        </w:rPr>
      </w:pPr>
      <w:bookmarkStart w:id="14" w:name="Slide 15"/>
      <w:bookmarkEnd w:id="14"/>
      <w:proofErr w:type="gramStart"/>
      <w:r>
        <w:lastRenderedPageBreak/>
        <w:t>cat</w:t>
      </w:r>
      <w:proofErr w:type="gramEnd"/>
      <w:r>
        <w:rPr>
          <w:spacing w:val="-1"/>
        </w:rPr>
        <w:t xml:space="preserve"> </w:t>
      </w:r>
      <w:r>
        <w:t>command</w:t>
      </w:r>
    </w:p>
    <w:p w:rsidR="00000000" w:rsidRDefault="00B604A2">
      <w:pPr>
        <w:pStyle w:val="BodyText"/>
        <w:kinsoku w:val="0"/>
        <w:overflowPunct w:val="0"/>
        <w:spacing w:before="144" w:line="288" w:lineRule="auto"/>
        <w:ind w:left="274" w:right="99"/>
        <w:jc w:val="both"/>
      </w:pPr>
      <w:proofErr w:type="gramStart"/>
      <w:r>
        <w:rPr>
          <w:b/>
          <w:bCs/>
        </w:rPr>
        <w:t>cat</w:t>
      </w:r>
      <w:proofErr w:type="gramEnd"/>
      <w:r>
        <w:rPr>
          <w:b/>
          <w:bCs/>
        </w:rPr>
        <w:t xml:space="preserve"> </w:t>
      </w:r>
      <w:r>
        <w:t>(short for concatenate) is one of the most frequently used commands in Linux. It is used to list the c</w:t>
      </w:r>
      <w:r>
        <w:t>ontents of a file on the standard output (</w:t>
      </w:r>
      <w:proofErr w:type="spellStart"/>
      <w:r>
        <w:t>sdout</w:t>
      </w:r>
      <w:proofErr w:type="spellEnd"/>
      <w:r>
        <w:t xml:space="preserve">). To run this command, type </w:t>
      </w:r>
      <w:r>
        <w:rPr>
          <w:b/>
          <w:bCs/>
        </w:rPr>
        <w:t xml:space="preserve">cat </w:t>
      </w:r>
      <w:r>
        <w:t xml:space="preserve">followed by the file’s name and its extension. For instance: </w:t>
      </w:r>
      <w:r>
        <w:rPr>
          <w:b/>
          <w:bCs/>
        </w:rPr>
        <w:t>cat file.txt</w:t>
      </w:r>
      <w:r>
        <w:t>.</w:t>
      </w:r>
    </w:p>
    <w:p w:rsidR="00000000" w:rsidRDefault="00B604A2">
      <w:pPr>
        <w:pStyle w:val="BodyText"/>
        <w:kinsoku w:val="0"/>
        <w:overflowPunct w:val="0"/>
        <w:rPr>
          <w:sz w:val="30"/>
          <w:szCs w:val="30"/>
        </w:rPr>
      </w:pPr>
    </w:p>
    <w:p w:rsidR="00000000" w:rsidRDefault="00B604A2">
      <w:pPr>
        <w:pStyle w:val="BodyText"/>
        <w:kinsoku w:val="0"/>
        <w:overflowPunct w:val="0"/>
        <w:spacing w:before="232" w:line="720" w:lineRule="auto"/>
        <w:ind w:left="274" w:right="8177" w:firstLine="1440"/>
      </w:pPr>
      <w:r>
        <w:t>Syntax - $cat [option</w:t>
      </w:r>
      <w:proofErr w:type="gramStart"/>
      <w:r>
        <w:t>]&lt;</w:t>
      </w:r>
      <w:proofErr w:type="gramEnd"/>
      <w:r>
        <w:t xml:space="preserve">filename&gt; Here are other ways to use the </w:t>
      </w:r>
      <w:r>
        <w:rPr>
          <w:b/>
          <w:bCs/>
        </w:rPr>
        <w:t xml:space="preserve">cat </w:t>
      </w:r>
      <w:r>
        <w:t>command:</w:t>
      </w:r>
    </w:p>
    <w:p w:rsidR="00000000" w:rsidRDefault="00B604A2">
      <w:pPr>
        <w:pStyle w:val="ListParagraph"/>
        <w:numPr>
          <w:ilvl w:val="0"/>
          <w:numId w:val="8"/>
        </w:numPr>
        <w:tabs>
          <w:tab w:val="left" w:pos="995"/>
        </w:tabs>
        <w:kinsoku w:val="0"/>
        <w:overflowPunct w:val="0"/>
        <w:spacing w:line="322" w:lineRule="exact"/>
        <w:rPr>
          <w:sz w:val="28"/>
          <w:szCs w:val="28"/>
        </w:rPr>
      </w:pPr>
      <w:r>
        <w:rPr>
          <w:b/>
          <w:bCs/>
          <w:sz w:val="28"/>
          <w:szCs w:val="28"/>
        </w:rPr>
        <w:t xml:space="preserve">$cat &gt; filename - </w:t>
      </w:r>
      <w:r>
        <w:rPr>
          <w:sz w:val="28"/>
          <w:szCs w:val="28"/>
        </w:rPr>
        <w:t>creates a new</w:t>
      </w:r>
      <w:r>
        <w:rPr>
          <w:spacing w:val="-1"/>
          <w:sz w:val="28"/>
          <w:szCs w:val="28"/>
        </w:rPr>
        <w:t xml:space="preserve"> </w:t>
      </w:r>
      <w:r>
        <w:rPr>
          <w:sz w:val="28"/>
          <w:szCs w:val="28"/>
        </w:rPr>
        <w:t>file</w:t>
      </w:r>
    </w:p>
    <w:p w:rsidR="00000000" w:rsidRDefault="00B604A2">
      <w:pPr>
        <w:pStyle w:val="ListParagraph"/>
        <w:numPr>
          <w:ilvl w:val="0"/>
          <w:numId w:val="8"/>
        </w:numPr>
        <w:tabs>
          <w:tab w:val="left" w:pos="995"/>
        </w:tabs>
        <w:kinsoku w:val="0"/>
        <w:overflowPunct w:val="0"/>
        <w:spacing w:before="50"/>
        <w:rPr>
          <w:sz w:val="28"/>
          <w:szCs w:val="28"/>
        </w:rPr>
      </w:pPr>
      <w:r>
        <w:rPr>
          <w:b/>
          <w:bCs/>
          <w:sz w:val="28"/>
          <w:szCs w:val="28"/>
        </w:rPr>
        <w:t xml:space="preserve">$cat filename1 filename2&gt;filename3 - </w:t>
      </w:r>
      <w:r>
        <w:rPr>
          <w:sz w:val="28"/>
          <w:szCs w:val="28"/>
        </w:rPr>
        <w:t>joins two files (1 and 2) and stores the output of them in a new file</w:t>
      </w:r>
      <w:r>
        <w:rPr>
          <w:spacing w:val="18"/>
          <w:sz w:val="28"/>
          <w:szCs w:val="28"/>
        </w:rPr>
        <w:t xml:space="preserve"> </w:t>
      </w:r>
      <w:r>
        <w:rPr>
          <w:sz w:val="28"/>
          <w:szCs w:val="28"/>
        </w:rPr>
        <w:t>(3)</w:t>
      </w:r>
    </w:p>
    <w:p w:rsidR="00000000" w:rsidRDefault="00B604A2">
      <w:pPr>
        <w:pStyle w:val="ListParagraph"/>
        <w:numPr>
          <w:ilvl w:val="0"/>
          <w:numId w:val="8"/>
        </w:numPr>
        <w:tabs>
          <w:tab w:val="left" w:pos="995"/>
        </w:tabs>
        <w:kinsoku w:val="0"/>
        <w:overflowPunct w:val="0"/>
        <w:spacing w:before="53"/>
        <w:rPr>
          <w:sz w:val="28"/>
          <w:szCs w:val="28"/>
        </w:rPr>
      </w:pPr>
      <w:r>
        <w:rPr>
          <w:b/>
          <w:bCs/>
          <w:sz w:val="28"/>
          <w:szCs w:val="28"/>
        </w:rPr>
        <w:t xml:space="preserve">$cat filename | </w:t>
      </w:r>
      <w:proofErr w:type="spellStart"/>
      <w:proofErr w:type="gramStart"/>
      <w:r>
        <w:rPr>
          <w:b/>
          <w:bCs/>
          <w:sz w:val="28"/>
          <w:szCs w:val="28"/>
        </w:rPr>
        <w:t>tr</w:t>
      </w:r>
      <w:proofErr w:type="spellEnd"/>
      <w:proofErr w:type="gramEnd"/>
      <w:r>
        <w:rPr>
          <w:b/>
          <w:bCs/>
          <w:sz w:val="28"/>
          <w:szCs w:val="28"/>
        </w:rPr>
        <w:t xml:space="preserve"> a-z </w:t>
      </w:r>
      <w:proofErr w:type="spellStart"/>
      <w:r>
        <w:rPr>
          <w:b/>
          <w:bCs/>
          <w:sz w:val="28"/>
          <w:szCs w:val="28"/>
        </w:rPr>
        <w:t>A-Z</w:t>
      </w:r>
      <w:proofErr w:type="spellEnd"/>
      <w:r>
        <w:rPr>
          <w:b/>
          <w:bCs/>
          <w:sz w:val="28"/>
          <w:szCs w:val="28"/>
        </w:rPr>
        <w:t xml:space="preserve"> &gt;output.txt - </w:t>
      </w:r>
      <w:r>
        <w:rPr>
          <w:sz w:val="28"/>
          <w:szCs w:val="28"/>
        </w:rPr>
        <w:t>to convert a file to upper or lower case</w:t>
      </w:r>
      <w:r>
        <w:rPr>
          <w:spacing w:val="-22"/>
          <w:sz w:val="28"/>
          <w:szCs w:val="28"/>
        </w:rPr>
        <w:t xml:space="preserve"> </w:t>
      </w:r>
      <w:r>
        <w:rPr>
          <w:sz w:val="28"/>
          <w:szCs w:val="28"/>
        </w:rPr>
        <w:t>use.</w:t>
      </w:r>
    </w:p>
    <w:p w:rsidR="00000000" w:rsidRDefault="00B604A2">
      <w:pPr>
        <w:pStyle w:val="ListParagraph"/>
        <w:numPr>
          <w:ilvl w:val="0"/>
          <w:numId w:val="8"/>
        </w:numPr>
        <w:tabs>
          <w:tab w:val="left" w:pos="995"/>
        </w:tabs>
        <w:kinsoku w:val="0"/>
        <w:overflowPunct w:val="0"/>
        <w:spacing w:before="53"/>
        <w:rPr>
          <w:sz w:val="28"/>
          <w:szCs w:val="28"/>
        </w:rPr>
      </w:pPr>
      <w:r>
        <w:rPr>
          <w:b/>
          <w:bCs/>
          <w:sz w:val="28"/>
          <w:szCs w:val="28"/>
        </w:rPr>
        <w:t xml:space="preserve">$cat filename </w:t>
      </w:r>
      <w:r>
        <w:rPr>
          <w:sz w:val="28"/>
          <w:szCs w:val="28"/>
        </w:rPr>
        <w:t>- display single</w:t>
      </w:r>
      <w:r>
        <w:rPr>
          <w:spacing w:val="1"/>
          <w:sz w:val="28"/>
          <w:szCs w:val="28"/>
        </w:rPr>
        <w:t xml:space="preserve"> </w:t>
      </w:r>
      <w:r>
        <w:rPr>
          <w:sz w:val="28"/>
          <w:szCs w:val="28"/>
        </w:rPr>
        <w:t>file</w:t>
      </w:r>
    </w:p>
    <w:p w:rsidR="00000000" w:rsidRDefault="00B604A2">
      <w:pPr>
        <w:pStyle w:val="ListParagraph"/>
        <w:numPr>
          <w:ilvl w:val="0"/>
          <w:numId w:val="8"/>
        </w:numPr>
        <w:tabs>
          <w:tab w:val="left" w:pos="995"/>
        </w:tabs>
        <w:kinsoku w:val="0"/>
        <w:overflowPunct w:val="0"/>
        <w:spacing w:before="52"/>
        <w:rPr>
          <w:sz w:val="28"/>
          <w:szCs w:val="28"/>
        </w:rPr>
      </w:pPr>
      <w:r>
        <w:rPr>
          <w:b/>
          <w:bCs/>
          <w:sz w:val="28"/>
          <w:szCs w:val="28"/>
        </w:rPr>
        <w:t xml:space="preserve">$cat file1 file 2 </w:t>
      </w:r>
      <w:r>
        <w:rPr>
          <w:sz w:val="28"/>
          <w:szCs w:val="28"/>
        </w:rPr>
        <w:t>- display multiple</w:t>
      </w:r>
      <w:r>
        <w:rPr>
          <w:spacing w:val="1"/>
          <w:sz w:val="28"/>
          <w:szCs w:val="28"/>
        </w:rPr>
        <w:t xml:space="preserve"> </w:t>
      </w:r>
      <w:r>
        <w:rPr>
          <w:sz w:val="28"/>
          <w:szCs w:val="28"/>
        </w:rPr>
        <w:t>files</w:t>
      </w:r>
    </w:p>
    <w:p w:rsidR="00000000" w:rsidRDefault="00B604A2">
      <w:pPr>
        <w:pStyle w:val="ListParagraph"/>
        <w:numPr>
          <w:ilvl w:val="0"/>
          <w:numId w:val="8"/>
        </w:numPr>
        <w:tabs>
          <w:tab w:val="left" w:pos="995"/>
        </w:tabs>
        <w:kinsoku w:val="0"/>
        <w:overflowPunct w:val="0"/>
        <w:spacing w:before="51"/>
        <w:rPr>
          <w:sz w:val="28"/>
          <w:szCs w:val="28"/>
        </w:rPr>
      </w:pPr>
      <w:r>
        <w:rPr>
          <w:b/>
          <w:bCs/>
          <w:sz w:val="28"/>
          <w:szCs w:val="28"/>
        </w:rPr>
        <w:t xml:space="preserve">$cat -n filename </w:t>
      </w:r>
      <w:r>
        <w:rPr>
          <w:sz w:val="28"/>
          <w:szCs w:val="28"/>
        </w:rPr>
        <w:t>- line number in file</w:t>
      </w:r>
      <w:r>
        <w:rPr>
          <w:spacing w:val="-1"/>
          <w:sz w:val="28"/>
          <w:szCs w:val="28"/>
        </w:rPr>
        <w:t xml:space="preserve"> </w:t>
      </w:r>
      <w:r>
        <w:rPr>
          <w:sz w:val="28"/>
          <w:szCs w:val="28"/>
        </w:rPr>
        <w:t>output</w:t>
      </w:r>
    </w:p>
    <w:p w:rsidR="00000000" w:rsidRDefault="00B604A2">
      <w:pPr>
        <w:pStyle w:val="ListParagraph"/>
        <w:numPr>
          <w:ilvl w:val="0"/>
          <w:numId w:val="7"/>
        </w:numPr>
        <w:tabs>
          <w:tab w:val="left" w:pos="995"/>
        </w:tabs>
        <w:kinsoku w:val="0"/>
        <w:overflowPunct w:val="0"/>
        <w:spacing w:before="188" w:line="339" w:lineRule="exact"/>
        <w:rPr>
          <w:sz w:val="28"/>
          <w:szCs w:val="28"/>
        </w:rPr>
      </w:pPr>
      <w:r>
        <w:rPr>
          <w:b/>
          <w:bCs/>
          <w:sz w:val="28"/>
          <w:szCs w:val="28"/>
        </w:rPr>
        <w:t xml:space="preserve">$cat -s filename - </w:t>
      </w:r>
      <w:r>
        <w:rPr>
          <w:sz w:val="28"/>
          <w:szCs w:val="28"/>
        </w:rPr>
        <w:t>suppress repeated</w:t>
      </w:r>
      <w:r>
        <w:rPr>
          <w:spacing w:val="1"/>
          <w:sz w:val="28"/>
          <w:szCs w:val="28"/>
        </w:rPr>
        <w:t xml:space="preserve"> </w:t>
      </w:r>
      <w:r>
        <w:rPr>
          <w:sz w:val="28"/>
          <w:szCs w:val="28"/>
        </w:rPr>
        <w:t>lines</w:t>
      </w:r>
    </w:p>
    <w:p w:rsidR="00000000" w:rsidRDefault="00B604A2">
      <w:pPr>
        <w:pStyle w:val="ListParagraph"/>
        <w:numPr>
          <w:ilvl w:val="0"/>
          <w:numId w:val="7"/>
        </w:numPr>
        <w:tabs>
          <w:tab w:val="left" w:pos="995"/>
        </w:tabs>
        <w:kinsoku w:val="0"/>
        <w:overflowPunct w:val="0"/>
        <w:spacing w:line="339" w:lineRule="exact"/>
        <w:rPr>
          <w:sz w:val="28"/>
          <w:szCs w:val="28"/>
        </w:rPr>
      </w:pPr>
      <w:r>
        <w:rPr>
          <w:b/>
          <w:bCs/>
          <w:sz w:val="28"/>
          <w:szCs w:val="28"/>
        </w:rPr>
        <w:t xml:space="preserve">$cat file1 &gt;&gt; file2 - </w:t>
      </w:r>
      <w:r>
        <w:rPr>
          <w:sz w:val="28"/>
          <w:szCs w:val="28"/>
        </w:rPr>
        <w:t>append the contents of one file to the end of another</w:t>
      </w:r>
      <w:r>
        <w:rPr>
          <w:spacing w:val="3"/>
          <w:sz w:val="28"/>
          <w:szCs w:val="28"/>
        </w:rPr>
        <w:t xml:space="preserve"> </w:t>
      </w:r>
      <w:r>
        <w:rPr>
          <w:sz w:val="28"/>
          <w:szCs w:val="28"/>
        </w:rPr>
        <w:t>file</w:t>
      </w:r>
    </w:p>
    <w:p w:rsidR="00000000" w:rsidRDefault="00B604A2">
      <w:pPr>
        <w:pStyle w:val="ListParagraph"/>
        <w:numPr>
          <w:ilvl w:val="0"/>
          <w:numId w:val="7"/>
        </w:numPr>
        <w:tabs>
          <w:tab w:val="left" w:pos="995"/>
        </w:tabs>
        <w:kinsoku w:val="0"/>
        <w:overflowPunct w:val="0"/>
        <w:spacing w:line="339" w:lineRule="exact"/>
        <w:rPr>
          <w:sz w:val="28"/>
          <w:szCs w:val="28"/>
        </w:rPr>
        <w:sectPr w:rsidR="00000000">
          <w:pgSz w:w="14400" w:h="8110" w:orient="landscape"/>
          <w:pgMar w:top="320" w:right="200" w:bottom="280" w:left="40" w:header="720" w:footer="720" w:gutter="0"/>
          <w:cols w:space="720"/>
          <w:noEndnote/>
        </w:sectPr>
      </w:pPr>
    </w:p>
    <w:p w:rsidR="00000000" w:rsidRDefault="00B604A2">
      <w:pPr>
        <w:pStyle w:val="BodyText"/>
        <w:kinsoku w:val="0"/>
        <w:overflowPunct w:val="0"/>
        <w:rPr>
          <w:sz w:val="20"/>
          <w:szCs w:val="20"/>
        </w:rPr>
      </w:pPr>
    </w:p>
    <w:p w:rsidR="00000000" w:rsidRDefault="00B604A2">
      <w:pPr>
        <w:pStyle w:val="BodyText"/>
        <w:kinsoku w:val="0"/>
        <w:overflowPunct w:val="0"/>
        <w:spacing w:before="4"/>
        <w:rPr>
          <w:sz w:val="24"/>
          <w:szCs w:val="24"/>
        </w:rPr>
      </w:pPr>
    </w:p>
    <w:p w:rsidR="00000000" w:rsidRDefault="00B604A2">
      <w:pPr>
        <w:pStyle w:val="ListParagraph"/>
        <w:numPr>
          <w:ilvl w:val="1"/>
          <w:numId w:val="7"/>
        </w:numPr>
        <w:tabs>
          <w:tab w:val="left" w:pos="1314"/>
        </w:tabs>
        <w:kinsoku w:val="0"/>
        <w:overflowPunct w:val="0"/>
        <w:spacing w:before="88"/>
        <w:rPr>
          <w:color w:val="585858"/>
          <w:sz w:val="28"/>
          <w:szCs w:val="28"/>
        </w:rPr>
      </w:pPr>
      <w:bookmarkStart w:id="15" w:name="Slide 16"/>
      <w:bookmarkEnd w:id="15"/>
      <w:r>
        <w:rPr>
          <w:b/>
          <w:bCs/>
          <w:color w:val="585858"/>
          <w:sz w:val="28"/>
          <w:szCs w:val="28"/>
        </w:rPr>
        <w:t>$</w:t>
      </w:r>
      <w:proofErr w:type="spellStart"/>
      <w:proofErr w:type="gramStart"/>
      <w:r>
        <w:rPr>
          <w:b/>
          <w:bCs/>
          <w:color w:val="585858"/>
          <w:sz w:val="28"/>
          <w:szCs w:val="28"/>
        </w:rPr>
        <w:t>tac</w:t>
      </w:r>
      <w:proofErr w:type="spellEnd"/>
      <w:proofErr w:type="gramEnd"/>
      <w:r>
        <w:rPr>
          <w:b/>
          <w:bCs/>
          <w:color w:val="585858"/>
          <w:sz w:val="28"/>
          <w:szCs w:val="28"/>
        </w:rPr>
        <w:t xml:space="preserve"> filename </w:t>
      </w:r>
      <w:r>
        <w:rPr>
          <w:color w:val="585858"/>
          <w:sz w:val="28"/>
          <w:szCs w:val="28"/>
        </w:rPr>
        <w:t xml:space="preserve">- display content in reverse order using </w:t>
      </w:r>
      <w:proofErr w:type="spellStart"/>
      <w:r>
        <w:rPr>
          <w:color w:val="585858"/>
          <w:sz w:val="28"/>
          <w:szCs w:val="28"/>
        </w:rPr>
        <w:t>tac</w:t>
      </w:r>
      <w:proofErr w:type="spellEnd"/>
      <w:r>
        <w:rPr>
          <w:color w:val="585858"/>
          <w:spacing w:val="7"/>
          <w:sz w:val="28"/>
          <w:szCs w:val="28"/>
        </w:rPr>
        <w:t xml:space="preserve"> </w:t>
      </w:r>
      <w:r>
        <w:rPr>
          <w:color w:val="585858"/>
          <w:sz w:val="28"/>
          <w:szCs w:val="28"/>
        </w:rPr>
        <w:t>command.</w:t>
      </w:r>
    </w:p>
    <w:p w:rsidR="00000000" w:rsidRDefault="00B604A2">
      <w:pPr>
        <w:pStyle w:val="BodyText"/>
        <w:kinsoku w:val="0"/>
        <w:overflowPunct w:val="0"/>
        <w:spacing w:before="6"/>
      </w:pPr>
    </w:p>
    <w:p w:rsidR="00000000" w:rsidRDefault="00B604A2">
      <w:pPr>
        <w:pStyle w:val="ListParagraph"/>
        <w:numPr>
          <w:ilvl w:val="1"/>
          <w:numId w:val="7"/>
        </w:numPr>
        <w:tabs>
          <w:tab w:val="left" w:pos="1314"/>
        </w:tabs>
        <w:kinsoku w:val="0"/>
        <w:overflowPunct w:val="0"/>
        <w:rPr>
          <w:color w:val="585858"/>
          <w:sz w:val="28"/>
          <w:szCs w:val="28"/>
        </w:rPr>
      </w:pPr>
      <w:r>
        <w:rPr>
          <w:b/>
          <w:bCs/>
          <w:color w:val="585858"/>
          <w:sz w:val="28"/>
          <w:szCs w:val="28"/>
        </w:rPr>
        <w:t xml:space="preserve">$cat -E "filename" </w:t>
      </w:r>
      <w:r>
        <w:rPr>
          <w:color w:val="585858"/>
          <w:sz w:val="28"/>
          <w:szCs w:val="28"/>
        </w:rPr>
        <w:t>-can highlight the end of</w:t>
      </w:r>
      <w:r>
        <w:rPr>
          <w:color w:val="585858"/>
          <w:spacing w:val="-2"/>
          <w:sz w:val="28"/>
          <w:szCs w:val="28"/>
        </w:rPr>
        <w:t xml:space="preserve"> </w:t>
      </w:r>
      <w:r>
        <w:rPr>
          <w:color w:val="585858"/>
          <w:sz w:val="28"/>
          <w:szCs w:val="28"/>
        </w:rPr>
        <w:t>line.</w:t>
      </w:r>
    </w:p>
    <w:p w:rsidR="00000000" w:rsidRDefault="00B604A2">
      <w:pPr>
        <w:pStyle w:val="BodyText"/>
        <w:kinsoku w:val="0"/>
        <w:overflowPunct w:val="0"/>
        <w:spacing w:before="8"/>
      </w:pPr>
    </w:p>
    <w:p w:rsidR="00000000" w:rsidRDefault="00B604A2">
      <w:pPr>
        <w:pStyle w:val="ListParagraph"/>
        <w:numPr>
          <w:ilvl w:val="1"/>
          <w:numId w:val="7"/>
        </w:numPr>
        <w:tabs>
          <w:tab w:val="left" w:pos="1314"/>
        </w:tabs>
        <w:kinsoku w:val="0"/>
        <w:overflowPunct w:val="0"/>
        <w:rPr>
          <w:color w:val="585858"/>
          <w:sz w:val="28"/>
          <w:szCs w:val="28"/>
        </w:rPr>
      </w:pPr>
      <w:r>
        <w:rPr>
          <w:b/>
          <w:bCs/>
          <w:color w:val="585858"/>
          <w:sz w:val="28"/>
          <w:szCs w:val="28"/>
        </w:rPr>
        <w:t>$cat -- "-</w:t>
      </w:r>
      <w:proofErr w:type="spellStart"/>
      <w:r>
        <w:rPr>
          <w:b/>
          <w:bCs/>
          <w:color w:val="585858"/>
          <w:sz w:val="28"/>
          <w:szCs w:val="28"/>
        </w:rPr>
        <w:t>dashfile</w:t>
      </w:r>
      <w:proofErr w:type="spellEnd"/>
      <w:r>
        <w:rPr>
          <w:b/>
          <w:bCs/>
          <w:color w:val="585858"/>
          <w:sz w:val="28"/>
          <w:szCs w:val="28"/>
        </w:rPr>
        <w:t xml:space="preserve">" </w:t>
      </w:r>
      <w:r>
        <w:rPr>
          <w:color w:val="585858"/>
          <w:sz w:val="28"/>
          <w:szCs w:val="28"/>
        </w:rPr>
        <w:t>- open dashed</w:t>
      </w:r>
      <w:r>
        <w:rPr>
          <w:color w:val="585858"/>
          <w:spacing w:val="2"/>
          <w:sz w:val="28"/>
          <w:szCs w:val="28"/>
        </w:rPr>
        <w:t xml:space="preserve"> </w:t>
      </w:r>
      <w:r>
        <w:rPr>
          <w:color w:val="585858"/>
          <w:sz w:val="28"/>
          <w:szCs w:val="28"/>
        </w:rPr>
        <w:t>files.</w:t>
      </w:r>
    </w:p>
    <w:p w:rsidR="00000000" w:rsidRDefault="00B604A2">
      <w:pPr>
        <w:pStyle w:val="BodyText"/>
        <w:kinsoku w:val="0"/>
        <w:overflowPunct w:val="0"/>
        <w:rPr>
          <w:sz w:val="32"/>
          <w:szCs w:val="32"/>
        </w:rPr>
      </w:pPr>
    </w:p>
    <w:p w:rsidR="00000000" w:rsidRDefault="00B604A2">
      <w:pPr>
        <w:pStyle w:val="ListParagraph"/>
        <w:numPr>
          <w:ilvl w:val="1"/>
          <w:numId w:val="7"/>
        </w:numPr>
        <w:tabs>
          <w:tab w:val="left" w:pos="1314"/>
        </w:tabs>
        <w:kinsoku w:val="0"/>
        <w:overflowPunct w:val="0"/>
        <w:spacing w:before="280"/>
        <w:rPr>
          <w:color w:val="585858"/>
          <w:sz w:val="28"/>
          <w:szCs w:val="28"/>
        </w:rPr>
      </w:pPr>
      <w:r>
        <w:rPr>
          <w:b/>
          <w:bCs/>
          <w:color w:val="585858"/>
          <w:sz w:val="28"/>
          <w:szCs w:val="28"/>
        </w:rPr>
        <w:t xml:space="preserve">$cat "filename" | more </w:t>
      </w:r>
      <w:r>
        <w:rPr>
          <w:color w:val="585858"/>
          <w:sz w:val="28"/>
          <w:szCs w:val="28"/>
        </w:rPr>
        <w:t>- show that much content, which could fit in terminal and will ask to show</w:t>
      </w:r>
      <w:r>
        <w:rPr>
          <w:color w:val="585858"/>
          <w:spacing w:val="9"/>
          <w:sz w:val="28"/>
          <w:szCs w:val="28"/>
        </w:rPr>
        <w:t xml:space="preserve"> </w:t>
      </w:r>
      <w:r>
        <w:rPr>
          <w:color w:val="585858"/>
          <w:sz w:val="28"/>
          <w:szCs w:val="28"/>
        </w:rPr>
        <w:t>more.</w:t>
      </w:r>
    </w:p>
    <w:p w:rsidR="00000000" w:rsidRDefault="00B604A2">
      <w:pPr>
        <w:pStyle w:val="BodyText"/>
        <w:kinsoku w:val="0"/>
        <w:overflowPunct w:val="0"/>
        <w:rPr>
          <w:sz w:val="32"/>
          <w:szCs w:val="32"/>
        </w:rPr>
      </w:pPr>
    </w:p>
    <w:p w:rsidR="00000000" w:rsidRDefault="00B604A2">
      <w:pPr>
        <w:pStyle w:val="ListParagraph"/>
        <w:numPr>
          <w:ilvl w:val="1"/>
          <w:numId w:val="7"/>
        </w:numPr>
        <w:tabs>
          <w:tab w:val="left" w:pos="1314"/>
        </w:tabs>
        <w:kinsoku w:val="0"/>
        <w:overflowPunct w:val="0"/>
        <w:spacing w:before="282"/>
        <w:rPr>
          <w:color w:val="585858"/>
          <w:sz w:val="28"/>
          <w:szCs w:val="28"/>
        </w:rPr>
      </w:pPr>
      <w:r>
        <w:rPr>
          <w:b/>
          <w:bCs/>
          <w:color w:val="585858"/>
          <w:sz w:val="28"/>
          <w:szCs w:val="28"/>
        </w:rPr>
        <w:t xml:space="preserve">$cat *.txt </w:t>
      </w:r>
      <w:r>
        <w:rPr>
          <w:color w:val="585858"/>
          <w:sz w:val="28"/>
          <w:szCs w:val="28"/>
        </w:rPr>
        <w:t>- display the content of all text files in the</w:t>
      </w:r>
      <w:r>
        <w:rPr>
          <w:color w:val="585858"/>
          <w:spacing w:val="-1"/>
          <w:sz w:val="28"/>
          <w:szCs w:val="28"/>
        </w:rPr>
        <w:t xml:space="preserve"> </w:t>
      </w:r>
      <w:r>
        <w:rPr>
          <w:color w:val="585858"/>
          <w:sz w:val="28"/>
          <w:szCs w:val="28"/>
        </w:rPr>
        <w:t>folder.</w:t>
      </w:r>
    </w:p>
    <w:p w:rsidR="00000000" w:rsidRDefault="00B604A2">
      <w:pPr>
        <w:pStyle w:val="ListParagraph"/>
        <w:numPr>
          <w:ilvl w:val="1"/>
          <w:numId w:val="7"/>
        </w:numPr>
        <w:tabs>
          <w:tab w:val="left" w:pos="1314"/>
        </w:tabs>
        <w:kinsoku w:val="0"/>
        <w:overflowPunct w:val="0"/>
        <w:spacing w:before="282"/>
        <w:rPr>
          <w:color w:val="585858"/>
          <w:sz w:val="28"/>
          <w:szCs w:val="28"/>
        </w:rPr>
        <w:sectPr w:rsidR="00000000">
          <w:pgSz w:w="14400" w:h="8110" w:orient="landscape"/>
          <w:pgMar w:top="720" w:right="200" w:bottom="280" w:left="40" w:header="720" w:footer="720" w:gutter="0"/>
          <w:cols w:space="720"/>
          <w:noEndnote/>
        </w:sectPr>
      </w:pPr>
    </w:p>
    <w:p w:rsidR="00000000" w:rsidRDefault="00B604A2">
      <w:pPr>
        <w:pStyle w:val="ListParagraph"/>
        <w:numPr>
          <w:ilvl w:val="0"/>
          <w:numId w:val="11"/>
        </w:numPr>
        <w:tabs>
          <w:tab w:val="left" w:pos="876"/>
        </w:tabs>
        <w:kinsoku w:val="0"/>
        <w:overflowPunct w:val="0"/>
        <w:spacing w:before="62" w:line="288" w:lineRule="auto"/>
        <w:ind w:left="593" w:right="566" w:firstLine="0"/>
        <w:rPr>
          <w:color w:val="000000"/>
          <w:sz w:val="28"/>
          <w:szCs w:val="28"/>
        </w:rPr>
      </w:pPr>
      <w:bookmarkStart w:id="16" w:name="Slide 17"/>
      <w:bookmarkEnd w:id="16"/>
      <w:proofErr w:type="gramStart"/>
      <w:r>
        <w:rPr>
          <w:b/>
          <w:bCs/>
          <w:sz w:val="28"/>
          <w:szCs w:val="28"/>
        </w:rPr>
        <w:lastRenderedPageBreak/>
        <w:t>cp</w:t>
      </w:r>
      <w:proofErr w:type="gramEnd"/>
      <w:r>
        <w:rPr>
          <w:b/>
          <w:bCs/>
          <w:sz w:val="28"/>
          <w:szCs w:val="28"/>
        </w:rPr>
        <w:t xml:space="preserve"> command : </w:t>
      </w:r>
      <w:r>
        <w:rPr>
          <w:sz w:val="28"/>
          <w:szCs w:val="28"/>
        </w:rPr>
        <w:t xml:space="preserve">It is used to copy files from the current directory to a different </w:t>
      </w:r>
      <w:proofErr w:type="spellStart"/>
      <w:r>
        <w:rPr>
          <w:sz w:val="28"/>
          <w:szCs w:val="28"/>
        </w:rPr>
        <w:t>directory.</w:t>
      </w:r>
      <w:r>
        <w:rPr>
          <w:b/>
          <w:bCs/>
          <w:color w:val="212121"/>
          <w:sz w:val="28"/>
          <w:szCs w:val="28"/>
        </w:rPr>
        <w:t>cp</w:t>
      </w:r>
      <w:proofErr w:type="spellEnd"/>
      <w:r>
        <w:rPr>
          <w:b/>
          <w:bCs/>
          <w:color w:val="212121"/>
          <w:sz w:val="28"/>
          <w:szCs w:val="28"/>
        </w:rPr>
        <w:t xml:space="preserve"> </w:t>
      </w:r>
      <w:r>
        <w:rPr>
          <w:color w:val="212121"/>
          <w:sz w:val="28"/>
          <w:szCs w:val="28"/>
        </w:rPr>
        <w:t xml:space="preserve">stands for </w:t>
      </w:r>
      <w:r>
        <w:rPr>
          <w:color w:val="212121"/>
          <w:spacing w:val="-4"/>
          <w:sz w:val="28"/>
          <w:szCs w:val="28"/>
        </w:rPr>
        <w:t xml:space="preserve">copy. </w:t>
      </w:r>
      <w:r>
        <w:rPr>
          <w:color w:val="212121"/>
          <w:sz w:val="28"/>
          <w:szCs w:val="28"/>
        </w:rPr>
        <w:t xml:space="preserve">It creates an exact image of a file on a disk with different file name. </w:t>
      </w:r>
      <w:proofErr w:type="gramStart"/>
      <w:r>
        <w:rPr>
          <w:b/>
          <w:bCs/>
          <w:color w:val="212121"/>
          <w:sz w:val="28"/>
          <w:szCs w:val="28"/>
        </w:rPr>
        <w:t>cp</w:t>
      </w:r>
      <w:proofErr w:type="gramEnd"/>
      <w:r>
        <w:rPr>
          <w:b/>
          <w:bCs/>
          <w:color w:val="212121"/>
          <w:sz w:val="28"/>
          <w:szCs w:val="28"/>
        </w:rPr>
        <w:t xml:space="preserve"> command </w:t>
      </w:r>
      <w:r>
        <w:rPr>
          <w:color w:val="212121"/>
          <w:sz w:val="28"/>
          <w:szCs w:val="28"/>
        </w:rPr>
        <w:t>require at least two filenames in its arguments.</w:t>
      </w:r>
    </w:p>
    <w:p w:rsidR="00000000" w:rsidRDefault="00B604A2">
      <w:pPr>
        <w:pStyle w:val="BodyText"/>
        <w:kinsoku w:val="0"/>
        <w:overflowPunct w:val="0"/>
        <w:rPr>
          <w:sz w:val="30"/>
          <w:szCs w:val="30"/>
        </w:rPr>
      </w:pPr>
    </w:p>
    <w:p w:rsidR="00000000" w:rsidRDefault="00B604A2">
      <w:pPr>
        <w:pStyle w:val="BodyText"/>
        <w:kinsoku w:val="0"/>
        <w:overflowPunct w:val="0"/>
        <w:spacing w:before="1"/>
        <w:rPr>
          <w:sz w:val="38"/>
          <w:szCs w:val="38"/>
        </w:rPr>
      </w:pPr>
    </w:p>
    <w:p w:rsidR="00000000" w:rsidRDefault="00B604A2">
      <w:pPr>
        <w:pStyle w:val="Heading2"/>
        <w:kinsoku w:val="0"/>
        <w:overflowPunct w:val="0"/>
        <w:spacing w:line="525" w:lineRule="auto"/>
        <w:ind w:right="8751" w:firstLine="720"/>
        <w:rPr>
          <w:color w:val="585858"/>
        </w:rPr>
      </w:pPr>
      <w:r>
        <w:rPr>
          <w:color w:val="585858"/>
        </w:rPr>
        <w:t>Syntax - $ cp [options] s</w:t>
      </w:r>
      <w:r>
        <w:rPr>
          <w:color w:val="585858"/>
        </w:rPr>
        <w:t xml:space="preserve">ource </w:t>
      </w:r>
      <w:proofErr w:type="spellStart"/>
      <w:r>
        <w:rPr>
          <w:color w:val="585858"/>
        </w:rPr>
        <w:t>dest</w:t>
      </w:r>
      <w:proofErr w:type="spellEnd"/>
      <w:r>
        <w:rPr>
          <w:color w:val="585858"/>
        </w:rPr>
        <w:t xml:space="preserve"> Options</w:t>
      </w:r>
    </w:p>
    <w:p w:rsidR="00000000" w:rsidRDefault="00B604A2">
      <w:pPr>
        <w:pStyle w:val="ListParagraph"/>
        <w:numPr>
          <w:ilvl w:val="0"/>
          <w:numId w:val="6"/>
        </w:numPr>
        <w:tabs>
          <w:tab w:val="left" w:pos="1314"/>
        </w:tabs>
        <w:kinsoku w:val="0"/>
        <w:overflowPunct w:val="0"/>
        <w:spacing w:line="323" w:lineRule="exact"/>
        <w:rPr>
          <w:color w:val="212121"/>
          <w:sz w:val="28"/>
          <w:szCs w:val="28"/>
        </w:rPr>
      </w:pPr>
      <w:r>
        <w:rPr>
          <w:color w:val="212121"/>
          <w:sz w:val="28"/>
          <w:szCs w:val="28"/>
        </w:rPr>
        <w:t>$</w:t>
      </w:r>
      <w:r>
        <w:rPr>
          <w:b/>
          <w:bCs/>
          <w:color w:val="212121"/>
          <w:sz w:val="28"/>
          <w:szCs w:val="28"/>
        </w:rPr>
        <w:t xml:space="preserve">cp -a </w:t>
      </w:r>
      <w:r>
        <w:rPr>
          <w:color w:val="212121"/>
          <w:sz w:val="28"/>
          <w:szCs w:val="28"/>
        </w:rPr>
        <w:t>-archive</w:t>
      </w:r>
      <w:r>
        <w:rPr>
          <w:color w:val="212121"/>
          <w:spacing w:val="2"/>
          <w:sz w:val="28"/>
          <w:szCs w:val="28"/>
        </w:rPr>
        <w:t xml:space="preserve"> </w:t>
      </w:r>
      <w:r>
        <w:rPr>
          <w:color w:val="212121"/>
          <w:sz w:val="28"/>
          <w:szCs w:val="28"/>
        </w:rPr>
        <w:t>files</w:t>
      </w:r>
    </w:p>
    <w:p w:rsidR="00000000" w:rsidRDefault="00B604A2">
      <w:pPr>
        <w:pStyle w:val="ListParagraph"/>
        <w:numPr>
          <w:ilvl w:val="0"/>
          <w:numId w:val="6"/>
        </w:numPr>
        <w:tabs>
          <w:tab w:val="left" w:pos="1314"/>
        </w:tabs>
        <w:kinsoku w:val="0"/>
        <w:overflowPunct w:val="0"/>
        <w:spacing w:before="51"/>
        <w:rPr>
          <w:color w:val="212121"/>
          <w:sz w:val="28"/>
          <w:szCs w:val="28"/>
        </w:rPr>
      </w:pPr>
      <w:r>
        <w:rPr>
          <w:b/>
          <w:bCs/>
          <w:color w:val="212121"/>
          <w:sz w:val="28"/>
          <w:szCs w:val="28"/>
        </w:rPr>
        <w:t xml:space="preserve">$cp -f </w:t>
      </w:r>
      <w:r>
        <w:rPr>
          <w:color w:val="212121"/>
          <w:sz w:val="28"/>
          <w:szCs w:val="28"/>
        </w:rPr>
        <w:t>-force copy by removing the destination file if</w:t>
      </w:r>
      <w:r>
        <w:rPr>
          <w:color w:val="212121"/>
          <w:spacing w:val="3"/>
          <w:sz w:val="28"/>
          <w:szCs w:val="28"/>
        </w:rPr>
        <w:t xml:space="preserve"> </w:t>
      </w:r>
      <w:r>
        <w:rPr>
          <w:color w:val="212121"/>
          <w:sz w:val="28"/>
          <w:szCs w:val="28"/>
        </w:rPr>
        <w:t>needed</w:t>
      </w:r>
    </w:p>
    <w:p w:rsidR="00000000" w:rsidRDefault="00B604A2">
      <w:pPr>
        <w:pStyle w:val="ListParagraph"/>
        <w:numPr>
          <w:ilvl w:val="0"/>
          <w:numId w:val="6"/>
        </w:numPr>
        <w:tabs>
          <w:tab w:val="left" w:pos="1314"/>
        </w:tabs>
        <w:kinsoku w:val="0"/>
        <w:overflowPunct w:val="0"/>
        <w:spacing w:before="53"/>
        <w:rPr>
          <w:color w:val="212121"/>
          <w:sz w:val="28"/>
          <w:szCs w:val="28"/>
        </w:rPr>
      </w:pPr>
      <w:r>
        <w:rPr>
          <w:b/>
          <w:bCs/>
          <w:color w:val="212121"/>
          <w:sz w:val="28"/>
          <w:szCs w:val="28"/>
        </w:rPr>
        <w:t>$cp -</w:t>
      </w:r>
      <w:proofErr w:type="spellStart"/>
      <w:r>
        <w:rPr>
          <w:b/>
          <w:bCs/>
          <w:color w:val="212121"/>
          <w:sz w:val="28"/>
          <w:szCs w:val="28"/>
        </w:rPr>
        <w:t>i</w:t>
      </w:r>
      <w:proofErr w:type="spellEnd"/>
      <w:r>
        <w:rPr>
          <w:b/>
          <w:bCs/>
          <w:color w:val="212121"/>
          <w:sz w:val="28"/>
          <w:szCs w:val="28"/>
        </w:rPr>
        <w:t xml:space="preserve"> </w:t>
      </w:r>
      <w:r>
        <w:rPr>
          <w:color w:val="212121"/>
          <w:sz w:val="28"/>
          <w:szCs w:val="28"/>
        </w:rPr>
        <w:t>-interactive - ask before</w:t>
      </w:r>
      <w:r>
        <w:rPr>
          <w:color w:val="212121"/>
          <w:spacing w:val="-1"/>
          <w:sz w:val="28"/>
          <w:szCs w:val="28"/>
        </w:rPr>
        <w:t xml:space="preserve"> </w:t>
      </w:r>
      <w:r>
        <w:rPr>
          <w:color w:val="212121"/>
          <w:sz w:val="28"/>
          <w:szCs w:val="28"/>
        </w:rPr>
        <w:t>overwrite</w:t>
      </w:r>
    </w:p>
    <w:p w:rsidR="00000000" w:rsidRDefault="00B604A2">
      <w:pPr>
        <w:pStyle w:val="ListParagraph"/>
        <w:numPr>
          <w:ilvl w:val="0"/>
          <w:numId w:val="6"/>
        </w:numPr>
        <w:tabs>
          <w:tab w:val="left" w:pos="1314"/>
        </w:tabs>
        <w:kinsoku w:val="0"/>
        <w:overflowPunct w:val="0"/>
        <w:spacing w:before="43"/>
        <w:rPr>
          <w:color w:val="212121"/>
          <w:sz w:val="28"/>
          <w:szCs w:val="28"/>
        </w:rPr>
      </w:pPr>
      <w:r>
        <w:rPr>
          <w:b/>
          <w:bCs/>
          <w:color w:val="212121"/>
          <w:sz w:val="28"/>
          <w:szCs w:val="28"/>
        </w:rPr>
        <w:t>$cp -l -</w:t>
      </w:r>
      <w:r>
        <w:rPr>
          <w:color w:val="212121"/>
          <w:sz w:val="28"/>
          <w:szCs w:val="28"/>
        </w:rPr>
        <w:t>link files instead of</w:t>
      </w:r>
      <w:r>
        <w:rPr>
          <w:color w:val="212121"/>
          <w:spacing w:val="1"/>
          <w:sz w:val="28"/>
          <w:szCs w:val="28"/>
        </w:rPr>
        <w:t xml:space="preserve"> </w:t>
      </w:r>
      <w:r>
        <w:rPr>
          <w:color w:val="212121"/>
          <w:sz w:val="28"/>
          <w:szCs w:val="28"/>
        </w:rPr>
        <w:t>copy</w:t>
      </w:r>
    </w:p>
    <w:p w:rsidR="00000000" w:rsidRDefault="00B604A2">
      <w:pPr>
        <w:pStyle w:val="ListParagraph"/>
        <w:numPr>
          <w:ilvl w:val="0"/>
          <w:numId w:val="6"/>
        </w:numPr>
        <w:tabs>
          <w:tab w:val="left" w:pos="1314"/>
        </w:tabs>
        <w:kinsoku w:val="0"/>
        <w:overflowPunct w:val="0"/>
        <w:spacing w:before="42"/>
        <w:rPr>
          <w:color w:val="212121"/>
          <w:sz w:val="28"/>
          <w:szCs w:val="28"/>
        </w:rPr>
      </w:pPr>
      <w:r>
        <w:rPr>
          <w:b/>
          <w:bCs/>
          <w:color w:val="212121"/>
          <w:sz w:val="28"/>
          <w:szCs w:val="28"/>
        </w:rPr>
        <w:t xml:space="preserve">$cp -L </w:t>
      </w:r>
      <w:r>
        <w:rPr>
          <w:color w:val="212121"/>
          <w:sz w:val="28"/>
          <w:szCs w:val="28"/>
        </w:rPr>
        <w:t>-follow symbolic</w:t>
      </w:r>
      <w:r>
        <w:rPr>
          <w:color w:val="212121"/>
          <w:spacing w:val="-1"/>
          <w:sz w:val="28"/>
          <w:szCs w:val="28"/>
        </w:rPr>
        <w:t xml:space="preserve"> </w:t>
      </w:r>
      <w:r>
        <w:rPr>
          <w:color w:val="212121"/>
          <w:sz w:val="28"/>
          <w:szCs w:val="28"/>
        </w:rPr>
        <w:t>links</w:t>
      </w:r>
    </w:p>
    <w:p w:rsidR="00000000" w:rsidRDefault="00B604A2">
      <w:pPr>
        <w:pStyle w:val="ListParagraph"/>
        <w:numPr>
          <w:ilvl w:val="0"/>
          <w:numId w:val="6"/>
        </w:numPr>
        <w:tabs>
          <w:tab w:val="left" w:pos="1314"/>
        </w:tabs>
        <w:kinsoku w:val="0"/>
        <w:overflowPunct w:val="0"/>
        <w:spacing w:before="51"/>
        <w:rPr>
          <w:color w:val="212121"/>
          <w:sz w:val="28"/>
          <w:szCs w:val="28"/>
        </w:rPr>
      </w:pPr>
      <w:r>
        <w:rPr>
          <w:b/>
          <w:bCs/>
          <w:color w:val="212121"/>
          <w:sz w:val="28"/>
          <w:szCs w:val="28"/>
        </w:rPr>
        <w:t xml:space="preserve">$cp -n </w:t>
      </w:r>
      <w:r>
        <w:rPr>
          <w:color w:val="212121"/>
          <w:sz w:val="28"/>
          <w:szCs w:val="28"/>
        </w:rPr>
        <w:t>-no file</w:t>
      </w:r>
      <w:r>
        <w:rPr>
          <w:color w:val="212121"/>
          <w:spacing w:val="1"/>
          <w:sz w:val="28"/>
          <w:szCs w:val="28"/>
        </w:rPr>
        <w:t xml:space="preserve"> </w:t>
      </w:r>
      <w:r>
        <w:rPr>
          <w:color w:val="212121"/>
          <w:sz w:val="28"/>
          <w:szCs w:val="28"/>
        </w:rPr>
        <w:t>overwrite</w:t>
      </w:r>
    </w:p>
    <w:p w:rsidR="00000000" w:rsidRDefault="00B604A2">
      <w:pPr>
        <w:pStyle w:val="ListParagraph"/>
        <w:numPr>
          <w:ilvl w:val="0"/>
          <w:numId w:val="6"/>
        </w:numPr>
        <w:tabs>
          <w:tab w:val="left" w:pos="1314"/>
        </w:tabs>
        <w:kinsoku w:val="0"/>
        <w:overflowPunct w:val="0"/>
        <w:spacing w:before="53"/>
        <w:rPr>
          <w:color w:val="212121"/>
          <w:sz w:val="28"/>
          <w:szCs w:val="28"/>
        </w:rPr>
      </w:pPr>
      <w:r>
        <w:rPr>
          <w:b/>
          <w:bCs/>
          <w:color w:val="212121"/>
          <w:sz w:val="28"/>
          <w:szCs w:val="28"/>
        </w:rPr>
        <w:t xml:space="preserve">$cp -R </w:t>
      </w:r>
      <w:r>
        <w:rPr>
          <w:b/>
          <w:bCs/>
          <w:color w:val="073C8C"/>
          <w:sz w:val="28"/>
          <w:szCs w:val="28"/>
        </w:rPr>
        <w:t>-</w:t>
      </w:r>
      <w:r>
        <w:rPr>
          <w:color w:val="212121"/>
          <w:sz w:val="28"/>
          <w:szCs w:val="28"/>
        </w:rPr>
        <w:t>recursive copy (including hidden</w:t>
      </w:r>
      <w:r>
        <w:rPr>
          <w:color w:val="212121"/>
          <w:spacing w:val="-2"/>
          <w:sz w:val="28"/>
          <w:szCs w:val="28"/>
        </w:rPr>
        <w:t xml:space="preserve"> </w:t>
      </w:r>
      <w:r>
        <w:rPr>
          <w:color w:val="212121"/>
          <w:sz w:val="28"/>
          <w:szCs w:val="28"/>
        </w:rPr>
        <w:t>files)</w:t>
      </w:r>
    </w:p>
    <w:p w:rsidR="00000000" w:rsidRDefault="00B604A2">
      <w:pPr>
        <w:pStyle w:val="ListParagraph"/>
        <w:numPr>
          <w:ilvl w:val="0"/>
          <w:numId w:val="6"/>
        </w:numPr>
        <w:tabs>
          <w:tab w:val="left" w:pos="1314"/>
        </w:tabs>
        <w:kinsoku w:val="0"/>
        <w:overflowPunct w:val="0"/>
        <w:spacing w:before="53"/>
        <w:rPr>
          <w:color w:val="212121"/>
          <w:sz w:val="28"/>
          <w:szCs w:val="28"/>
        </w:rPr>
      </w:pPr>
      <w:r>
        <w:rPr>
          <w:b/>
          <w:bCs/>
          <w:color w:val="212121"/>
          <w:sz w:val="28"/>
          <w:szCs w:val="28"/>
        </w:rPr>
        <w:t xml:space="preserve">$cp -u </w:t>
      </w:r>
      <w:r>
        <w:rPr>
          <w:color w:val="212121"/>
          <w:sz w:val="28"/>
          <w:szCs w:val="28"/>
        </w:rPr>
        <w:t>-update - copy when source is newer than</w:t>
      </w:r>
      <w:r>
        <w:rPr>
          <w:color w:val="212121"/>
          <w:spacing w:val="-2"/>
          <w:sz w:val="28"/>
          <w:szCs w:val="28"/>
        </w:rPr>
        <w:t xml:space="preserve"> </w:t>
      </w:r>
      <w:proofErr w:type="spellStart"/>
      <w:r>
        <w:rPr>
          <w:color w:val="212121"/>
          <w:sz w:val="28"/>
          <w:szCs w:val="28"/>
        </w:rPr>
        <w:t>dest</w:t>
      </w:r>
      <w:proofErr w:type="spellEnd"/>
    </w:p>
    <w:p w:rsidR="00000000" w:rsidRDefault="00B604A2">
      <w:pPr>
        <w:pStyle w:val="ListParagraph"/>
        <w:numPr>
          <w:ilvl w:val="0"/>
          <w:numId w:val="6"/>
        </w:numPr>
        <w:tabs>
          <w:tab w:val="left" w:pos="1314"/>
        </w:tabs>
        <w:kinsoku w:val="0"/>
        <w:overflowPunct w:val="0"/>
        <w:spacing w:before="43"/>
        <w:rPr>
          <w:color w:val="212121"/>
          <w:sz w:val="28"/>
          <w:szCs w:val="28"/>
        </w:rPr>
      </w:pPr>
      <w:r>
        <w:rPr>
          <w:b/>
          <w:bCs/>
          <w:color w:val="212121"/>
          <w:sz w:val="28"/>
          <w:szCs w:val="28"/>
        </w:rPr>
        <w:t xml:space="preserve">$cp -v </w:t>
      </w:r>
      <w:r>
        <w:rPr>
          <w:color w:val="212121"/>
          <w:sz w:val="28"/>
          <w:szCs w:val="28"/>
        </w:rPr>
        <w:t>-verbose - print informative</w:t>
      </w:r>
      <w:r>
        <w:rPr>
          <w:color w:val="212121"/>
          <w:spacing w:val="1"/>
          <w:sz w:val="28"/>
          <w:szCs w:val="28"/>
        </w:rPr>
        <w:t xml:space="preserve"> </w:t>
      </w:r>
      <w:r>
        <w:rPr>
          <w:color w:val="212121"/>
          <w:sz w:val="28"/>
          <w:szCs w:val="28"/>
        </w:rPr>
        <w:t>messages</w:t>
      </w:r>
    </w:p>
    <w:p w:rsidR="00000000" w:rsidRDefault="00B604A2">
      <w:pPr>
        <w:pStyle w:val="ListParagraph"/>
        <w:numPr>
          <w:ilvl w:val="0"/>
          <w:numId w:val="6"/>
        </w:numPr>
        <w:tabs>
          <w:tab w:val="left" w:pos="1314"/>
        </w:tabs>
        <w:kinsoku w:val="0"/>
        <w:overflowPunct w:val="0"/>
        <w:spacing w:before="43"/>
        <w:rPr>
          <w:color w:val="212121"/>
          <w:sz w:val="28"/>
          <w:szCs w:val="28"/>
        </w:rPr>
        <w:sectPr w:rsidR="00000000">
          <w:pgSz w:w="14400" w:h="8110" w:orient="landscape"/>
          <w:pgMar w:top="280" w:right="200" w:bottom="280" w:left="40" w:header="720" w:footer="720" w:gutter="0"/>
          <w:cols w:space="720"/>
          <w:noEndnote/>
        </w:sectPr>
      </w:pPr>
    </w:p>
    <w:p w:rsidR="00000000" w:rsidRDefault="00B604A2">
      <w:pPr>
        <w:pStyle w:val="ListParagraph"/>
        <w:numPr>
          <w:ilvl w:val="0"/>
          <w:numId w:val="11"/>
        </w:numPr>
        <w:tabs>
          <w:tab w:val="left" w:pos="876"/>
        </w:tabs>
        <w:kinsoku w:val="0"/>
        <w:overflowPunct w:val="0"/>
        <w:spacing w:before="68" w:line="376" w:lineRule="auto"/>
        <w:ind w:left="593" w:right="927" w:firstLine="0"/>
        <w:rPr>
          <w:color w:val="000000"/>
          <w:sz w:val="28"/>
          <w:szCs w:val="28"/>
        </w:rPr>
      </w:pPr>
      <w:bookmarkStart w:id="17" w:name="Slide 18"/>
      <w:bookmarkEnd w:id="17"/>
      <w:proofErr w:type="spellStart"/>
      <w:proofErr w:type="gramStart"/>
      <w:r>
        <w:rPr>
          <w:b/>
          <w:bCs/>
          <w:sz w:val="28"/>
          <w:szCs w:val="28"/>
        </w:rPr>
        <w:lastRenderedPageBreak/>
        <w:t>mv</w:t>
      </w:r>
      <w:proofErr w:type="spellEnd"/>
      <w:proofErr w:type="gramEnd"/>
      <w:r>
        <w:rPr>
          <w:b/>
          <w:bCs/>
          <w:sz w:val="28"/>
          <w:szCs w:val="28"/>
        </w:rPr>
        <w:t xml:space="preserve"> command : </w:t>
      </w:r>
      <w:r>
        <w:rPr>
          <w:sz w:val="28"/>
          <w:szCs w:val="28"/>
        </w:rPr>
        <w:t>It is used to move files, although it can also be u</w:t>
      </w:r>
      <w:r>
        <w:rPr>
          <w:sz w:val="28"/>
          <w:szCs w:val="28"/>
        </w:rPr>
        <w:t xml:space="preserve">sed to rename </w:t>
      </w:r>
      <w:proofErr w:type="spellStart"/>
      <w:r>
        <w:rPr>
          <w:sz w:val="28"/>
          <w:szCs w:val="28"/>
        </w:rPr>
        <w:t>files.It</w:t>
      </w:r>
      <w:proofErr w:type="spellEnd"/>
      <w:r>
        <w:rPr>
          <w:sz w:val="28"/>
          <w:szCs w:val="28"/>
        </w:rPr>
        <w:t xml:space="preserve"> moves group of files to different</w:t>
      </w:r>
      <w:r>
        <w:rPr>
          <w:spacing w:val="1"/>
          <w:sz w:val="28"/>
          <w:szCs w:val="28"/>
        </w:rPr>
        <w:t xml:space="preserve"> </w:t>
      </w:r>
      <w:r>
        <w:rPr>
          <w:sz w:val="28"/>
          <w:szCs w:val="28"/>
        </w:rPr>
        <w:t>directory.</w:t>
      </w:r>
    </w:p>
    <w:p w:rsidR="00000000" w:rsidRDefault="00B604A2">
      <w:pPr>
        <w:pStyle w:val="BodyText"/>
        <w:kinsoku w:val="0"/>
        <w:overflowPunct w:val="0"/>
        <w:spacing w:before="77" w:line="374" w:lineRule="auto"/>
        <w:ind w:left="593" w:right="439"/>
      </w:pPr>
      <w:r>
        <w:t xml:space="preserve">No additional space is consumed on a disk during renaming. This command normally </w:t>
      </w:r>
      <w:r>
        <w:rPr>
          <w:b/>
          <w:bCs/>
        </w:rPr>
        <w:t xml:space="preserve">works silently </w:t>
      </w:r>
      <w:r>
        <w:t>means no prompt for confirmation</w:t>
      </w:r>
      <w:proofErr w:type="gramStart"/>
      <w:r>
        <w:t>..</w:t>
      </w:r>
      <w:proofErr w:type="gramEnd"/>
    </w:p>
    <w:p w:rsidR="00000000" w:rsidRDefault="00B604A2">
      <w:pPr>
        <w:pStyle w:val="Heading2"/>
        <w:kinsoku w:val="0"/>
        <w:overflowPunct w:val="0"/>
        <w:spacing w:before="82" w:line="434" w:lineRule="auto"/>
        <w:ind w:right="9716" w:firstLine="720"/>
        <w:rPr>
          <w:color w:val="585858"/>
        </w:rPr>
      </w:pPr>
      <w:r>
        <w:rPr>
          <w:color w:val="585858"/>
        </w:rPr>
        <w:t xml:space="preserve">$ </w:t>
      </w:r>
      <w:proofErr w:type="spellStart"/>
      <w:proofErr w:type="gramStart"/>
      <w:r>
        <w:rPr>
          <w:color w:val="585858"/>
        </w:rPr>
        <w:t>mv</w:t>
      </w:r>
      <w:proofErr w:type="spellEnd"/>
      <w:proofErr w:type="gramEnd"/>
      <w:r>
        <w:rPr>
          <w:color w:val="585858"/>
        </w:rPr>
        <w:t xml:space="preserve"> [options] source </w:t>
      </w:r>
      <w:proofErr w:type="spellStart"/>
      <w:r>
        <w:rPr>
          <w:color w:val="585858"/>
        </w:rPr>
        <w:t>dest</w:t>
      </w:r>
      <w:proofErr w:type="spellEnd"/>
      <w:r>
        <w:rPr>
          <w:color w:val="585858"/>
        </w:rPr>
        <w:t xml:space="preserve"> Options</w:t>
      </w:r>
    </w:p>
    <w:p w:rsidR="00000000" w:rsidRDefault="00B604A2">
      <w:pPr>
        <w:pStyle w:val="ListParagraph"/>
        <w:numPr>
          <w:ilvl w:val="0"/>
          <w:numId w:val="5"/>
        </w:numPr>
        <w:tabs>
          <w:tab w:val="left" w:pos="1314"/>
        </w:tabs>
        <w:kinsoku w:val="0"/>
        <w:overflowPunct w:val="0"/>
        <w:spacing w:line="323" w:lineRule="exact"/>
        <w:rPr>
          <w:color w:val="212121"/>
          <w:sz w:val="28"/>
          <w:szCs w:val="28"/>
        </w:rPr>
      </w:pPr>
      <w:r>
        <w:rPr>
          <w:color w:val="212121"/>
          <w:sz w:val="28"/>
          <w:szCs w:val="28"/>
        </w:rPr>
        <w:t>$</w:t>
      </w:r>
      <w:proofErr w:type="spellStart"/>
      <w:r>
        <w:rPr>
          <w:color w:val="212121"/>
          <w:sz w:val="28"/>
          <w:szCs w:val="28"/>
        </w:rPr>
        <w:t>mv</w:t>
      </w:r>
      <w:proofErr w:type="spellEnd"/>
      <w:r>
        <w:rPr>
          <w:color w:val="212121"/>
          <w:sz w:val="28"/>
          <w:szCs w:val="28"/>
        </w:rPr>
        <w:t xml:space="preserve"> -f - force move by</w:t>
      </w:r>
      <w:r>
        <w:rPr>
          <w:color w:val="212121"/>
          <w:sz w:val="28"/>
          <w:szCs w:val="28"/>
        </w:rPr>
        <w:t xml:space="preserve"> overwriting destination file without prompt</w:t>
      </w:r>
    </w:p>
    <w:p w:rsidR="00000000" w:rsidRDefault="00B604A2">
      <w:pPr>
        <w:pStyle w:val="ListParagraph"/>
        <w:numPr>
          <w:ilvl w:val="0"/>
          <w:numId w:val="5"/>
        </w:numPr>
        <w:tabs>
          <w:tab w:val="left" w:pos="1314"/>
        </w:tabs>
        <w:kinsoku w:val="0"/>
        <w:overflowPunct w:val="0"/>
        <w:spacing w:before="170"/>
        <w:rPr>
          <w:color w:val="212121"/>
          <w:sz w:val="28"/>
          <w:szCs w:val="28"/>
        </w:rPr>
      </w:pPr>
      <w:r>
        <w:rPr>
          <w:color w:val="212121"/>
          <w:sz w:val="28"/>
          <w:szCs w:val="28"/>
        </w:rPr>
        <w:t>$</w:t>
      </w:r>
      <w:proofErr w:type="spellStart"/>
      <w:r>
        <w:rPr>
          <w:color w:val="212121"/>
          <w:sz w:val="28"/>
          <w:szCs w:val="28"/>
        </w:rPr>
        <w:t>mv</w:t>
      </w:r>
      <w:proofErr w:type="spellEnd"/>
      <w:r>
        <w:rPr>
          <w:color w:val="212121"/>
          <w:sz w:val="28"/>
          <w:szCs w:val="28"/>
        </w:rPr>
        <w:t xml:space="preserve"> -</w:t>
      </w:r>
      <w:proofErr w:type="spellStart"/>
      <w:r>
        <w:rPr>
          <w:color w:val="212121"/>
          <w:sz w:val="28"/>
          <w:szCs w:val="28"/>
        </w:rPr>
        <w:t>i</w:t>
      </w:r>
      <w:proofErr w:type="spellEnd"/>
      <w:r>
        <w:rPr>
          <w:color w:val="212121"/>
          <w:sz w:val="28"/>
          <w:szCs w:val="28"/>
        </w:rPr>
        <w:t xml:space="preserve"> - interactive prompt before</w:t>
      </w:r>
      <w:r>
        <w:rPr>
          <w:color w:val="212121"/>
          <w:spacing w:val="1"/>
          <w:sz w:val="28"/>
          <w:szCs w:val="28"/>
        </w:rPr>
        <w:t xml:space="preserve"> </w:t>
      </w:r>
      <w:r>
        <w:rPr>
          <w:color w:val="212121"/>
          <w:sz w:val="28"/>
          <w:szCs w:val="28"/>
        </w:rPr>
        <w:t>overwrite</w:t>
      </w:r>
    </w:p>
    <w:p w:rsidR="00000000" w:rsidRDefault="00B604A2">
      <w:pPr>
        <w:pStyle w:val="ListParagraph"/>
        <w:numPr>
          <w:ilvl w:val="0"/>
          <w:numId w:val="5"/>
        </w:numPr>
        <w:tabs>
          <w:tab w:val="left" w:pos="1314"/>
        </w:tabs>
        <w:kinsoku w:val="0"/>
        <w:overflowPunct w:val="0"/>
        <w:spacing w:before="161"/>
        <w:rPr>
          <w:color w:val="212121"/>
          <w:sz w:val="28"/>
          <w:szCs w:val="28"/>
        </w:rPr>
      </w:pPr>
      <w:r>
        <w:rPr>
          <w:color w:val="212121"/>
          <w:sz w:val="28"/>
          <w:szCs w:val="28"/>
        </w:rPr>
        <w:t>$</w:t>
      </w:r>
      <w:proofErr w:type="spellStart"/>
      <w:r>
        <w:rPr>
          <w:color w:val="212121"/>
          <w:sz w:val="28"/>
          <w:szCs w:val="28"/>
        </w:rPr>
        <w:t>mv</w:t>
      </w:r>
      <w:proofErr w:type="spellEnd"/>
      <w:r>
        <w:rPr>
          <w:color w:val="212121"/>
          <w:sz w:val="28"/>
          <w:szCs w:val="28"/>
        </w:rPr>
        <w:t xml:space="preserve"> -u - update - move when source is newer than destination</w:t>
      </w:r>
    </w:p>
    <w:p w:rsidR="00000000" w:rsidRDefault="00B604A2">
      <w:pPr>
        <w:pStyle w:val="ListParagraph"/>
        <w:numPr>
          <w:ilvl w:val="0"/>
          <w:numId w:val="5"/>
        </w:numPr>
        <w:tabs>
          <w:tab w:val="left" w:pos="1314"/>
        </w:tabs>
        <w:kinsoku w:val="0"/>
        <w:overflowPunct w:val="0"/>
        <w:spacing w:before="161"/>
        <w:rPr>
          <w:color w:val="212121"/>
          <w:sz w:val="28"/>
          <w:szCs w:val="28"/>
        </w:rPr>
      </w:pPr>
      <w:r>
        <w:rPr>
          <w:color w:val="212121"/>
          <w:sz w:val="28"/>
          <w:szCs w:val="28"/>
        </w:rPr>
        <w:t>$</w:t>
      </w:r>
      <w:proofErr w:type="spellStart"/>
      <w:r>
        <w:rPr>
          <w:color w:val="212121"/>
          <w:sz w:val="28"/>
          <w:szCs w:val="28"/>
        </w:rPr>
        <w:t>mv</w:t>
      </w:r>
      <w:proofErr w:type="spellEnd"/>
      <w:r>
        <w:rPr>
          <w:color w:val="212121"/>
          <w:sz w:val="28"/>
          <w:szCs w:val="28"/>
        </w:rPr>
        <w:t xml:space="preserve"> -v - verbose - print source and destination</w:t>
      </w:r>
      <w:r>
        <w:rPr>
          <w:color w:val="212121"/>
          <w:spacing w:val="-1"/>
          <w:sz w:val="28"/>
          <w:szCs w:val="28"/>
        </w:rPr>
        <w:t xml:space="preserve"> </w:t>
      </w:r>
      <w:r>
        <w:rPr>
          <w:color w:val="212121"/>
          <w:sz w:val="28"/>
          <w:szCs w:val="28"/>
        </w:rPr>
        <w:t>files</w:t>
      </w:r>
    </w:p>
    <w:p w:rsidR="00000000" w:rsidRDefault="00B604A2">
      <w:pPr>
        <w:pStyle w:val="ListParagraph"/>
        <w:numPr>
          <w:ilvl w:val="0"/>
          <w:numId w:val="5"/>
        </w:numPr>
        <w:tabs>
          <w:tab w:val="left" w:pos="1314"/>
        </w:tabs>
        <w:kinsoku w:val="0"/>
        <w:overflowPunct w:val="0"/>
        <w:spacing w:before="168"/>
        <w:rPr>
          <w:color w:val="212121"/>
          <w:sz w:val="28"/>
          <w:szCs w:val="28"/>
        </w:rPr>
      </w:pPr>
      <w:r>
        <w:rPr>
          <w:color w:val="212121"/>
          <w:sz w:val="28"/>
          <w:szCs w:val="28"/>
        </w:rPr>
        <w:t xml:space="preserve">$man </w:t>
      </w:r>
      <w:proofErr w:type="spellStart"/>
      <w:r>
        <w:rPr>
          <w:color w:val="212121"/>
          <w:sz w:val="28"/>
          <w:szCs w:val="28"/>
        </w:rPr>
        <w:t>mv</w:t>
      </w:r>
      <w:proofErr w:type="spellEnd"/>
      <w:r>
        <w:rPr>
          <w:color w:val="212121"/>
          <w:sz w:val="28"/>
          <w:szCs w:val="28"/>
        </w:rPr>
        <w:t xml:space="preserve"> - help</w:t>
      </w:r>
      <w:r>
        <w:rPr>
          <w:color w:val="212121"/>
          <w:spacing w:val="-1"/>
          <w:sz w:val="28"/>
          <w:szCs w:val="28"/>
        </w:rPr>
        <w:t xml:space="preserve"> </w:t>
      </w:r>
      <w:r>
        <w:rPr>
          <w:color w:val="212121"/>
          <w:sz w:val="28"/>
          <w:szCs w:val="28"/>
        </w:rPr>
        <w:t>manual</w:t>
      </w:r>
    </w:p>
    <w:p w:rsidR="00000000" w:rsidRDefault="00B604A2">
      <w:pPr>
        <w:pStyle w:val="ListParagraph"/>
        <w:numPr>
          <w:ilvl w:val="0"/>
          <w:numId w:val="5"/>
        </w:numPr>
        <w:tabs>
          <w:tab w:val="left" w:pos="1314"/>
        </w:tabs>
        <w:kinsoku w:val="0"/>
        <w:overflowPunct w:val="0"/>
        <w:spacing w:before="168"/>
        <w:rPr>
          <w:color w:val="212121"/>
          <w:sz w:val="28"/>
          <w:szCs w:val="28"/>
        </w:rPr>
        <w:sectPr w:rsidR="00000000">
          <w:pgSz w:w="14400" w:h="8110" w:orient="landscape"/>
          <w:pgMar w:top="660" w:right="200" w:bottom="280" w:left="40" w:header="720" w:footer="720" w:gutter="0"/>
          <w:cols w:space="720"/>
          <w:noEndnote/>
        </w:sectPr>
      </w:pPr>
    </w:p>
    <w:p w:rsidR="00000000" w:rsidRDefault="00B604A2">
      <w:pPr>
        <w:pStyle w:val="ListParagraph"/>
        <w:numPr>
          <w:ilvl w:val="0"/>
          <w:numId w:val="11"/>
        </w:numPr>
        <w:tabs>
          <w:tab w:val="left" w:pos="876"/>
        </w:tabs>
        <w:kinsoku w:val="0"/>
        <w:overflowPunct w:val="0"/>
        <w:spacing w:before="76" w:line="374" w:lineRule="auto"/>
        <w:ind w:left="593" w:right="789" w:firstLine="0"/>
        <w:rPr>
          <w:color w:val="000000"/>
          <w:sz w:val="28"/>
          <w:szCs w:val="28"/>
        </w:rPr>
      </w:pPr>
      <w:bookmarkStart w:id="18" w:name="Slide 19"/>
      <w:bookmarkEnd w:id="18"/>
      <w:proofErr w:type="spellStart"/>
      <w:proofErr w:type="gramStart"/>
      <w:r>
        <w:rPr>
          <w:b/>
          <w:bCs/>
          <w:sz w:val="28"/>
          <w:szCs w:val="28"/>
        </w:rPr>
        <w:lastRenderedPageBreak/>
        <w:t>mkdir</w:t>
      </w:r>
      <w:proofErr w:type="spellEnd"/>
      <w:proofErr w:type="gramEnd"/>
      <w:r>
        <w:rPr>
          <w:b/>
          <w:bCs/>
          <w:sz w:val="28"/>
          <w:szCs w:val="28"/>
        </w:rPr>
        <w:t xml:space="preserve"> command :</w:t>
      </w:r>
      <w:r>
        <w:rPr>
          <w:sz w:val="28"/>
          <w:szCs w:val="28"/>
        </w:rPr>
        <w:t xml:space="preserve">It is used to make a new </w:t>
      </w:r>
      <w:proofErr w:type="spellStart"/>
      <w:r>
        <w:rPr>
          <w:sz w:val="28"/>
          <w:szCs w:val="28"/>
        </w:rPr>
        <w:t>directory.With</w:t>
      </w:r>
      <w:proofErr w:type="spellEnd"/>
      <w:r>
        <w:rPr>
          <w:sz w:val="28"/>
          <w:szCs w:val="28"/>
        </w:rPr>
        <w:t xml:space="preserve"> </w:t>
      </w:r>
      <w:proofErr w:type="spellStart"/>
      <w:r>
        <w:rPr>
          <w:sz w:val="28"/>
          <w:szCs w:val="28"/>
          <w:shd w:val="clear" w:color="auto" w:fill="F6F6F6"/>
        </w:rPr>
        <w:t>mkdir</w:t>
      </w:r>
      <w:proofErr w:type="spellEnd"/>
      <w:r>
        <w:rPr>
          <w:sz w:val="28"/>
          <w:szCs w:val="28"/>
        </w:rPr>
        <w:t>, you can also set permissions, create multiple directories (folders) at once, and much</w:t>
      </w:r>
      <w:r>
        <w:rPr>
          <w:spacing w:val="-4"/>
          <w:sz w:val="28"/>
          <w:szCs w:val="28"/>
        </w:rPr>
        <w:t xml:space="preserve"> </w:t>
      </w:r>
      <w:r>
        <w:rPr>
          <w:sz w:val="28"/>
          <w:szCs w:val="28"/>
        </w:rPr>
        <w:t>more.</w:t>
      </w:r>
    </w:p>
    <w:p w:rsidR="00000000" w:rsidRDefault="00B604A2">
      <w:pPr>
        <w:pStyle w:val="BodyText"/>
        <w:kinsoku w:val="0"/>
        <w:overflowPunct w:val="0"/>
        <w:rPr>
          <w:sz w:val="30"/>
          <w:szCs w:val="30"/>
        </w:rPr>
      </w:pPr>
    </w:p>
    <w:p w:rsidR="00000000" w:rsidRDefault="00B604A2">
      <w:pPr>
        <w:pStyle w:val="BodyText"/>
        <w:kinsoku w:val="0"/>
        <w:overflowPunct w:val="0"/>
        <w:rPr>
          <w:sz w:val="30"/>
          <w:szCs w:val="30"/>
        </w:rPr>
      </w:pPr>
    </w:p>
    <w:p w:rsidR="00000000" w:rsidRDefault="00B604A2">
      <w:pPr>
        <w:pStyle w:val="Heading2"/>
        <w:tabs>
          <w:tab w:val="left" w:pos="2400"/>
        </w:tabs>
        <w:kinsoku w:val="0"/>
        <w:overflowPunct w:val="0"/>
        <w:spacing w:before="215" w:line="612" w:lineRule="auto"/>
        <w:ind w:left="1313" w:right="8766"/>
        <w:rPr>
          <w:color w:val="585858"/>
        </w:rPr>
      </w:pPr>
      <w:proofErr w:type="gramStart"/>
      <w:r>
        <w:rPr>
          <w:color w:val="585858"/>
        </w:rPr>
        <w:t>syntax-</w:t>
      </w:r>
      <w:proofErr w:type="gramEnd"/>
      <w:r>
        <w:rPr>
          <w:color w:val="585858"/>
        </w:rPr>
        <w:tab/>
      </w:r>
      <w:proofErr w:type="spellStart"/>
      <w:r>
        <w:rPr>
          <w:color w:val="585858"/>
        </w:rPr>
        <w:t>mkdir</w:t>
      </w:r>
      <w:proofErr w:type="spellEnd"/>
      <w:r>
        <w:rPr>
          <w:color w:val="585858"/>
        </w:rPr>
        <w:t xml:space="preserve"> [option] </w:t>
      </w:r>
      <w:proofErr w:type="spellStart"/>
      <w:r>
        <w:rPr>
          <w:color w:val="585858"/>
        </w:rPr>
        <w:t>dir_name</w:t>
      </w:r>
      <w:proofErr w:type="spellEnd"/>
      <w:r>
        <w:rPr>
          <w:color w:val="585858"/>
        </w:rPr>
        <w:t xml:space="preserve"> Options</w:t>
      </w:r>
    </w:p>
    <w:p w:rsidR="00000000" w:rsidRDefault="00B604A2">
      <w:pPr>
        <w:pStyle w:val="ListParagraph"/>
        <w:numPr>
          <w:ilvl w:val="1"/>
          <w:numId w:val="11"/>
        </w:numPr>
        <w:tabs>
          <w:tab w:val="left" w:pos="1314"/>
        </w:tabs>
        <w:kinsoku w:val="0"/>
        <w:overflowPunct w:val="0"/>
        <w:spacing w:line="326" w:lineRule="exact"/>
        <w:ind w:left="1313" w:hanging="498"/>
        <w:rPr>
          <w:color w:val="585858"/>
          <w:sz w:val="28"/>
          <w:szCs w:val="28"/>
        </w:rPr>
      </w:pPr>
      <w:proofErr w:type="spellStart"/>
      <w:r>
        <w:rPr>
          <w:b/>
          <w:bCs/>
          <w:color w:val="585858"/>
          <w:sz w:val="28"/>
          <w:szCs w:val="28"/>
        </w:rPr>
        <w:t>mkdir</w:t>
      </w:r>
      <w:proofErr w:type="spellEnd"/>
      <w:r>
        <w:rPr>
          <w:b/>
          <w:bCs/>
          <w:color w:val="585858"/>
          <w:sz w:val="28"/>
          <w:szCs w:val="28"/>
        </w:rPr>
        <w:t xml:space="preserve"> </w:t>
      </w:r>
      <w:proofErr w:type="spellStart"/>
      <w:r>
        <w:rPr>
          <w:b/>
          <w:bCs/>
          <w:color w:val="585858"/>
          <w:sz w:val="28"/>
          <w:szCs w:val="28"/>
        </w:rPr>
        <w:t>directory_name</w:t>
      </w:r>
      <w:proofErr w:type="spellEnd"/>
      <w:r>
        <w:rPr>
          <w:b/>
          <w:bCs/>
          <w:color w:val="585858"/>
          <w:sz w:val="28"/>
          <w:szCs w:val="28"/>
        </w:rPr>
        <w:t xml:space="preserve"> -</w:t>
      </w:r>
      <w:r>
        <w:rPr>
          <w:color w:val="585858"/>
          <w:sz w:val="28"/>
          <w:szCs w:val="28"/>
        </w:rPr>
        <w:t>Create</w:t>
      </w:r>
      <w:r>
        <w:rPr>
          <w:color w:val="585858"/>
          <w:sz w:val="28"/>
          <w:szCs w:val="28"/>
        </w:rPr>
        <w:t>s a directory in the current</w:t>
      </w:r>
      <w:r>
        <w:rPr>
          <w:color w:val="585858"/>
          <w:spacing w:val="-4"/>
          <w:sz w:val="28"/>
          <w:szCs w:val="28"/>
        </w:rPr>
        <w:t xml:space="preserve"> </w:t>
      </w:r>
      <w:r>
        <w:rPr>
          <w:color w:val="585858"/>
          <w:sz w:val="28"/>
          <w:szCs w:val="28"/>
        </w:rPr>
        <w:t>location</w:t>
      </w:r>
    </w:p>
    <w:p w:rsidR="00000000" w:rsidRDefault="00B604A2">
      <w:pPr>
        <w:pStyle w:val="ListParagraph"/>
        <w:numPr>
          <w:ilvl w:val="1"/>
          <w:numId w:val="11"/>
        </w:numPr>
        <w:tabs>
          <w:tab w:val="left" w:pos="1314"/>
        </w:tabs>
        <w:kinsoku w:val="0"/>
        <w:overflowPunct w:val="0"/>
        <w:spacing w:before="160"/>
        <w:ind w:left="1313" w:hanging="498"/>
        <w:rPr>
          <w:color w:val="585858"/>
          <w:sz w:val="28"/>
          <w:szCs w:val="28"/>
        </w:rPr>
      </w:pPr>
      <w:proofErr w:type="spellStart"/>
      <w:proofErr w:type="gramStart"/>
      <w:r>
        <w:rPr>
          <w:b/>
          <w:bCs/>
          <w:color w:val="585858"/>
          <w:sz w:val="28"/>
          <w:szCs w:val="28"/>
        </w:rPr>
        <w:t>mkdir</w:t>
      </w:r>
      <w:proofErr w:type="spellEnd"/>
      <w:proofErr w:type="gramEnd"/>
      <w:r>
        <w:rPr>
          <w:b/>
          <w:bCs/>
          <w:color w:val="585858"/>
          <w:spacing w:val="18"/>
          <w:sz w:val="28"/>
          <w:szCs w:val="28"/>
        </w:rPr>
        <w:t xml:space="preserve"> </w:t>
      </w:r>
      <w:r>
        <w:rPr>
          <w:b/>
          <w:bCs/>
          <w:color w:val="585858"/>
          <w:sz w:val="28"/>
          <w:szCs w:val="28"/>
        </w:rPr>
        <w:t>{dir1,dir2,dir3,dir4}</w:t>
      </w:r>
      <w:r>
        <w:rPr>
          <w:b/>
          <w:bCs/>
          <w:color w:val="585858"/>
          <w:spacing w:val="55"/>
          <w:sz w:val="28"/>
          <w:szCs w:val="28"/>
        </w:rPr>
        <w:t xml:space="preserve"> </w:t>
      </w:r>
      <w:r>
        <w:rPr>
          <w:color w:val="585858"/>
          <w:sz w:val="28"/>
          <w:szCs w:val="28"/>
        </w:rPr>
        <w:t>-Creates</w:t>
      </w:r>
      <w:r>
        <w:rPr>
          <w:color w:val="585858"/>
          <w:spacing w:val="28"/>
          <w:sz w:val="28"/>
          <w:szCs w:val="28"/>
        </w:rPr>
        <w:t xml:space="preserve"> </w:t>
      </w:r>
      <w:r>
        <w:rPr>
          <w:color w:val="585858"/>
          <w:sz w:val="28"/>
          <w:szCs w:val="28"/>
        </w:rPr>
        <w:t>multiple</w:t>
      </w:r>
      <w:r>
        <w:rPr>
          <w:color w:val="585858"/>
          <w:spacing w:val="24"/>
          <w:sz w:val="28"/>
          <w:szCs w:val="28"/>
        </w:rPr>
        <w:t xml:space="preserve"> </w:t>
      </w:r>
      <w:r>
        <w:rPr>
          <w:color w:val="585858"/>
          <w:sz w:val="28"/>
          <w:szCs w:val="28"/>
        </w:rPr>
        <w:t>directories</w:t>
      </w:r>
      <w:r>
        <w:rPr>
          <w:color w:val="585858"/>
          <w:spacing w:val="27"/>
          <w:sz w:val="28"/>
          <w:szCs w:val="28"/>
        </w:rPr>
        <w:t xml:space="preserve"> </w:t>
      </w:r>
      <w:r>
        <w:rPr>
          <w:color w:val="585858"/>
          <w:sz w:val="28"/>
          <w:szCs w:val="28"/>
        </w:rPr>
        <w:t>in</w:t>
      </w:r>
      <w:r>
        <w:rPr>
          <w:color w:val="585858"/>
          <w:spacing w:val="27"/>
          <w:sz w:val="28"/>
          <w:szCs w:val="28"/>
        </w:rPr>
        <w:t xml:space="preserve"> </w:t>
      </w:r>
      <w:r>
        <w:rPr>
          <w:color w:val="585858"/>
          <w:sz w:val="28"/>
          <w:szCs w:val="28"/>
        </w:rPr>
        <w:t>the</w:t>
      </w:r>
      <w:r>
        <w:rPr>
          <w:color w:val="585858"/>
          <w:spacing w:val="26"/>
          <w:sz w:val="28"/>
          <w:szCs w:val="28"/>
        </w:rPr>
        <w:t xml:space="preserve"> </w:t>
      </w:r>
      <w:r>
        <w:rPr>
          <w:color w:val="585858"/>
          <w:sz w:val="28"/>
          <w:szCs w:val="28"/>
        </w:rPr>
        <w:t>current</w:t>
      </w:r>
      <w:r>
        <w:rPr>
          <w:color w:val="585858"/>
          <w:spacing w:val="24"/>
          <w:sz w:val="28"/>
          <w:szCs w:val="28"/>
        </w:rPr>
        <w:t xml:space="preserve"> </w:t>
      </w:r>
      <w:r>
        <w:rPr>
          <w:color w:val="585858"/>
          <w:sz w:val="28"/>
          <w:szCs w:val="28"/>
        </w:rPr>
        <w:t>location.</w:t>
      </w:r>
      <w:r>
        <w:rPr>
          <w:color w:val="585858"/>
          <w:spacing w:val="25"/>
          <w:sz w:val="28"/>
          <w:szCs w:val="28"/>
        </w:rPr>
        <w:t xml:space="preserve"> </w:t>
      </w:r>
      <w:r>
        <w:rPr>
          <w:color w:val="585858"/>
          <w:sz w:val="28"/>
          <w:szCs w:val="28"/>
        </w:rPr>
        <w:t>Do</w:t>
      </w:r>
      <w:r>
        <w:rPr>
          <w:color w:val="585858"/>
          <w:spacing w:val="24"/>
          <w:sz w:val="28"/>
          <w:szCs w:val="28"/>
        </w:rPr>
        <w:t xml:space="preserve"> </w:t>
      </w:r>
      <w:r>
        <w:rPr>
          <w:color w:val="585858"/>
          <w:sz w:val="28"/>
          <w:szCs w:val="28"/>
        </w:rPr>
        <w:t>not</w:t>
      </w:r>
      <w:r>
        <w:rPr>
          <w:color w:val="585858"/>
          <w:spacing w:val="24"/>
          <w:sz w:val="28"/>
          <w:szCs w:val="28"/>
        </w:rPr>
        <w:t xml:space="preserve"> </w:t>
      </w:r>
      <w:r>
        <w:rPr>
          <w:color w:val="585858"/>
          <w:sz w:val="28"/>
          <w:szCs w:val="28"/>
        </w:rPr>
        <w:t>use</w:t>
      </w:r>
      <w:r>
        <w:rPr>
          <w:color w:val="585858"/>
          <w:spacing w:val="24"/>
          <w:sz w:val="28"/>
          <w:szCs w:val="28"/>
        </w:rPr>
        <w:t xml:space="preserve"> </w:t>
      </w:r>
      <w:r>
        <w:rPr>
          <w:color w:val="585858"/>
          <w:sz w:val="28"/>
          <w:szCs w:val="28"/>
        </w:rPr>
        <w:t>spaces</w:t>
      </w:r>
      <w:r>
        <w:rPr>
          <w:color w:val="585858"/>
          <w:spacing w:val="26"/>
          <w:sz w:val="28"/>
          <w:szCs w:val="28"/>
        </w:rPr>
        <w:t xml:space="preserve"> </w:t>
      </w:r>
      <w:r>
        <w:rPr>
          <w:color w:val="585858"/>
          <w:sz w:val="28"/>
          <w:szCs w:val="28"/>
        </w:rPr>
        <w:t>inside</w:t>
      </w:r>
    </w:p>
    <w:p w:rsidR="00000000" w:rsidRDefault="00B604A2">
      <w:pPr>
        <w:pStyle w:val="BodyText"/>
        <w:kinsoku w:val="0"/>
        <w:overflowPunct w:val="0"/>
        <w:spacing w:before="182"/>
        <w:ind w:left="1313"/>
        <w:rPr>
          <w:color w:val="585858"/>
        </w:rPr>
      </w:pPr>
      <w:r>
        <w:rPr>
          <w:color w:val="585858"/>
        </w:rPr>
        <w:t>{}</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proofErr w:type="spellStart"/>
      <w:r>
        <w:rPr>
          <w:b/>
          <w:bCs/>
          <w:color w:val="585858"/>
          <w:sz w:val="28"/>
          <w:szCs w:val="28"/>
        </w:rPr>
        <w:t>mkdir</w:t>
      </w:r>
      <w:proofErr w:type="spellEnd"/>
      <w:r>
        <w:rPr>
          <w:b/>
          <w:bCs/>
          <w:color w:val="585858"/>
          <w:sz w:val="28"/>
          <w:szCs w:val="28"/>
        </w:rPr>
        <w:t xml:space="preserve"> –p directory/path/</w:t>
      </w:r>
      <w:proofErr w:type="spellStart"/>
      <w:r>
        <w:rPr>
          <w:b/>
          <w:bCs/>
          <w:color w:val="585858"/>
          <w:sz w:val="28"/>
          <w:szCs w:val="28"/>
        </w:rPr>
        <w:t>newdir</w:t>
      </w:r>
      <w:proofErr w:type="spellEnd"/>
      <w:r>
        <w:rPr>
          <w:b/>
          <w:bCs/>
          <w:color w:val="585858"/>
          <w:sz w:val="28"/>
          <w:szCs w:val="28"/>
        </w:rPr>
        <w:t xml:space="preserve"> -</w:t>
      </w:r>
      <w:r>
        <w:rPr>
          <w:color w:val="585858"/>
          <w:sz w:val="28"/>
          <w:szCs w:val="28"/>
        </w:rPr>
        <w:t>Creates a directory structure with the missing parent directories (if</w:t>
      </w:r>
      <w:r>
        <w:rPr>
          <w:color w:val="585858"/>
          <w:spacing w:val="-4"/>
          <w:sz w:val="28"/>
          <w:szCs w:val="28"/>
        </w:rPr>
        <w:t xml:space="preserve"> </w:t>
      </w:r>
      <w:r>
        <w:rPr>
          <w:color w:val="585858"/>
          <w:sz w:val="28"/>
          <w:szCs w:val="28"/>
        </w:rPr>
        <w:t>any)</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proofErr w:type="spellStart"/>
      <w:r>
        <w:rPr>
          <w:b/>
          <w:bCs/>
          <w:color w:val="585858"/>
          <w:sz w:val="28"/>
          <w:szCs w:val="28"/>
        </w:rPr>
        <w:t>mkdir</w:t>
      </w:r>
      <w:proofErr w:type="spellEnd"/>
      <w:r>
        <w:rPr>
          <w:b/>
          <w:bCs/>
          <w:color w:val="585858"/>
          <w:sz w:val="28"/>
          <w:szCs w:val="28"/>
        </w:rPr>
        <w:t xml:space="preserve"> –m777 </w:t>
      </w:r>
      <w:proofErr w:type="spellStart"/>
      <w:r>
        <w:rPr>
          <w:b/>
          <w:bCs/>
          <w:color w:val="585858"/>
          <w:sz w:val="28"/>
          <w:szCs w:val="28"/>
        </w:rPr>
        <w:t>directory_name</w:t>
      </w:r>
      <w:proofErr w:type="spellEnd"/>
      <w:r>
        <w:rPr>
          <w:b/>
          <w:bCs/>
          <w:color w:val="585858"/>
          <w:sz w:val="28"/>
          <w:szCs w:val="28"/>
        </w:rPr>
        <w:t xml:space="preserve"> -</w:t>
      </w:r>
      <w:r>
        <w:rPr>
          <w:color w:val="585858"/>
          <w:sz w:val="28"/>
          <w:szCs w:val="28"/>
        </w:rPr>
        <w:t>Creates a directory and sets full read, write, execute permissions for all</w:t>
      </w:r>
      <w:r>
        <w:rPr>
          <w:color w:val="585858"/>
          <w:spacing w:val="1"/>
          <w:sz w:val="28"/>
          <w:szCs w:val="28"/>
        </w:rPr>
        <w:t xml:space="preserve"> </w:t>
      </w:r>
      <w:r>
        <w:rPr>
          <w:color w:val="585858"/>
          <w:sz w:val="28"/>
          <w:szCs w:val="28"/>
        </w:rPr>
        <w:t>users</w:t>
      </w:r>
    </w:p>
    <w:p w:rsidR="00000000" w:rsidRDefault="00B604A2">
      <w:pPr>
        <w:pStyle w:val="ListParagraph"/>
        <w:numPr>
          <w:ilvl w:val="1"/>
          <w:numId w:val="11"/>
        </w:numPr>
        <w:tabs>
          <w:tab w:val="left" w:pos="1314"/>
        </w:tabs>
        <w:kinsoku w:val="0"/>
        <w:overflowPunct w:val="0"/>
        <w:spacing w:before="160"/>
        <w:ind w:left="1313" w:hanging="498"/>
        <w:rPr>
          <w:color w:val="585858"/>
          <w:sz w:val="28"/>
          <w:szCs w:val="28"/>
        </w:rPr>
      </w:pPr>
      <w:proofErr w:type="spellStart"/>
      <w:r>
        <w:rPr>
          <w:b/>
          <w:bCs/>
          <w:color w:val="585858"/>
          <w:sz w:val="28"/>
          <w:szCs w:val="28"/>
        </w:rPr>
        <w:t>mkdir</w:t>
      </w:r>
      <w:proofErr w:type="spellEnd"/>
      <w:r>
        <w:rPr>
          <w:b/>
          <w:bCs/>
          <w:color w:val="585858"/>
          <w:sz w:val="28"/>
          <w:szCs w:val="28"/>
        </w:rPr>
        <w:t xml:space="preserve"> –v </w:t>
      </w:r>
      <w:proofErr w:type="spellStart"/>
      <w:r>
        <w:rPr>
          <w:b/>
          <w:bCs/>
          <w:color w:val="585858"/>
          <w:sz w:val="28"/>
          <w:szCs w:val="28"/>
        </w:rPr>
        <w:t>directory_name</w:t>
      </w:r>
      <w:proofErr w:type="spellEnd"/>
      <w:r>
        <w:rPr>
          <w:b/>
          <w:bCs/>
          <w:color w:val="585858"/>
          <w:sz w:val="28"/>
          <w:szCs w:val="28"/>
        </w:rPr>
        <w:t>(s) -</w:t>
      </w:r>
      <w:r>
        <w:rPr>
          <w:color w:val="585858"/>
          <w:sz w:val="28"/>
          <w:szCs w:val="28"/>
        </w:rPr>
        <w:t>Creates a directory in the current</w:t>
      </w:r>
      <w:r>
        <w:rPr>
          <w:color w:val="585858"/>
          <w:spacing w:val="-4"/>
          <w:sz w:val="28"/>
          <w:szCs w:val="28"/>
        </w:rPr>
        <w:t xml:space="preserve"> </w:t>
      </w:r>
      <w:r>
        <w:rPr>
          <w:color w:val="585858"/>
          <w:sz w:val="28"/>
          <w:szCs w:val="28"/>
        </w:rPr>
        <w:t>location</w:t>
      </w:r>
    </w:p>
    <w:p w:rsidR="00000000" w:rsidRDefault="00B604A2">
      <w:pPr>
        <w:pStyle w:val="ListParagraph"/>
        <w:numPr>
          <w:ilvl w:val="1"/>
          <w:numId w:val="11"/>
        </w:numPr>
        <w:tabs>
          <w:tab w:val="left" w:pos="1314"/>
        </w:tabs>
        <w:kinsoku w:val="0"/>
        <w:overflowPunct w:val="0"/>
        <w:spacing w:before="160"/>
        <w:ind w:left="1313" w:hanging="498"/>
        <w:rPr>
          <w:color w:val="585858"/>
          <w:sz w:val="28"/>
          <w:szCs w:val="28"/>
        </w:rPr>
        <w:sectPr w:rsidR="00000000">
          <w:pgSz w:w="14400" w:h="8110" w:orient="landscape"/>
          <w:pgMar w:top="520" w:right="200" w:bottom="280" w:left="40" w:header="720" w:footer="720" w:gutter="0"/>
          <w:cols w:space="720"/>
          <w:noEndnote/>
        </w:sectPr>
      </w:pPr>
    </w:p>
    <w:p w:rsidR="00000000" w:rsidRDefault="00B604A2">
      <w:pPr>
        <w:pStyle w:val="ListParagraph"/>
        <w:numPr>
          <w:ilvl w:val="0"/>
          <w:numId w:val="11"/>
        </w:numPr>
        <w:tabs>
          <w:tab w:val="left" w:pos="893"/>
        </w:tabs>
        <w:kinsoku w:val="0"/>
        <w:overflowPunct w:val="0"/>
        <w:spacing w:before="142" w:line="374" w:lineRule="auto"/>
        <w:ind w:left="593" w:right="513" w:firstLine="0"/>
        <w:rPr>
          <w:rFonts w:ascii="Trebuchet MS" w:hAnsi="Trebuchet MS" w:cs="Trebuchet MS"/>
          <w:color w:val="000000"/>
          <w:sz w:val="27"/>
          <w:szCs w:val="27"/>
        </w:rPr>
      </w:pPr>
      <w:bookmarkStart w:id="19" w:name="Slide 20"/>
      <w:bookmarkEnd w:id="19"/>
      <w:proofErr w:type="gramStart"/>
      <w:r>
        <w:rPr>
          <w:b/>
          <w:bCs/>
          <w:sz w:val="28"/>
          <w:szCs w:val="28"/>
        </w:rPr>
        <w:lastRenderedPageBreak/>
        <w:t>head</w:t>
      </w:r>
      <w:proofErr w:type="gramEnd"/>
      <w:r>
        <w:rPr>
          <w:b/>
          <w:bCs/>
          <w:sz w:val="28"/>
          <w:szCs w:val="28"/>
        </w:rPr>
        <w:t xml:space="preserve"> command - </w:t>
      </w:r>
      <w:r>
        <w:rPr>
          <w:sz w:val="28"/>
          <w:szCs w:val="28"/>
        </w:rPr>
        <w:t>The he</w:t>
      </w:r>
      <w:r>
        <w:rPr>
          <w:sz w:val="28"/>
          <w:szCs w:val="28"/>
        </w:rPr>
        <w:t>ad command, as the name implies, print the top N number of data of the given input. By default, it prints the first 10 lines of the specified</w:t>
      </w:r>
      <w:r>
        <w:rPr>
          <w:spacing w:val="3"/>
          <w:sz w:val="28"/>
          <w:szCs w:val="28"/>
        </w:rPr>
        <w:t xml:space="preserve"> </w:t>
      </w:r>
      <w:r>
        <w:rPr>
          <w:sz w:val="28"/>
          <w:szCs w:val="28"/>
        </w:rPr>
        <w:t>files.</w:t>
      </w:r>
    </w:p>
    <w:p w:rsidR="00000000" w:rsidRDefault="00B604A2">
      <w:pPr>
        <w:pStyle w:val="Heading2"/>
        <w:kinsoku w:val="0"/>
        <w:overflowPunct w:val="0"/>
        <w:spacing w:before="81"/>
        <w:ind w:left="1313"/>
      </w:pPr>
      <w:r>
        <w:t>Syntax: head [OPTION]... [FILE]...</w:t>
      </w:r>
    </w:p>
    <w:p w:rsidR="00000000" w:rsidRDefault="00B604A2">
      <w:pPr>
        <w:pStyle w:val="BodyText"/>
        <w:kinsoku w:val="0"/>
        <w:overflowPunct w:val="0"/>
        <w:spacing w:before="262"/>
        <w:ind w:left="593"/>
      </w:pPr>
      <w:r>
        <w:t>Options -</w:t>
      </w:r>
    </w:p>
    <w:p w:rsidR="00000000" w:rsidRDefault="00B604A2">
      <w:pPr>
        <w:pStyle w:val="BodyText"/>
        <w:kinsoku w:val="0"/>
        <w:overflowPunct w:val="0"/>
        <w:spacing w:before="261"/>
        <w:ind w:left="593"/>
      </w:pPr>
      <w:r>
        <w:rPr>
          <w:b/>
          <w:bCs/>
        </w:rPr>
        <w:t xml:space="preserve">$head -n num &lt;filename </w:t>
      </w:r>
      <w:proofErr w:type="gramStart"/>
      <w:r>
        <w:rPr>
          <w:b/>
          <w:bCs/>
        </w:rPr>
        <w:t>&gt; :</w:t>
      </w:r>
      <w:proofErr w:type="gramEnd"/>
      <w:r>
        <w:rPr>
          <w:b/>
          <w:bCs/>
        </w:rPr>
        <w:t xml:space="preserve"> </w:t>
      </w:r>
      <w:r>
        <w:t>Prints the first ‘num’</w:t>
      </w:r>
      <w:r>
        <w:t xml:space="preserve"> lines instead of first 10 lines. </w:t>
      </w:r>
      <w:proofErr w:type="gramStart"/>
      <w:r>
        <w:t>num</w:t>
      </w:r>
      <w:proofErr w:type="gramEnd"/>
      <w:r>
        <w:t xml:space="preserve"> means number of lines.</w:t>
      </w:r>
    </w:p>
    <w:p w:rsidR="00000000" w:rsidRDefault="00B604A2">
      <w:pPr>
        <w:pStyle w:val="BodyText"/>
        <w:kinsoku w:val="0"/>
        <w:overflowPunct w:val="0"/>
        <w:spacing w:before="262"/>
        <w:ind w:left="593"/>
      </w:pPr>
      <w:r>
        <w:rPr>
          <w:b/>
          <w:bCs/>
        </w:rPr>
        <w:t>$head -c num &lt;filename</w:t>
      </w:r>
      <w:proofErr w:type="gramStart"/>
      <w:r>
        <w:rPr>
          <w:b/>
          <w:bCs/>
        </w:rPr>
        <w:t>&gt; :</w:t>
      </w:r>
      <w:proofErr w:type="gramEnd"/>
      <w:r>
        <w:rPr>
          <w:b/>
          <w:bCs/>
        </w:rPr>
        <w:t xml:space="preserve"> </w:t>
      </w:r>
      <w:r>
        <w:t>Prints the first ‘num’ bytes from the file specified.</w:t>
      </w:r>
    </w:p>
    <w:p w:rsidR="00000000" w:rsidRDefault="00B604A2">
      <w:pPr>
        <w:pStyle w:val="BodyText"/>
        <w:kinsoku w:val="0"/>
        <w:overflowPunct w:val="0"/>
        <w:spacing w:before="262"/>
        <w:ind w:left="593"/>
        <w:sectPr w:rsidR="00000000">
          <w:pgSz w:w="14400" w:h="8110" w:orient="landscape"/>
          <w:pgMar w:top="720" w:right="200" w:bottom="280" w:left="40" w:header="720" w:footer="720" w:gutter="0"/>
          <w:cols w:space="720"/>
          <w:noEndnote/>
        </w:sectPr>
      </w:pPr>
    </w:p>
    <w:p w:rsidR="00000000" w:rsidRDefault="00B604A2">
      <w:pPr>
        <w:pStyle w:val="ListParagraph"/>
        <w:numPr>
          <w:ilvl w:val="0"/>
          <w:numId w:val="11"/>
        </w:numPr>
        <w:tabs>
          <w:tab w:val="left" w:pos="716"/>
        </w:tabs>
        <w:kinsoku w:val="0"/>
        <w:overflowPunct w:val="0"/>
        <w:spacing w:before="60" w:line="285" w:lineRule="auto"/>
        <w:ind w:left="436" w:right="872" w:firstLine="0"/>
        <w:rPr>
          <w:color w:val="000000"/>
          <w:sz w:val="28"/>
          <w:szCs w:val="28"/>
        </w:rPr>
      </w:pPr>
      <w:bookmarkStart w:id="20" w:name="Slide 21"/>
      <w:bookmarkEnd w:id="20"/>
      <w:proofErr w:type="gramStart"/>
      <w:r>
        <w:rPr>
          <w:b/>
          <w:bCs/>
          <w:sz w:val="28"/>
          <w:szCs w:val="28"/>
        </w:rPr>
        <w:lastRenderedPageBreak/>
        <w:t>tail</w:t>
      </w:r>
      <w:proofErr w:type="gramEnd"/>
      <w:r>
        <w:rPr>
          <w:b/>
          <w:bCs/>
          <w:sz w:val="28"/>
          <w:szCs w:val="28"/>
        </w:rPr>
        <w:t xml:space="preserve"> command - </w:t>
      </w:r>
      <w:r>
        <w:rPr>
          <w:sz w:val="28"/>
          <w:szCs w:val="28"/>
        </w:rPr>
        <w:t>The tail command, as the name implies, print t</w:t>
      </w:r>
      <w:r>
        <w:rPr>
          <w:sz w:val="28"/>
          <w:szCs w:val="28"/>
        </w:rPr>
        <w:t>he last N number of data of the given input. By default it prints the last 10 lines of the specified files.</w:t>
      </w:r>
    </w:p>
    <w:p w:rsidR="00000000" w:rsidRDefault="00B604A2">
      <w:pPr>
        <w:pStyle w:val="BodyText"/>
        <w:kinsoku w:val="0"/>
        <w:overflowPunct w:val="0"/>
        <w:rPr>
          <w:sz w:val="30"/>
          <w:szCs w:val="30"/>
        </w:rPr>
      </w:pPr>
    </w:p>
    <w:p w:rsidR="00000000" w:rsidRDefault="00B604A2">
      <w:pPr>
        <w:pStyle w:val="BodyText"/>
        <w:kinsoku w:val="0"/>
        <w:overflowPunct w:val="0"/>
        <w:spacing w:before="204"/>
        <w:ind w:left="1156"/>
        <w:rPr>
          <w:rFonts w:ascii="Arial" w:hAnsi="Arial" w:cs="Arial"/>
        </w:rPr>
      </w:pPr>
      <w:r>
        <w:rPr>
          <w:b/>
          <w:bCs/>
        </w:rPr>
        <w:t>Syntax: $t</w:t>
      </w:r>
      <w:r>
        <w:rPr>
          <w:rFonts w:ascii="Arial" w:hAnsi="Arial" w:cs="Arial"/>
        </w:rPr>
        <w:t>ail [OPTION]... [FILE]...</w:t>
      </w:r>
    </w:p>
    <w:p w:rsidR="00000000" w:rsidRDefault="00B604A2">
      <w:pPr>
        <w:pStyle w:val="BodyText"/>
        <w:kinsoku w:val="0"/>
        <w:overflowPunct w:val="0"/>
        <w:spacing w:before="141"/>
        <w:ind w:left="436"/>
      </w:pPr>
      <w:r>
        <w:t>Options</w:t>
      </w:r>
    </w:p>
    <w:p w:rsidR="00000000" w:rsidRDefault="00B604A2">
      <w:pPr>
        <w:pStyle w:val="ListParagraph"/>
        <w:numPr>
          <w:ilvl w:val="1"/>
          <w:numId w:val="11"/>
        </w:numPr>
        <w:tabs>
          <w:tab w:val="left" w:pos="1157"/>
        </w:tabs>
        <w:kinsoku w:val="0"/>
        <w:overflowPunct w:val="0"/>
        <w:spacing w:before="124"/>
        <w:ind w:left="1156"/>
        <w:rPr>
          <w:color w:val="000000"/>
          <w:sz w:val="28"/>
          <w:szCs w:val="28"/>
        </w:rPr>
      </w:pPr>
      <w:r>
        <w:rPr>
          <w:b/>
          <w:bCs/>
          <w:sz w:val="28"/>
          <w:szCs w:val="28"/>
        </w:rPr>
        <w:t xml:space="preserve">$tail &lt;filename&gt; - </w:t>
      </w:r>
      <w:r>
        <w:rPr>
          <w:sz w:val="28"/>
          <w:szCs w:val="28"/>
        </w:rPr>
        <w:t>display last 10 lines of file</w:t>
      </w:r>
    </w:p>
    <w:p w:rsidR="00000000" w:rsidRDefault="00B604A2">
      <w:pPr>
        <w:pStyle w:val="ListParagraph"/>
        <w:numPr>
          <w:ilvl w:val="1"/>
          <w:numId w:val="11"/>
        </w:numPr>
        <w:tabs>
          <w:tab w:val="left" w:pos="1157"/>
        </w:tabs>
        <w:kinsoku w:val="0"/>
        <w:overflowPunct w:val="0"/>
        <w:spacing w:before="45"/>
        <w:ind w:left="1156"/>
        <w:rPr>
          <w:color w:val="000000"/>
          <w:sz w:val="28"/>
          <w:szCs w:val="28"/>
        </w:rPr>
      </w:pPr>
      <w:r>
        <w:rPr>
          <w:b/>
          <w:bCs/>
          <w:sz w:val="28"/>
          <w:szCs w:val="28"/>
        </w:rPr>
        <w:t>$tail +n &lt;</w:t>
      </w:r>
      <w:proofErr w:type="spellStart"/>
      <w:r>
        <w:rPr>
          <w:b/>
          <w:bCs/>
          <w:sz w:val="28"/>
          <w:szCs w:val="28"/>
        </w:rPr>
        <w:t>file_name</w:t>
      </w:r>
      <w:proofErr w:type="spellEnd"/>
      <w:r>
        <w:rPr>
          <w:b/>
          <w:bCs/>
          <w:sz w:val="28"/>
          <w:szCs w:val="28"/>
        </w:rPr>
        <w:t>&gt;</w:t>
      </w:r>
      <w:r>
        <w:rPr>
          <w:sz w:val="28"/>
          <w:szCs w:val="28"/>
        </w:rPr>
        <w:t>,-data will start printing from line number ‘n’ till the end of the file</w:t>
      </w:r>
      <w:r>
        <w:rPr>
          <w:spacing w:val="-3"/>
          <w:sz w:val="28"/>
          <w:szCs w:val="28"/>
        </w:rPr>
        <w:t xml:space="preserve"> </w:t>
      </w:r>
      <w:r>
        <w:rPr>
          <w:sz w:val="28"/>
          <w:szCs w:val="28"/>
        </w:rPr>
        <w:t>specified.</w:t>
      </w:r>
    </w:p>
    <w:p w:rsidR="00000000" w:rsidRDefault="00B604A2">
      <w:pPr>
        <w:pStyle w:val="ListParagraph"/>
        <w:numPr>
          <w:ilvl w:val="1"/>
          <w:numId w:val="11"/>
        </w:numPr>
        <w:tabs>
          <w:tab w:val="left" w:pos="1157"/>
        </w:tabs>
        <w:kinsoku w:val="0"/>
        <w:overflowPunct w:val="0"/>
        <w:spacing w:before="44" w:line="285" w:lineRule="auto"/>
        <w:ind w:left="1156" w:right="294"/>
        <w:rPr>
          <w:color w:val="000000"/>
          <w:spacing w:val="-3"/>
          <w:sz w:val="28"/>
          <w:szCs w:val="28"/>
        </w:rPr>
      </w:pPr>
      <w:r>
        <w:rPr>
          <w:b/>
          <w:bCs/>
          <w:sz w:val="28"/>
          <w:szCs w:val="28"/>
        </w:rPr>
        <w:t xml:space="preserve">$tail -n num &lt;file name&gt; - </w:t>
      </w:r>
      <w:r>
        <w:rPr>
          <w:sz w:val="28"/>
          <w:szCs w:val="28"/>
        </w:rPr>
        <w:t xml:space="preserve">display last ‘num’ lines instead of last 10 lines. </w:t>
      </w:r>
      <w:proofErr w:type="gramStart"/>
      <w:r>
        <w:rPr>
          <w:b/>
          <w:bCs/>
          <w:sz w:val="28"/>
          <w:szCs w:val="28"/>
        </w:rPr>
        <w:t>num</w:t>
      </w:r>
      <w:proofErr w:type="gramEnd"/>
      <w:r>
        <w:rPr>
          <w:b/>
          <w:bCs/>
          <w:sz w:val="28"/>
          <w:szCs w:val="28"/>
        </w:rPr>
        <w:t xml:space="preserve"> </w:t>
      </w:r>
      <w:r>
        <w:rPr>
          <w:sz w:val="28"/>
          <w:szCs w:val="28"/>
        </w:rPr>
        <w:t xml:space="preserve">is mandatory to be specified in command otherwise it displays an </w:t>
      </w:r>
      <w:r>
        <w:rPr>
          <w:spacing w:val="-3"/>
          <w:sz w:val="28"/>
          <w:szCs w:val="28"/>
        </w:rPr>
        <w:t>error.</w:t>
      </w:r>
    </w:p>
    <w:p w:rsidR="00000000" w:rsidRDefault="00B604A2">
      <w:pPr>
        <w:pStyle w:val="ListParagraph"/>
        <w:numPr>
          <w:ilvl w:val="1"/>
          <w:numId w:val="11"/>
        </w:numPr>
        <w:tabs>
          <w:tab w:val="left" w:pos="1157"/>
        </w:tabs>
        <w:kinsoku w:val="0"/>
        <w:overflowPunct w:val="0"/>
        <w:spacing w:line="326" w:lineRule="exact"/>
        <w:ind w:left="1156"/>
        <w:rPr>
          <w:color w:val="000000"/>
          <w:sz w:val="28"/>
          <w:szCs w:val="28"/>
        </w:rPr>
      </w:pPr>
      <w:r>
        <w:rPr>
          <w:b/>
          <w:bCs/>
          <w:sz w:val="28"/>
          <w:szCs w:val="28"/>
        </w:rPr>
        <w:t>$tail -c num &lt;</w:t>
      </w:r>
      <w:proofErr w:type="spellStart"/>
      <w:r>
        <w:rPr>
          <w:b/>
          <w:bCs/>
          <w:sz w:val="28"/>
          <w:szCs w:val="28"/>
        </w:rPr>
        <w:t>file</w:t>
      </w:r>
      <w:r>
        <w:rPr>
          <w:b/>
          <w:bCs/>
          <w:sz w:val="28"/>
          <w:szCs w:val="28"/>
        </w:rPr>
        <w:t>_name</w:t>
      </w:r>
      <w:proofErr w:type="spellEnd"/>
      <w:r>
        <w:rPr>
          <w:b/>
          <w:bCs/>
          <w:sz w:val="28"/>
          <w:szCs w:val="28"/>
        </w:rPr>
        <w:t xml:space="preserve">&gt; - </w:t>
      </w:r>
      <w:r>
        <w:rPr>
          <w:sz w:val="28"/>
          <w:szCs w:val="28"/>
        </w:rPr>
        <w:t>Prints the last ‘num’ bytes from the file</w:t>
      </w:r>
      <w:r>
        <w:rPr>
          <w:spacing w:val="-19"/>
          <w:sz w:val="28"/>
          <w:szCs w:val="28"/>
        </w:rPr>
        <w:t xml:space="preserve"> </w:t>
      </w:r>
      <w:r>
        <w:rPr>
          <w:sz w:val="28"/>
          <w:szCs w:val="28"/>
        </w:rPr>
        <w:t>specified.</w:t>
      </w:r>
    </w:p>
    <w:p w:rsidR="00000000" w:rsidRDefault="00B604A2">
      <w:pPr>
        <w:pStyle w:val="ListParagraph"/>
        <w:numPr>
          <w:ilvl w:val="1"/>
          <w:numId w:val="11"/>
        </w:numPr>
        <w:tabs>
          <w:tab w:val="left" w:pos="1157"/>
        </w:tabs>
        <w:kinsoku w:val="0"/>
        <w:overflowPunct w:val="0"/>
        <w:spacing w:line="326" w:lineRule="exact"/>
        <w:ind w:left="1156"/>
        <w:rPr>
          <w:color w:val="000000"/>
          <w:sz w:val="28"/>
          <w:szCs w:val="28"/>
        </w:rPr>
        <w:sectPr w:rsidR="00000000">
          <w:pgSz w:w="14400" w:h="8110" w:orient="landscape"/>
          <w:pgMar w:top="620" w:right="200" w:bottom="280" w:left="40" w:header="720" w:footer="720" w:gutter="0"/>
          <w:cols w:space="720"/>
          <w:noEndnote/>
        </w:sectPr>
      </w:pPr>
    </w:p>
    <w:p w:rsidR="00000000" w:rsidRDefault="00B604A2">
      <w:pPr>
        <w:pStyle w:val="ListParagraph"/>
        <w:numPr>
          <w:ilvl w:val="0"/>
          <w:numId w:val="11"/>
        </w:numPr>
        <w:tabs>
          <w:tab w:val="left" w:pos="1018"/>
        </w:tabs>
        <w:kinsoku w:val="0"/>
        <w:overflowPunct w:val="0"/>
        <w:spacing w:before="78" w:line="376" w:lineRule="auto"/>
        <w:ind w:left="593" w:right="1263" w:firstLine="0"/>
        <w:rPr>
          <w:color w:val="000000"/>
          <w:sz w:val="28"/>
          <w:szCs w:val="28"/>
        </w:rPr>
      </w:pPr>
      <w:bookmarkStart w:id="21" w:name="Slide 22"/>
      <w:bookmarkEnd w:id="21"/>
      <w:proofErr w:type="gramStart"/>
      <w:r>
        <w:rPr>
          <w:b/>
          <w:bCs/>
          <w:sz w:val="28"/>
          <w:szCs w:val="28"/>
        </w:rPr>
        <w:lastRenderedPageBreak/>
        <w:t>touch</w:t>
      </w:r>
      <w:proofErr w:type="gramEnd"/>
      <w:r>
        <w:rPr>
          <w:b/>
          <w:bCs/>
          <w:sz w:val="28"/>
          <w:szCs w:val="28"/>
        </w:rPr>
        <w:t xml:space="preserve"> command - </w:t>
      </w:r>
      <w:r>
        <w:rPr>
          <w:sz w:val="28"/>
          <w:szCs w:val="28"/>
        </w:rPr>
        <w:t xml:space="preserve">It is used to create a file without any content. The file created using touch command is </w:t>
      </w:r>
      <w:r>
        <w:rPr>
          <w:spacing w:val="-3"/>
          <w:sz w:val="28"/>
          <w:szCs w:val="28"/>
        </w:rPr>
        <w:t xml:space="preserve">empty. </w:t>
      </w:r>
      <w:r>
        <w:rPr>
          <w:sz w:val="28"/>
          <w:szCs w:val="28"/>
        </w:rPr>
        <w:t>This command can be used whe</w:t>
      </w:r>
      <w:r>
        <w:rPr>
          <w:sz w:val="28"/>
          <w:szCs w:val="28"/>
        </w:rPr>
        <w:t>n the user doesn’t have data to store at the time of file</w:t>
      </w:r>
      <w:r>
        <w:rPr>
          <w:spacing w:val="5"/>
          <w:sz w:val="28"/>
          <w:szCs w:val="28"/>
        </w:rPr>
        <w:t xml:space="preserve"> </w:t>
      </w:r>
      <w:r>
        <w:rPr>
          <w:sz w:val="28"/>
          <w:szCs w:val="28"/>
        </w:rPr>
        <w:t>creation.</w:t>
      </w:r>
    </w:p>
    <w:p w:rsidR="00000000" w:rsidRDefault="00B604A2">
      <w:pPr>
        <w:pStyle w:val="BodyText"/>
        <w:kinsoku w:val="0"/>
        <w:overflowPunct w:val="0"/>
        <w:spacing w:before="75"/>
        <w:ind w:left="1313"/>
      </w:pPr>
      <w:proofErr w:type="gramStart"/>
      <w:r>
        <w:rPr>
          <w:b/>
          <w:bCs/>
        </w:rPr>
        <w:t>syntax</w:t>
      </w:r>
      <w:proofErr w:type="gramEnd"/>
      <w:r>
        <w:rPr>
          <w:b/>
          <w:bCs/>
        </w:rPr>
        <w:t xml:space="preserve"> - $touch &lt;filename&gt; - </w:t>
      </w:r>
      <w:r>
        <w:t>we can create multiple files</w:t>
      </w:r>
    </w:p>
    <w:p w:rsidR="00000000" w:rsidRDefault="00B604A2">
      <w:pPr>
        <w:pStyle w:val="Heading2"/>
        <w:kinsoku w:val="0"/>
        <w:overflowPunct w:val="0"/>
        <w:spacing w:before="262"/>
      </w:pPr>
      <w:r>
        <w:t>Options</w:t>
      </w:r>
    </w:p>
    <w:p w:rsidR="00000000" w:rsidRDefault="00B604A2">
      <w:pPr>
        <w:pStyle w:val="ListParagraph"/>
        <w:numPr>
          <w:ilvl w:val="0"/>
          <w:numId w:val="4"/>
        </w:numPr>
        <w:tabs>
          <w:tab w:val="left" w:pos="1314"/>
        </w:tabs>
        <w:kinsoku w:val="0"/>
        <w:overflowPunct w:val="0"/>
        <w:spacing w:before="241"/>
        <w:rPr>
          <w:color w:val="262626"/>
          <w:sz w:val="28"/>
          <w:szCs w:val="28"/>
        </w:rPr>
      </w:pPr>
      <w:r>
        <w:rPr>
          <w:b/>
          <w:bCs/>
          <w:color w:val="333333"/>
          <w:sz w:val="28"/>
          <w:szCs w:val="28"/>
        </w:rPr>
        <w:t xml:space="preserve">$touch filename -a </w:t>
      </w:r>
      <w:r>
        <w:rPr>
          <w:color w:val="262626"/>
          <w:sz w:val="28"/>
          <w:szCs w:val="28"/>
        </w:rPr>
        <w:t>- change the access time</w:t>
      </w:r>
      <w:r>
        <w:rPr>
          <w:color w:val="262626"/>
          <w:spacing w:val="-2"/>
          <w:sz w:val="28"/>
          <w:szCs w:val="28"/>
        </w:rPr>
        <w:t xml:space="preserve"> </w:t>
      </w:r>
      <w:r>
        <w:rPr>
          <w:color w:val="262626"/>
          <w:sz w:val="28"/>
          <w:szCs w:val="28"/>
        </w:rPr>
        <w:t>only</w:t>
      </w:r>
    </w:p>
    <w:p w:rsidR="00000000" w:rsidRDefault="00B604A2">
      <w:pPr>
        <w:pStyle w:val="ListParagraph"/>
        <w:numPr>
          <w:ilvl w:val="0"/>
          <w:numId w:val="4"/>
        </w:numPr>
        <w:tabs>
          <w:tab w:val="left" w:pos="1314"/>
        </w:tabs>
        <w:kinsoku w:val="0"/>
        <w:overflowPunct w:val="0"/>
        <w:spacing w:before="169"/>
        <w:rPr>
          <w:color w:val="262626"/>
          <w:sz w:val="28"/>
          <w:szCs w:val="28"/>
        </w:rPr>
      </w:pPr>
      <w:r>
        <w:rPr>
          <w:b/>
          <w:bCs/>
          <w:color w:val="333333"/>
          <w:sz w:val="28"/>
          <w:szCs w:val="28"/>
        </w:rPr>
        <w:t xml:space="preserve">$touch filename -c </w:t>
      </w:r>
      <w:r>
        <w:rPr>
          <w:b/>
          <w:bCs/>
          <w:color w:val="262626"/>
          <w:sz w:val="28"/>
          <w:szCs w:val="28"/>
        </w:rPr>
        <w:t xml:space="preserve">- </w:t>
      </w:r>
      <w:r>
        <w:rPr>
          <w:color w:val="262626"/>
          <w:sz w:val="28"/>
          <w:szCs w:val="28"/>
        </w:rPr>
        <w:t>if the file does not exist, do not create</w:t>
      </w:r>
      <w:r>
        <w:rPr>
          <w:color w:val="262626"/>
          <w:spacing w:val="-3"/>
          <w:sz w:val="28"/>
          <w:szCs w:val="28"/>
        </w:rPr>
        <w:t xml:space="preserve"> </w:t>
      </w:r>
      <w:r>
        <w:rPr>
          <w:color w:val="262626"/>
          <w:sz w:val="28"/>
          <w:szCs w:val="28"/>
        </w:rPr>
        <w:t>it</w:t>
      </w:r>
    </w:p>
    <w:p w:rsidR="00000000" w:rsidRDefault="00B604A2">
      <w:pPr>
        <w:pStyle w:val="ListParagraph"/>
        <w:numPr>
          <w:ilvl w:val="0"/>
          <w:numId w:val="4"/>
        </w:numPr>
        <w:tabs>
          <w:tab w:val="left" w:pos="1314"/>
        </w:tabs>
        <w:kinsoku w:val="0"/>
        <w:overflowPunct w:val="0"/>
        <w:spacing w:before="170"/>
        <w:rPr>
          <w:color w:val="262626"/>
          <w:sz w:val="28"/>
          <w:szCs w:val="28"/>
        </w:rPr>
      </w:pPr>
      <w:r>
        <w:rPr>
          <w:b/>
          <w:bCs/>
          <w:color w:val="333333"/>
          <w:sz w:val="28"/>
          <w:szCs w:val="28"/>
        </w:rPr>
        <w:t xml:space="preserve">$touch filename -d </w:t>
      </w:r>
      <w:r>
        <w:rPr>
          <w:b/>
          <w:bCs/>
          <w:color w:val="262626"/>
          <w:sz w:val="28"/>
          <w:szCs w:val="28"/>
        </w:rPr>
        <w:t xml:space="preserve">- </w:t>
      </w:r>
      <w:r>
        <w:rPr>
          <w:color w:val="262626"/>
          <w:sz w:val="28"/>
          <w:szCs w:val="28"/>
        </w:rPr>
        <w:t>update the access and modification</w:t>
      </w:r>
      <w:r>
        <w:rPr>
          <w:color w:val="262626"/>
          <w:spacing w:val="2"/>
          <w:sz w:val="28"/>
          <w:szCs w:val="28"/>
        </w:rPr>
        <w:t xml:space="preserve"> </w:t>
      </w:r>
      <w:r>
        <w:rPr>
          <w:color w:val="262626"/>
          <w:sz w:val="28"/>
          <w:szCs w:val="28"/>
        </w:rPr>
        <w:t>times</w:t>
      </w:r>
    </w:p>
    <w:p w:rsidR="00000000" w:rsidRDefault="00B604A2">
      <w:pPr>
        <w:pStyle w:val="ListParagraph"/>
        <w:numPr>
          <w:ilvl w:val="0"/>
          <w:numId w:val="4"/>
        </w:numPr>
        <w:tabs>
          <w:tab w:val="left" w:pos="1314"/>
        </w:tabs>
        <w:kinsoku w:val="0"/>
        <w:overflowPunct w:val="0"/>
        <w:spacing w:before="161"/>
        <w:rPr>
          <w:color w:val="262626"/>
          <w:sz w:val="28"/>
          <w:szCs w:val="28"/>
        </w:rPr>
      </w:pPr>
      <w:r>
        <w:rPr>
          <w:b/>
          <w:bCs/>
          <w:color w:val="333333"/>
          <w:sz w:val="28"/>
          <w:szCs w:val="28"/>
        </w:rPr>
        <w:t xml:space="preserve">$touch filename -m </w:t>
      </w:r>
      <w:r>
        <w:rPr>
          <w:color w:val="262626"/>
          <w:sz w:val="28"/>
          <w:szCs w:val="28"/>
        </w:rPr>
        <w:t>-change the modification time</w:t>
      </w:r>
      <w:r>
        <w:rPr>
          <w:color w:val="262626"/>
          <w:spacing w:val="-2"/>
          <w:sz w:val="28"/>
          <w:szCs w:val="28"/>
        </w:rPr>
        <w:t xml:space="preserve"> </w:t>
      </w:r>
      <w:r>
        <w:rPr>
          <w:color w:val="262626"/>
          <w:sz w:val="28"/>
          <w:szCs w:val="28"/>
        </w:rPr>
        <w:t>only</w:t>
      </w:r>
    </w:p>
    <w:p w:rsidR="00000000" w:rsidRDefault="00B604A2">
      <w:pPr>
        <w:pStyle w:val="ListParagraph"/>
        <w:numPr>
          <w:ilvl w:val="0"/>
          <w:numId w:val="4"/>
        </w:numPr>
        <w:tabs>
          <w:tab w:val="left" w:pos="1314"/>
        </w:tabs>
        <w:kinsoku w:val="0"/>
        <w:overflowPunct w:val="0"/>
        <w:spacing w:before="169"/>
        <w:rPr>
          <w:color w:val="262626"/>
          <w:sz w:val="28"/>
          <w:szCs w:val="28"/>
        </w:rPr>
      </w:pPr>
      <w:r>
        <w:rPr>
          <w:b/>
          <w:bCs/>
          <w:color w:val="333333"/>
          <w:sz w:val="28"/>
          <w:szCs w:val="28"/>
        </w:rPr>
        <w:t xml:space="preserve">$touch filename -r </w:t>
      </w:r>
      <w:r>
        <w:rPr>
          <w:color w:val="262626"/>
          <w:sz w:val="28"/>
          <w:szCs w:val="28"/>
        </w:rPr>
        <w:t>- use the access and modification times of</w:t>
      </w:r>
      <w:r>
        <w:rPr>
          <w:color w:val="262626"/>
          <w:spacing w:val="1"/>
          <w:sz w:val="28"/>
          <w:szCs w:val="28"/>
        </w:rPr>
        <w:t xml:space="preserve"> </w:t>
      </w:r>
      <w:r>
        <w:rPr>
          <w:color w:val="262626"/>
          <w:sz w:val="28"/>
          <w:szCs w:val="28"/>
        </w:rPr>
        <w:t>file</w:t>
      </w:r>
    </w:p>
    <w:p w:rsidR="00000000" w:rsidRDefault="00B604A2">
      <w:pPr>
        <w:pStyle w:val="ListParagraph"/>
        <w:numPr>
          <w:ilvl w:val="0"/>
          <w:numId w:val="4"/>
        </w:numPr>
        <w:tabs>
          <w:tab w:val="left" w:pos="1314"/>
        </w:tabs>
        <w:kinsoku w:val="0"/>
        <w:overflowPunct w:val="0"/>
        <w:spacing w:before="171"/>
        <w:rPr>
          <w:color w:val="262626"/>
          <w:sz w:val="28"/>
          <w:szCs w:val="28"/>
        </w:rPr>
      </w:pPr>
      <w:r>
        <w:rPr>
          <w:b/>
          <w:bCs/>
          <w:color w:val="333333"/>
          <w:sz w:val="28"/>
          <w:szCs w:val="28"/>
        </w:rPr>
        <w:t xml:space="preserve">$touch filename -t </w:t>
      </w:r>
      <w:r>
        <w:rPr>
          <w:color w:val="262626"/>
          <w:sz w:val="28"/>
          <w:szCs w:val="28"/>
        </w:rPr>
        <w:t>-creates a file using a specified</w:t>
      </w:r>
      <w:r>
        <w:rPr>
          <w:color w:val="262626"/>
          <w:spacing w:val="-3"/>
          <w:sz w:val="28"/>
          <w:szCs w:val="28"/>
        </w:rPr>
        <w:t xml:space="preserve"> </w:t>
      </w:r>
      <w:r>
        <w:rPr>
          <w:color w:val="262626"/>
          <w:sz w:val="28"/>
          <w:szCs w:val="28"/>
        </w:rPr>
        <w:t>time</w:t>
      </w:r>
    </w:p>
    <w:p w:rsidR="00000000" w:rsidRDefault="00B604A2">
      <w:pPr>
        <w:pStyle w:val="ListParagraph"/>
        <w:numPr>
          <w:ilvl w:val="0"/>
          <w:numId w:val="4"/>
        </w:numPr>
        <w:tabs>
          <w:tab w:val="left" w:pos="1314"/>
        </w:tabs>
        <w:kinsoku w:val="0"/>
        <w:overflowPunct w:val="0"/>
        <w:spacing w:before="171"/>
        <w:rPr>
          <w:color w:val="262626"/>
          <w:sz w:val="28"/>
          <w:szCs w:val="28"/>
        </w:rPr>
        <w:sectPr w:rsidR="00000000">
          <w:pgSz w:w="14400" w:h="8110" w:orient="landscape"/>
          <w:pgMar w:top="720" w:right="200" w:bottom="280" w:left="40" w:header="720" w:footer="720" w:gutter="0"/>
          <w:cols w:space="720"/>
          <w:noEndnote/>
        </w:sectPr>
      </w:pPr>
    </w:p>
    <w:p w:rsidR="00000000" w:rsidRDefault="00B604A2">
      <w:pPr>
        <w:pStyle w:val="ListParagraph"/>
        <w:numPr>
          <w:ilvl w:val="0"/>
          <w:numId w:val="11"/>
        </w:numPr>
        <w:tabs>
          <w:tab w:val="left" w:pos="998"/>
        </w:tabs>
        <w:kinsoku w:val="0"/>
        <w:overflowPunct w:val="0"/>
        <w:spacing w:before="72" w:line="288" w:lineRule="auto"/>
        <w:ind w:left="593" w:right="722" w:firstLine="0"/>
        <w:rPr>
          <w:color w:val="000000"/>
          <w:sz w:val="28"/>
          <w:szCs w:val="28"/>
        </w:rPr>
      </w:pPr>
      <w:bookmarkStart w:id="22" w:name="Slide 23"/>
      <w:bookmarkEnd w:id="22"/>
      <w:proofErr w:type="spellStart"/>
      <w:proofErr w:type="gramStart"/>
      <w:r>
        <w:rPr>
          <w:b/>
          <w:bCs/>
          <w:sz w:val="28"/>
          <w:szCs w:val="28"/>
        </w:rPr>
        <w:lastRenderedPageBreak/>
        <w:t>rm</w:t>
      </w:r>
      <w:proofErr w:type="spellEnd"/>
      <w:proofErr w:type="gramEnd"/>
      <w:r>
        <w:rPr>
          <w:b/>
          <w:bCs/>
          <w:sz w:val="28"/>
          <w:szCs w:val="28"/>
        </w:rPr>
        <w:t xml:space="preserve"> command - </w:t>
      </w:r>
      <w:proofErr w:type="spellStart"/>
      <w:r>
        <w:rPr>
          <w:b/>
          <w:bCs/>
          <w:color w:val="212121"/>
          <w:sz w:val="28"/>
          <w:szCs w:val="28"/>
        </w:rPr>
        <w:t>rm</w:t>
      </w:r>
      <w:proofErr w:type="spellEnd"/>
      <w:r>
        <w:rPr>
          <w:b/>
          <w:bCs/>
          <w:color w:val="212121"/>
          <w:sz w:val="28"/>
          <w:szCs w:val="28"/>
        </w:rPr>
        <w:t xml:space="preserve"> </w:t>
      </w:r>
      <w:r>
        <w:rPr>
          <w:color w:val="212121"/>
          <w:sz w:val="28"/>
          <w:szCs w:val="28"/>
        </w:rPr>
        <w:t xml:space="preserve">stands for remove here. </w:t>
      </w:r>
      <w:proofErr w:type="spellStart"/>
      <w:proofErr w:type="gramStart"/>
      <w:r>
        <w:rPr>
          <w:b/>
          <w:bCs/>
          <w:color w:val="212121"/>
          <w:sz w:val="28"/>
          <w:szCs w:val="28"/>
        </w:rPr>
        <w:t>rm</w:t>
      </w:r>
      <w:proofErr w:type="spellEnd"/>
      <w:proofErr w:type="gramEnd"/>
      <w:r>
        <w:rPr>
          <w:b/>
          <w:bCs/>
          <w:color w:val="212121"/>
          <w:sz w:val="28"/>
          <w:szCs w:val="28"/>
        </w:rPr>
        <w:t xml:space="preserve"> command </w:t>
      </w:r>
      <w:r>
        <w:rPr>
          <w:color w:val="212121"/>
          <w:sz w:val="28"/>
          <w:szCs w:val="28"/>
        </w:rPr>
        <w:t>is used to remove objects such as files, directories, symbolic links and so on from the file system like</w:t>
      </w:r>
      <w:r>
        <w:rPr>
          <w:color w:val="212121"/>
          <w:spacing w:val="-5"/>
          <w:sz w:val="28"/>
          <w:szCs w:val="28"/>
        </w:rPr>
        <w:t xml:space="preserve"> </w:t>
      </w:r>
      <w:r>
        <w:rPr>
          <w:color w:val="212121"/>
          <w:sz w:val="28"/>
          <w:szCs w:val="28"/>
        </w:rPr>
        <w:t>UNIX.</w:t>
      </w:r>
    </w:p>
    <w:p w:rsidR="00000000" w:rsidRDefault="00B604A2">
      <w:pPr>
        <w:pStyle w:val="BodyText"/>
        <w:kinsoku w:val="0"/>
        <w:overflowPunct w:val="0"/>
        <w:spacing w:before="79"/>
        <w:ind w:left="1313"/>
        <w:rPr>
          <w:color w:val="333333"/>
        </w:rPr>
      </w:pPr>
      <w:proofErr w:type="gramStart"/>
      <w:r>
        <w:rPr>
          <w:b/>
          <w:bCs/>
        </w:rPr>
        <w:t>syntax</w:t>
      </w:r>
      <w:proofErr w:type="gramEnd"/>
      <w:r>
        <w:rPr>
          <w:b/>
          <w:bCs/>
        </w:rPr>
        <w:t xml:space="preserve"> - </w:t>
      </w:r>
      <w:proofErr w:type="spellStart"/>
      <w:r>
        <w:rPr>
          <w:b/>
          <w:bCs/>
          <w:color w:val="333333"/>
        </w:rPr>
        <w:t>rm</w:t>
      </w:r>
      <w:proofErr w:type="spellEnd"/>
      <w:r>
        <w:rPr>
          <w:b/>
          <w:bCs/>
          <w:color w:val="333333"/>
        </w:rPr>
        <w:t xml:space="preserve"> </w:t>
      </w:r>
      <w:r>
        <w:rPr>
          <w:color w:val="333333"/>
        </w:rPr>
        <w:t>[</w:t>
      </w:r>
      <w:r>
        <w:rPr>
          <w:i/>
          <w:iCs/>
          <w:color w:val="333333"/>
        </w:rPr>
        <w:t>OPTION</w:t>
      </w:r>
      <w:r>
        <w:rPr>
          <w:color w:val="333333"/>
        </w:rPr>
        <w:t xml:space="preserve">]... </w:t>
      </w:r>
      <w:r>
        <w:rPr>
          <w:i/>
          <w:iCs/>
          <w:color w:val="333333"/>
        </w:rPr>
        <w:t>FILE</w:t>
      </w:r>
      <w:r>
        <w:rPr>
          <w:color w:val="333333"/>
        </w:rPr>
        <w:t>...</w:t>
      </w:r>
    </w:p>
    <w:p w:rsidR="00000000" w:rsidRDefault="00B604A2">
      <w:pPr>
        <w:pStyle w:val="Heading2"/>
        <w:kinsoku w:val="0"/>
        <w:overflowPunct w:val="0"/>
        <w:spacing w:before="142"/>
      </w:pPr>
      <w:r>
        <w:t>Options</w:t>
      </w:r>
    </w:p>
    <w:p w:rsidR="00000000" w:rsidRDefault="00B604A2">
      <w:pPr>
        <w:pStyle w:val="ListParagraph"/>
        <w:numPr>
          <w:ilvl w:val="1"/>
          <w:numId w:val="11"/>
        </w:numPr>
        <w:tabs>
          <w:tab w:val="left" w:pos="1314"/>
        </w:tabs>
        <w:kinsoku w:val="0"/>
        <w:overflowPunct w:val="0"/>
        <w:spacing w:before="242"/>
        <w:ind w:left="1313" w:hanging="498"/>
        <w:rPr>
          <w:color w:val="585858"/>
          <w:sz w:val="28"/>
          <w:szCs w:val="28"/>
        </w:rPr>
      </w:pPr>
      <w:r>
        <w:rPr>
          <w:b/>
          <w:bCs/>
          <w:color w:val="585858"/>
          <w:sz w:val="28"/>
          <w:szCs w:val="28"/>
        </w:rPr>
        <w:t xml:space="preserve">-f, --force </w:t>
      </w:r>
      <w:r>
        <w:rPr>
          <w:color w:val="585858"/>
          <w:sz w:val="28"/>
          <w:szCs w:val="28"/>
        </w:rPr>
        <w:t>-ignore nonexistent files, never</w:t>
      </w:r>
      <w:r>
        <w:rPr>
          <w:color w:val="585858"/>
          <w:spacing w:val="-1"/>
          <w:sz w:val="28"/>
          <w:szCs w:val="28"/>
        </w:rPr>
        <w:t xml:space="preserve"> </w:t>
      </w:r>
      <w:r>
        <w:rPr>
          <w:color w:val="585858"/>
          <w:sz w:val="28"/>
          <w:szCs w:val="28"/>
        </w:rPr>
        <w:t>prompt</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r>
        <w:rPr>
          <w:b/>
          <w:bCs/>
          <w:color w:val="585858"/>
          <w:sz w:val="28"/>
          <w:szCs w:val="28"/>
        </w:rPr>
        <w:t>-</w:t>
      </w:r>
      <w:proofErr w:type="spellStart"/>
      <w:r>
        <w:rPr>
          <w:b/>
          <w:bCs/>
          <w:color w:val="585858"/>
          <w:sz w:val="28"/>
          <w:szCs w:val="28"/>
        </w:rPr>
        <w:t>i</w:t>
      </w:r>
      <w:proofErr w:type="spellEnd"/>
      <w:r>
        <w:rPr>
          <w:b/>
          <w:bCs/>
          <w:color w:val="585858"/>
          <w:sz w:val="28"/>
          <w:szCs w:val="28"/>
        </w:rPr>
        <w:t xml:space="preserve"> - </w:t>
      </w:r>
      <w:r>
        <w:rPr>
          <w:color w:val="585858"/>
          <w:sz w:val="28"/>
          <w:szCs w:val="28"/>
        </w:rPr>
        <w:t>prompt before every</w:t>
      </w:r>
      <w:r>
        <w:rPr>
          <w:color w:val="585858"/>
          <w:spacing w:val="1"/>
          <w:sz w:val="28"/>
          <w:szCs w:val="28"/>
        </w:rPr>
        <w:t xml:space="preserve"> </w:t>
      </w:r>
      <w:r>
        <w:rPr>
          <w:color w:val="585858"/>
          <w:sz w:val="28"/>
          <w:szCs w:val="28"/>
        </w:rPr>
        <w:t>removal</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r>
        <w:rPr>
          <w:b/>
          <w:bCs/>
          <w:color w:val="585858"/>
          <w:sz w:val="28"/>
          <w:szCs w:val="28"/>
        </w:rPr>
        <w:t xml:space="preserve">-I </w:t>
      </w:r>
      <w:r>
        <w:rPr>
          <w:color w:val="585858"/>
          <w:sz w:val="28"/>
          <w:szCs w:val="28"/>
        </w:rPr>
        <w:t>- prompt once before removing more than three files, or when removing</w:t>
      </w:r>
      <w:r>
        <w:rPr>
          <w:color w:val="585858"/>
          <w:spacing w:val="2"/>
          <w:sz w:val="28"/>
          <w:szCs w:val="28"/>
        </w:rPr>
        <w:t xml:space="preserve"> </w:t>
      </w:r>
      <w:r>
        <w:rPr>
          <w:color w:val="585858"/>
          <w:sz w:val="28"/>
          <w:szCs w:val="28"/>
        </w:rPr>
        <w:t>recursively.</w:t>
      </w:r>
    </w:p>
    <w:p w:rsidR="00000000" w:rsidRDefault="00B604A2">
      <w:pPr>
        <w:pStyle w:val="ListParagraph"/>
        <w:numPr>
          <w:ilvl w:val="1"/>
          <w:numId w:val="11"/>
        </w:numPr>
        <w:tabs>
          <w:tab w:val="left" w:pos="1314"/>
        </w:tabs>
        <w:kinsoku w:val="0"/>
        <w:overflowPunct w:val="0"/>
        <w:spacing w:before="161"/>
        <w:ind w:left="1313" w:hanging="498"/>
        <w:rPr>
          <w:color w:val="585858"/>
          <w:sz w:val="28"/>
          <w:szCs w:val="28"/>
        </w:rPr>
      </w:pPr>
      <w:r>
        <w:rPr>
          <w:b/>
          <w:bCs/>
          <w:color w:val="585858"/>
          <w:sz w:val="28"/>
          <w:szCs w:val="28"/>
        </w:rPr>
        <w:t>--</w:t>
      </w:r>
      <w:proofErr w:type="gramStart"/>
      <w:r>
        <w:rPr>
          <w:b/>
          <w:bCs/>
          <w:color w:val="585858"/>
          <w:sz w:val="28"/>
          <w:szCs w:val="28"/>
        </w:rPr>
        <w:t>interactive[</w:t>
      </w:r>
      <w:proofErr w:type="gramEnd"/>
      <w:r>
        <w:rPr>
          <w:b/>
          <w:bCs/>
          <w:color w:val="585858"/>
          <w:sz w:val="28"/>
          <w:szCs w:val="28"/>
        </w:rPr>
        <w:t xml:space="preserve">=WHEN] </w:t>
      </w:r>
      <w:r>
        <w:rPr>
          <w:color w:val="585858"/>
          <w:sz w:val="28"/>
          <w:szCs w:val="28"/>
        </w:rPr>
        <w:t>-prompt according to WHEN: never, once (-I), or always</w:t>
      </w:r>
      <w:r>
        <w:rPr>
          <w:color w:val="585858"/>
          <w:spacing w:val="-6"/>
          <w:sz w:val="28"/>
          <w:szCs w:val="28"/>
        </w:rPr>
        <w:t xml:space="preserve"> </w:t>
      </w:r>
      <w:r>
        <w:rPr>
          <w:color w:val="585858"/>
          <w:sz w:val="28"/>
          <w:szCs w:val="28"/>
        </w:rPr>
        <w:t>(-</w:t>
      </w:r>
      <w:proofErr w:type="spellStart"/>
      <w:r>
        <w:rPr>
          <w:color w:val="585858"/>
          <w:sz w:val="28"/>
          <w:szCs w:val="28"/>
        </w:rPr>
        <w:t>i</w:t>
      </w:r>
      <w:proofErr w:type="spellEnd"/>
      <w:r>
        <w:rPr>
          <w:color w:val="585858"/>
          <w:sz w:val="28"/>
          <w:szCs w:val="28"/>
        </w:rPr>
        <w:t>).</w:t>
      </w:r>
    </w:p>
    <w:p w:rsidR="00000000" w:rsidRDefault="00B604A2">
      <w:pPr>
        <w:pStyle w:val="ListParagraph"/>
        <w:numPr>
          <w:ilvl w:val="1"/>
          <w:numId w:val="11"/>
        </w:numPr>
        <w:tabs>
          <w:tab w:val="left" w:pos="1314"/>
        </w:tabs>
        <w:kinsoku w:val="0"/>
        <w:overflowPunct w:val="0"/>
        <w:spacing w:before="162" w:line="376" w:lineRule="auto"/>
        <w:ind w:left="1313" w:right="1032" w:hanging="498"/>
        <w:rPr>
          <w:color w:val="585858"/>
          <w:sz w:val="28"/>
          <w:szCs w:val="28"/>
        </w:rPr>
      </w:pPr>
      <w:r>
        <w:rPr>
          <w:b/>
          <w:bCs/>
          <w:color w:val="585858"/>
          <w:sz w:val="28"/>
          <w:szCs w:val="28"/>
        </w:rPr>
        <w:t>--</w:t>
      </w:r>
      <w:proofErr w:type="gramStart"/>
      <w:r>
        <w:rPr>
          <w:b/>
          <w:bCs/>
          <w:color w:val="585858"/>
          <w:sz w:val="28"/>
          <w:szCs w:val="28"/>
        </w:rPr>
        <w:t>one-</w:t>
      </w:r>
      <w:proofErr w:type="gramEnd"/>
      <w:r>
        <w:rPr>
          <w:b/>
          <w:bCs/>
          <w:color w:val="585858"/>
          <w:sz w:val="28"/>
          <w:szCs w:val="28"/>
        </w:rPr>
        <w:t xml:space="preserve">file-system </w:t>
      </w:r>
      <w:r>
        <w:rPr>
          <w:color w:val="585858"/>
          <w:sz w:val="28"/>
          <w:szCs w:val="28"/>
        </w:rPr>
        <w:t>- removing a hierarchy recursively, skip any directory that is on a file system different from that of the corresponding command line</w:t>
      </w:r>
      <w:r>
        <w:rPr>
          <w:color w:val="585858"/>
          <w:spacing w:val="1"/>
          <w:sz w:val="28"/>
          <w:szCs w:val="28"/>
        </w:rPr>
        <w:t xml:space="preserve"> </w:t>
      </w:r>
      <w:r>
        <w:rPr>
          <w:color w:val="585858"/>
          <w:sz w:val="28"/>
          <w:szCs w:val="28"/>
        </w:rPr>
        <w:t>argument.</w:t>
      </w:r>
    </w:p>
    <w:p w:rsidR="00000000" w:rsidRDefault="00B604A2">
      <w:pPr>
        <w:pStyle w:val="ListParagraph"/>
        <w:numPr>
          <w:ilvl w:val="1"/>
          <w:numId w:val="11"/>
        </w:numPr>
        <w:tabs>
          <w:tab w:val="left" w:pos="1314"/>
        </w:tabs>
        <w:kinsoku w:val="0"/>
        <w:overflowPunct w:val="0"/>
        <w:spacing w:line="317" w:lineRule="exact"/>
        <w:ind w:left="1313" w:hanging="498"/>
        <w:rPr>
          <w:color w:val="585858"/>
          <w:sz w:val="28"/>
          <w:szCs w:val="28"/>
        </w:rPr>
      </w:pPr>
      <w:r>
        <w:rPr>
          <w:b/>
          <w:bCs/>
          <w:color w:val="585858"/>
          <w:sz w:val="28"/>
          <w:szCs w:val="28"/>
        </w:rPr>
        <w:t xml:space="preserve">--no-preserve-root </w:t>
      </w:r>
      <w:r>
        <w:rPr>
          <w:color w:val="585858"/>
          <w:sz w:val="28"/>
          <w:szCs w:val="28"/>
        </w:rPr>
        <w:t>-do not treat `/' specially</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r>
        <w:rPr>
          <w:b/>
          <w:bCs/>
          <w:color w:val="585858"/>
          <w:sz w:val="28"/>
          <w:szCs w:val="28"/>
        </w:rPr>
        <w:t xml:space="preserve">--preserve-root </w:t>
      </w:r>
      <w:r>
        <w:rPr>
          <w:color w:val="585858"/>
          <w:sz w:val="28"/>
          <w:szCs w:val="28"/>
        </w:rPr>
        <w:t>- do not remove `/'</w:t>
      </w:r>
      <w:r>
        <w:rPr>
          <w:color w:val="585858"/>
          <w:spacing w:val="-4"/>
          <w:sz w:val="28"/>
          <w:szCs w:val="28"/>
        </w:rPr>
        <w:t xml:space="preserve"> </w:t>
      </w:r>
      <w:r>
        <w:rPr>
          <w:color w:val="585858"/>
          <w:sz w:val="28"/>
          <w:szCs w:val="28"/>
        </w:rPr>
        <w:t>(default)</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r>
        <w:rPr>
          <w:b/>
          <w:bCs/>
          <w:color w:val="585858"/>
          <w:spacing w:val="-8"/>
          <w:sz w:val="28"/>
          <w:szCs w:val="28"/>
        </w:rPr>
        <w:t>-</w:t>
      </w:r>
      <w:r>
        <w:rPr>
          <w:b/>
          <w:bCs/>
          <w:color w:val="585858"/>
          <w:spacing w:val="-8"/>
          <w:sz w:val="28"/>
          <w:szCs w:val="28"/>
        </w:rPr>
        <w:t xml:space="preserve">r, </w:t>
      </w:r>
      <w:r>
        <w:rPr>
          <w:b/>
          <w:bCs/>
          <w:color w:val="585858"/>
          <w:sz w:val="28"/>
          <w:szCs w:val="28"/>
        </w:rPr>
        <w:t xml:space="preserve">-R, --recursive </w:t>
      </w:r>
      <w:r>
        <w:rPr>
          <w:color w:val="585858"/>
          <w:sz w:val="28"/>
          <w:szCs w:val="28"/>
        </w:rPr>
        <w:t>- remove directories and their contents</w:t>
      </w:r>
      <w:r>
        <w:rPr>
          <w:color w:val="585858"/>
          <w:spacing w:val="7"/>
          <w:sz w:val="28"/>
          <w:szCs w:val="28"/>
        </w:rPr>
        <w:t xml:space="preserve"> </w:t>
      </w:r>
      <w:r>
        <w:rPr>
          <w:color w:val="585858"/>
          <w:sz w:val="28"/>
          <w:szCs w:val="28"/>
        </w:rPr>
        <w:t>recursively</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pPr>
      <w:r>
        <w:rPr>
          <w:b/>
          <w:bCs/>
          <w:color w:val="585858"/>
          <w:spacing w:val="-6"/>
          <w:sz w:val="28"/>
          <w:szCs w:val="28"/>
        </w:rPr>
        <w:t xml:space="preserve">-v, </w:t>
      </w:r>
      <w:r>
        <w:rPr>
          <w:b/>
          <w:bCs/>
          <w:color w:val="585858"/>
          <w:sz w:val="28"/>
          <w:szCs w:val="28"/>
        </w:rPr>
        <w:t xml:space="preserve">--verbose </w:t>
      </w:r>
      <w:r>
        <w:rPr>
          <w:b/>
          <w:bCs/>
          <w:color w:val="767676"/>
          <w:sz w:val="28"/>
          <w:szCs w:val="28"/>
        </w:rPr>
        <w:t xml:space="preserve">- </w:t>
      </w:r>
      <w:r>
        <w:rPr>
          <w:color w:val="333333"/>
          <w:sz w:val="28"/>
          <w:szCs w:val="28"/>
        </w:rPr>
        <w:t>explain what is being</w:t>
      </w:r>
      <w:r>
        <w:rPr>
          <w:color w:val="333333"/>
          <w:spacing w:val="7"/>
          <w:sz w:val="28"/>
          <w:szCs w:val="28"/>
        </w:rPr>
        <w:t xml:space="preserve"> </w:t>
      </w:r>
      <w:r>
        <w:rPr>
          <w:color w:val="333333"/>
          <w:sz w:val="28"/>
          <w:szCs w:val="28"/>
        </w:rPr>
        <w:t>done</w:t>
      </w:r>
    </w:p>
    <w:p w:rsidR="00000000" w:rsidRDefault="00B604A2">
      <w:pPr>
        <w:pStyle w:val="ListParagraph"/>
        <w:numPr>
          <w:ilvl w:val="1"/>
          <w:numId w:val="11"/>
        </w:numPr>
        <w:tabs>
          <w:tab w:val="left" w:pos="1314"/>
        </w:tabs>
        <w:kinsoku w:val="0"/>
        <w:overflowPunct w:val="0"/>
        <w:spacing w:before="162"/>
        <w:ind w:left="1313" w:hanging="498"/>
        <w:rPr>
          <w:color w:val="585858"/>
          <w:sz w:val="28"/>
          <w:szCs w:val="28"/>
        </w:rPr>
        <w:sectPr w:rsidR="00000000">
          <w:pgSz w:w="14400" w:h="8110" w:orient="landscape"/>
          <w:pgMar w:top="420" w:right="200" w:bottom="280" w:left="40" w:header="720" w:footer="720" w:gutter="0"/>
          <w:cols w:space="720"/>
          <w:noEndnote/>
        </w:sectPr>
      </w:pPr>
    </w:p>
    <w:p w:rsidR="00000000" w:rsidRDefault="00B604A2">
      <w:pPr>
        <w:pStyle w:val="ListParagraph"/>
        <w:numPr>
          <w:ilvl w:val="0"/>
          <w:numId w:val="11"/>
        </w:numPr>
        <w:tabs>
          <w:tab w:val="left" w:pos="754"/>
        </w:tabs>
        <w:kinsoku w:val="0"/>
        <w:overflowPunct w:val="0"/>
        <w:spacing w:before="68" w:line="249" w:lineRule="auto"/>
        <w:ind w:left="331" w:right="949" w:firstLine="0"/>
        <w:rPr>
          <w:color w:val="000000"/>
          <w:sz w:val="28"/>
          <w:szCs w:val="28"/>
        </w:rPr>
      </w:pPr>
      <w:bookmarkStart w:id="23" w:name="Slide 24"/>
      <w:bookmarkEnd w:id="23"/>
      <w:proofErr w:type="gramStart"/>
      <w:r>
        <w:rPr>
          <w:b/>
          <w:bCs/>
          <w:sz w:val="28"/>
          <w:szCs w:val="28"/>
        </w:rPr>
        <w:lastRenderedPageBreak/>
        <w:t>file</w:t>
      </w:r>
      <w:proofErr w:type="gramEnd"/>
      <w:r>
        <w:rPr>
          <w:b/>
          <w:bCs/>
          <w:sz w:val="28"/>
          <w:szCs w:val="28"/>
        </w:rPr>
        <w:t xml:space="preserve"> command - </w:t>
      </w:r>
      <w:r>
        <w:rPr>
          <w:sz w:val="28"/>
          <w:szCs w:val="28"/>
        </w:rPr>
        <w:t xml:space="preserve">used to determine the type of a file. </w:t>
      </w:r>
      <w:r>
        <w:rPr>
          <w:b/>
          <w:bCs/>
          <w:i/>
          <w:iCs/>
          <w:sz w:val="28"/>
          <w:szCs w:val="28"/>
        </w:rPr>
        <w:t xml:space="preserve">.file </w:t>
      </w:r>
      <w:r>
        <w:rPr>
          <w:sz w:val="28"/>
          <w:szCs w:val="28"/>
        </w:rPr>
        <w:t>type may be of human-</w:t>
      </w:r>
      <w:proofErr w:type="gramStart"/>
      <w:r>
        <w:rPr>
          <w:sz w:val="28"/>
          <w:szCs w:val="28"/>
        </w:rPr>
        <w:t>readable(</w:t>
      </w:r>
      <w:proofErr w:type="gramEnd"/>
      <w:r>
        <w:rPr>
          <w:sz w:val="28"/>
          <w:szCs w:val="28"/>
        </w:rPr>
        <w:t xml:space="preserve">e.g. ‘ASCII text’) or MIME type(e.g. ‘text/plain; </w:t>
      </w:r>
      <w:proofErr w:type="spellStart"/>
      <w:r>
        <w:rPr>
          <w:sz w:val="28"/>
          <w:szCs w:val="28"/>
        </w:rPr>
        <w:t>charset</w:t>
      </w:r>
      <w:proofErr w:type="spellEnd"/>
      <w:r>
        <w:rPr>
          <w:sz w:val="28"/>
          <w:szCs w:val="28"/>
        </w:rPr>
        <w:t>=us-</w:t>
      </w:r>
      <w:proofErr w:type="spellStart"/>
      <w:r>
        <w:rPr>
          <w:sz w:val="28"/>
          <w:szCs w:val="28"/>
        </w:rPr>
        <w:t>ascii</w:t>
      </w:r>
      <w:proofErr w:type="spellEnd"/>
      <w:r>
        <w:rPr>
          <w:sz w:val="28"/>
          <w:szCs w:val="28"/>
        </w:rPr>
        <w:t>’). This command tests each argument in an attempt to categorize</w:t>
      </w:r>
      <w:r>
        <w:rPr>
          <w:spacing w:val="13"/>
          <w:sz w:val="28"/>
          <w:szCs w:val="28"/>
        </w:rPr>
        <w:t xml:space="preserve"> </w:t>
      </w:r>
      <w:r>
        <w:rPr>
          <w:sz w:val="28"/>
          <w:szCs w:val="28"/>
        </w:rPr>
        <w:t>it.</w:t>
      </w:r>
    </w:p>
    <w:p w:rsidR="00000000" w:rsidRDefault="00B604A2">
      <w:pPr>
        <w:pStyle w:val="Heading2"/>
        <w:kinsoku w:val="0"/>
        <w:overflowPunct w:val="0"/>
        <w:spacing w:before="68" w:line="670" w:lineRule="atLeast"/>
        <w:ind w:left="331" w:right="9402" w:firstLine="720"/>
      </w:pPr>
      <w:proofErr w:type="gramStart"/>
      <w:r>
        <w:t>syntax</w:t>
      </w:r>
      <w:proofErr w:type="gramEnd"/>
      <w:r>
        <w:t xml:space="preserve"> - file [option] [filename] Options -</w:t>
      </w:r>
    </w:p>
    <w:p w:rsidR="00000000" w:rsidRDefault="00B604A2">
      <w:pPr>
        <w:pStyle w:val="ListParagraph"/>
        <w:numPr>
          <w:ilvl w:val="1"/>
          <w:numId w:val="11"/>
        </w:numPr>
        <w:tabs>
          <w:tab w:val="left" w:pos="1052"/>
        </w:tabs>
        <w:kinsoku w:val="0"/>
        <w:overflowPunct w:val="0"/>
        <w:spacing w:before="244"/>
        <w:rPr>
          <w:color w:val="000000"/>
          <w:sz w:val="28"/>
          <w:szCs w:val="28"/>
        </w:rPr>
      </w:pPr>
      <w:r>
        <w:rPr>
          <w:b/>
          <w:bCs/>
          <w:sz w:val="28"/>
          <w:szCs w:val="28"/>
        </w:rPr>
        <w:t xml:space="preserve">$file -b </w:t>
      </w:r>
      <w:proofErr w:type="gramStart"/>
      <w:r>
        <w:rPr>
          <w:b/>
          <w:bCs/>
          <w:sz w:val="28"/>
          <w:szCs w:val="28"/>
        </w:rPr>
        <w:t>filename :</w:t>
      </w:r>
      <w:proofErr w:type="gramEnd"/>
      <w:r>
        <w:rPr>
          <w:b/>
          <w:bCs/>
          <w:sz w:val="28"/>
          <w:szCs w:val="28"/>
        </w:rPr>
        <w:t xml:space="preserve"> </w:t>
      </w:r>
      <w:r>
        <w:rPr>
          <w:sz w:val="28"/>
          <w:szCs w:val="28"/>
        </w:rPr>
        <w:t>This is used to display just file type in brief mode.</w:t>
      </w:r>
    </w:p>
    <w:p w:rsidR="00000000" w:rsidRDefault="00B604A2">
      <w:pPr>
        <w:pStyle w:val="ListParagraph"/>
        <w:numPr>
          <w:ilvl w:val="1"/>
          <w:numId w:val="11"/>
        </w:numPr>
        <w:tabs>
          <w:tab w:val="left" w:pos="1052"/>
        </w:tabs>
        <w:kinsoku w:val="0"/>
        <w:overflowPunct w:val="0"/>
        <w:spacing w:before="160"/>
        <w:rPr>
          <w:color w:val="000000"/>
          <w:sz w:val="28"/>
          <w:szCs w:val="28"/>
        </w:rPr>
      </w:pPr>
      <w:r>
        <w:rPr>
          <w:b/>
          <w:bCs/>
          <w:sz w:val="28"/>
          <w:szCs w:val="28"/>
        </w:rPr>
        <w:t>$file * &lt;option</w:t>
      </w:r>
      <w:proofErr w:type="gramStart"/>
      <w:r>
        <w:rPr>
          <w:b/>
          <w:bCs/>
          <w:sz w:val="28"/>
          <w:szCs w:val="28"/>
        </w:rPr>
        <w:t xml:space="preserve">&gt; </w:t>
      </w:r>
      <w:r>
        <w:rPr>
          <w:sz w:val="28"/>
          <w:szCs w:val="28"/>
        </w:rPr>
        <w:t>:</w:t>
      </w:r>
      <w:proofErr w:type="gramEnd"/>
      <w:r>
        <w:rPr>
          <w:sz w:val="28"/>
          <w:szCs w:val="28"/>
        </w:rPr>
        <w:t xml:space="preserve">Command displays the all </w:t>
      </w:r>
      <w:proofErr w:type="spellStart"/>
      <w:r>
        <w:rPr>
          <w:sz w:val="28"/>
          <w:szCs w:val="28"/>
        </w:rPr>
        <w:t>files’s</w:t>
      </w:r>
      <w:proofErr w:type="spellEnd"/>
      <w:r>
        <w:rPr>
          <w:sz w:val="28"/>
          <w:szCs w:val="28"/>
        </w:rPr>
        <w:t xml:space="preserve"> file</w:t>
      </w:r>
      <w:r>
        <w:rPr>
          <w:spacing w:val="1"/>
          <w:sz w:val="28"/>
          <w:szCs w:val="28"/>
        </w:rPr>
        <w:t xml:space="preserve"> </w:t>
      </w:r>
      <w:r>
        <w:rPr>
          <w:sz w:val="28"/>
          <w:szCs w:val="28"/>
        </w:rPr>
        <w:t>type.</w:t>
      </w:r>
    </w:p>
    <w:p w:rsidR="00000000" w:rsidRDefault="00B604A2">
      <w:pPr>
        <w:pStyle w:val="ListParagraph"/>
        <w:numPr>
          <w:ilvl w:val="1"/>
          <w:numId w:val="11"/>
        </w:numPr>
        <w:tabs>
          <w:tab w:val="left" w:pos="1052"/>
        </w:tabs>
        <w:kinsoku w:val="0"/>
        <w:overflowPunct w:val="0"/>
        <w:spacing w:before="163"/>
        <w:rPr>
          <w:color w:val="000000"/>
          <w:sz w:val="28"/>
          <w:szCs w:val="28"/>
        </w:rPr>
      </w:pPr>
      <w:r>
        <w:rPr>
          <w:b/>
          <w:bCs/>
          <w:sz w:val="28"/>
          <w:szCs w:val="28"/>
        </w:rPr>
        <w:t xml:space="preserve">$file </w:t>
      </w:r>
      <w:proofErr w:type="spellStart"/>
      <w:r>
        <w:rPr>
          <w:b/>
          <w:bCs/>
          <w:sz w:val="28"/>
          <w:szCs w:val="28"/>
        </w:rPr>
        <w:t>directoryname</w:t>
      </w:r>
      <w:proofErr w:type="spellEnd"/>
      <w:r>
        <w:rPr>
          <w:b/>
          <w:bCs/>
          <w:sz w:val="28"/>
          <w:szCs w:val="28"/>
        </w:rPr>
        <w:t xml:space="preserve">/* </w:t>
      </w:r>
      <w:proofErr w:type="gramStart"/>
      <w:r>
        <w:rPr>
          <w:b/>
          <w:bCs/>
          <w:sz w:val="28"/>
          <w:szCs w:val="28"/>
        </w:rPr>
        <w:t>option :</w:t>
      </w:r>
      <w:proofErr w:type="gramEnd"/>
      <w:r>
        <w:rPr>
          <w:b/>
          <w:bCs/>
          <w:sz w:val="28"/>
          <w:szCs w:val="28"/>
        </w:rPr>
        <w:t xml:space="preserve"> </w:t>
      </w:r>
      <w:r>
        <w:rPr>
          <w:sz w:val="28"/>
          <w:szCs w:val="28"/>
        </w:rPr>
        <w:t xml:space="preserve">This is used to display all files </w:t>
      </w:r>
      <w:proofErr w:type="spellStart"/>
      <w:r>
        <w:rPr>
          <w:sz w:val="28"/>
          <w:szCs w:val="28"/>
        </w:rPr>
        <w:t>filetypes</w:t>
      </w:r>
      <w:proofErr w:type="spellEnd"/>
      <w:r>
        <w:rPr>
          <w:sz w:val="28"/>
          <w:szCs w:val="28"/>
        </w:rPr>
        <w:t xml:space="preserve"> in particular</w:t>
      </w:r>
      <w:r>
        <w:rPr>
          <w:spacing w:val="-1"/>
          <w:sz w:val="28"/>
          <w:szCs w:val="28"/>
        </w:rPr>
        <w:t xml:space="preserve"> </w:t>
      </w:r>
      <w:r>
        <w:rPr>
          <w:sz w:val="28"/>
          <w:szCs w:val="28"/>
        </w:rPr>
        <w:t>directory.</w:t>
      </w:r>
    </w:p>
    <w:p w:rsidR="00000000" w:rsidRDefault="00B604A2">
      <w:pPr>
        <w:pStyle w:val="ListParagraph"/>
        <w:numPr>
          <w:ilvl w:val="1"/>
          <w:numId w:val="11"/>
        </w:numPr>
        <w:tabs>
          <w:tab w:val="left" w:pos="1052"/>
        </w:tabs>
        <w:kinsoku w:val="0"/>
        <w:overflowPunct w:val="0"/>
        <w:spacing w:before="162"/>
        <w:rPr>
          <w:color w:val="000000"/>
          <w:sz w:val="28"/>
          <w:szCs w:val="28"/>
        </w:rPr>
      </w:pPr>
      <w:r>
        <w:rPr>
          <w:b/>
          <w:bCs/>
          <w:sz w:val="28"/>
          <w:szCs w:val="28"/>
        </w:rPr>
        <w:t xml:space="preserve">$file [range]* option: </w:t>
      </w:r>
      <w:r>
        <w:rPr>
          <w:spacing w:val="-10"/>
          <w:sz w:val="28"/>
          <w:szCs w:val="28"/>
        </w:rPr>
        <w:t xml:space="preserve">To </w:t>
      </w:r>
      <w:r>
        <w:rPr>
          <w:sz w:val="28"/>
          <w:szCs w:val="28"/>
        </w:rPr>
        <w:t>display the fi</w:t>
      </w:r>
      <w:r>
        <w:rPr>
          <w:sz w:val="28"/>
          <w:szCs w:val="28"/>
        </w:rPr>
        <w:t>le type of files in specific</w:t>
      </w:r>
      <w:r>
        <w:rPr>
          <w:spacing w:val="12"/>
          <w:sz w:val="28"/>
          <w:szCs w:val="28"/>
        </w:rPr>
        <w:t xml:space="preserve"> </w:t>
      </w:r>
      <w:r>
        <w:rPr>
          <w:sz w:val="28"/>
          <w:szCs w:val="28"/>
        </w:rPr>
        <w:t>range.</w:t>
      </w:r>
    </w:p>
    <w:p w:rsidR="00000000" w:rsidRDefault="00B604A2">
      <w:pPr>
        <w:pStyle w:val="ListParagraph"/>
        <w:numPr>
          <w:ilvl w:val="1"/>
          <w:numId w:val="11"/>
        </w:numPr>
        <w:tabs>
          <w:tab w:val="left" w:pos="1052"/>
        </w:tabs>
        <w:kinsoku w:val="0"/>
        <w:overflowPunct w:val="0"/>
        <w:spacing w:before="162"/>
        <w:rPr>
          <w:color w:val="000000"/>
          <w:sz w:val="28"/>
          <w:szCs w:val="28"/>
        </w:rPr>
      </w:pPr>
      <w:r>
        <w:rPr>
          <w:b/>
          <w:bCs/>
          <w:sz w:val="28"/>
          <w:szCs w:val="28"/>
        </w:rPr>
        <w:t xml:space="preserve">$file -c option: </w:t>
      </w:r>
      <w:r>
        <w:rPr>
          <w:sz w:val="28"/>
          <w:szCs w:val="28"/>
        </w:rPr>
        <w:t>Cause a checking printout of the parsed form of the magic file.</w:t>
      </w:r>
    </w:p>
    <w:p w:rsidR="00000000" w:rsidRDefault="00B604A2">
      <w:pPr>
        <w:pStyle w:val="ListParagraph"/>
        <w:numPr>
          <w:ilvl w:val="1"/>
          <w:numId w:val="11"/>
        </w:numPr>
        <w:tabs>
          <w:tab w:val="left" w:pos="1052"/>
        </w:tabs>
        <w:kinsoku w:val="0"/>
        <w:overflowPunct w:val="0"/>
        <w:spacing w:before="159" w:line="376" w:lineRule="auto"/>
        <w:ind w:right="897"/>
        <w:rPr>
          <w:color w:val="000000"/>
          <w:sz w:val="28"/>
          <w:szCs w:val="28"/>
        </w:rPr>
      </w:pPr>
      <w:r>
        <w:rPr>
          <w:b/>
          <w:bCs/>
          <w:sz w:val="28"/>
          <w:szCs w:val="28"/>
        </w:rPr>
        <w:t xml:space="preserve">$file -f option: </w:t>
      </w:r>
      <w:r>
        <w:rPr>
          <w:sz w:val="28"/>
          <w:szCs w:val="28"/>
        </w:rPr>
        <w:t xml:space="preserve">Read the names of the files to be examined from </w:t>
      </w:r>
      <w:proofErr w:type="spellStart"/>
      <w:r>
        <w:rPr>
          <w:sz w:val="28"/>
          <w:szCs w:val="28"/>
        </w:rPr>
        <w:t>namefile</w:t>
      </w:r>
      <w:proofErr w:type="spellEnd"/>
      <w:r>
        <w:rPr>
          <w:sz w:val="28"/>
          <w:szCs w:val="28"/>
        </w:rPr>
        <w:t xml:space="preserve"> (one per line) before the argument list. Either </w:t>
      </w:r>
      <w:proofErr w:type="spellStart"/>
      <w:r>
        <w:rPr>
          <w:sz w:val="28"/>
          <w:szCs w:val="28"/>
        </w:rPr>
        <w:t>namefile</w:t>
      </w:r>
      <w:proofErr w:type="spellEnd"/>
      <w:r>
        <w:rPr>
          <w:sz w:val="28"/>
          <w:szCs w:val="28"/>
        </w:rPr>
        <w:t xml:space="preserve"> or </w:t>
      </w:r>
      <w:proofErr w:type="spellStart"/>
      <w:r>
        <w:rPr>
          <w:sz w:val="28"/>
          <w:szCs w:val="28"/>
        </w:rPr>
        <w:t>atlea</w:t>
      </w:r>
      <w:r>
        <w:rPr>
          <w:sz w:val="28"/>
          <w:szCs w:val="28"/>
        </w:rPr>
        <w:t>st</w:t>
      </w:r>
      <w:proofErr w:type="spellEnd"/>
      <w:r>
        <w:rPr>
          <w:sz w:val="28"/>
          <w:szCs w:val="28"/>
        </w:rPr>
        <w:t xml:space="preserve"> one filename argument must be present; to test the standard input, use ‘-’ as a filename</w:t>
      </w:r>
      <w:r>
        <w:rPr>
          <w:spacing w:val="-1"/>
          <w:sz w:val="28"/>
          <w:szCs w:val="28"/>
        </w:rPr>
        <w:t xml:space="preserve"> </w:t>
      </w:r>
      <w:r>
        <w:rPr>
          <w:sz w:val="28"/>
          <w:szCs w:val="28"/>
        </w:rPr>
        <w:t>argument.</w:t>
      </w:r>
    </w:p>
    <w:p w:rsidR="00000000" w:rsidRDefault="00B604A2">
      <w:pPr>
        <w:pStyle w:val="ListParagraph"/>
        <w:numPr>
          <w:ilvl w:val="1"/>
          <w:numId w:val="11"/>
        </w:numPr>
        <w:tabs>
          <w:tab w:val="left" w:pos="1052"/>
        </w:tabs>
        <w:kinsoku w:val="0"/>
        <w:overflowPunct w:val="0"/>
        <w:spacing w:line="316" w:lineRule="exact"/>
        <w:rPr>
          <w:color w:val="000000"/>
          <w:sz w:val="28"/>
          <w:szCs w:val="28"/>
        </w:rPr>
      </w:pPr>
      <w:r>
        <w:rPr>
          <w:b/>
          <w:bCs/>
          <w:sz w:val="28"/>
          <w:szCs w:val="28"/>
        </w:rPr>
        <w:t xml:space="preserve">$file -F </w:t>
      </w:r>
      <w:proofErr w:type="gramStart"/>
      <w:r>
        <w:rPr>
          <w:b/>
          <w:bCs/>
          <w:sz w:val="28"/>
          <w:szCs w:val="28"/>
        </w:rPr>
        <w:t>option :</w:t>
      </w:r>
      <w:proofErr w:type="gramEnd"/>
      <w:r>
        <w:rPr>
          <w:b/>
          <w:bCs/>
          <w:sz w:val="28"/>
          <w:szCs w:val="28"/>
        </w:rPr>
        <w:t xml:space="preserve"> </w:t>
      </w:r>
      <w:r>
        <w:rPr>
          <w:sz w:val="28"/>
          <w:szCs w:val="28"/>
        </w:rPr>
        <w:t xml:space="preserve">File and file type are separated by </w:t>
      </w:r>
      <w:r>
        <w:rPr>
          <w:i/>
          <w:iCs/>
          <w:sz w:val="28"/>
          <w:szCs w:val="28"/>
        </w:rPr>
        <w:t>:</w:t>
      </w:r>
      <w:r>
        <w:rPr>
          <w:sz w:val="28"/>
          <w:szCs w:val="28"/>
        </w:rPr>
        <w:t>. But we can change separator using -F option.</w:t>
      </w:r>
    </w:p>
    <w:p w:rsidR="00000000" w:rsidRDefault="00B604A2">
      <w:pPr>
        <w:pStyle w:val="ListParagraph"/>
        <w:numPr>
          <w:ilvl w:val="1"/>
          <w:numId w:val="11"/>
        </w:numPr>
        <w:tabs>
          <w:tab w:val="left" w:pos="1052"/>
        </w:tabs>
        <w:kinsoku w:val="0"/>
        <w:overflowPunct w:val="0"/>
        <w:spacing w:before="162"/>
        <w:rPr>
          <w:color w:val="000000"/>
          <w:sz w:val="28"/>
          <w:szCs w:val="28"/>
        </w:rPr>
      </w:pPr>
      <w:r>
        <w:rPr>
          <w:b/>
          <w:bCs/>
          <w:sz w:val="28"/>
          <w:szCs w:val="28"/>
        </w:rPr>
        <w:t>$file -</w:t>
      </w:r>
      <w:proofErr w:type="spellStart"/>
      <w:r>
        <w:rPr>
          <w:b/>
          <w:bCs/>
          <w:sz w:val="28"/>
          <w:szCs w:val="28"/>
        </w:rPr>
        <w:t>i</w:t>
      </w:r>
      <w:proofErr w:type="spellEnd"/>
      <w:r>
        <w:rPr>
          <w:b/>
          <w:bCs/>
          <w:sz w:val="28"/>
          <w:szCs w:val="28"/>
        </w:rPr>
        <w:t xml:space="preserve"> option: </w:t>
      </w:r>
      <w:r>
        <w:rPr>
          <w:spacing w:val="-11"/>
          <w:sz w:val="28"/>
          <w:szCs w:val="28"/>
        </w:rPr>
        <w:t xml:space="preserve">To </w:t>
      </w:r>
      <w:r>
        <w:rPr>
          <w:sz w:val="28"/>
          <w:szCs w:val="28"/>
        </w:rPr>
        <w:t>view mime type of</w:t>
      </w:r>
      <w:r>
        <w:rPr>
          <w:spacing w:val="10"/>
          <w:sz w:val="28"/>
          <w:szCs w:val="28"/>
        </w:rPr>
        <w:t xml:space="preserve"> </w:t>
      </w:r>
      <w:r>
        <w:rPr>
          <w:sz w:val="28"/>
          <w:szCs w:val="28"/>
        </w:rPr>
        <w:t>file.</w:t>
      </w:r>
    </w:p>
    <w:p w:rsidR="00000000" w:rsidRDefault="00B604A2">
      <w:pPr>
        <w:pStyle w:val="ListParagraph"/>
        <w:numPr>
          <w:ilvl w:val="1"/>
          <w:numId w:val="11"/>
        </w:numPr>
        <w:tabs>
          <w:tab w:val="left" w:pos="1052"/>
        </w:tabs>
        <w:kinsoku w:val="0"/>
        <w:overflowPunct w:val="0"/>
        <w:spacing w:before="162"/>
        <w:rPr>
          <w:color w:val="000000"/>
          <w:sz w:val="28"/>
          <w:szCs w:val="28"/>
        </w:rPr>
      </w:pPr>
      <w:r>
        <w:rPr>
          <w:b/>
          <w:bCs/>
          <w:sz w:val="28"/>
          <w:szCs w:val="28"/>
        </w:rPr>
        <w:t>$file -s</w:t>
      </w:r>
      <w:r>
        <w:rPr>
          <w:b/>
          <w:bCs/>
          <w:sz w:val="28"/>
          <w:szCs w:val="28"/>
        </w:rPr>
        <w:t xml:space="preserve"> option: </w:t>
      </w:r>
      <w:r>
        <w:rPr>
          <w:sz w:val="28"/>
          <w:szCs w:val="28"/>
        </w:rPr>
        <w:t>For special</w:t>
      </w:r>
      <w:r>
        <w:rPr>
          <w:spacing w:val="2"/>
          <w:sz w:val="28"/>
          <w:szCs w:val="28"/>
        </w:rPr>
        <w:t xml:space="preserve"> </w:t>
      </w:r>
      <w:r>
        <w:rPr>
          <w:sz w:val="28"/>
          <w:szCs w:val="28"/>
        </w:rPr>
        <w:t>files.</w:t>
      </w:r>
    </w:p>
    <w:p w:rsidR="00000000" w:rsidRDefault="00B604A2">
      <w:pPr>
        <w:pStyle w:val="ListParagraph"/>
        <w:numPr>
          <w:ilvl w:val="1"/>
          <w:numId w:val="11"/>
        </w:numPr>
        <w:tabs>
          <w:tab w:val="left" w:pos="1052"/>
        </w:tabs>
        <w:kinsoku w:val="0"/>
        <w:overflowPunct w:val="0"/>
        <w:spacing w:before="162"/>
        <w:rPr>
          <w:color w:val="000000"/>
          <w:sz w:val="28"/>
          <w:szCs w:val="28"/>
        </w:rPr>
        <w:sectPr w:rsidR="00000000">
          <w:pgSz w:w="14400" w:h="8110" w:orient="landscape"/>
          <w:pgMar w:top="300" w:right="200" w:bottom="0" w:left="40" w:header="720" w:footer="720" w:gutter="0"/>
          <w:cols w:space="720"/>
          <w:noEndnote/>
        </w:sectPr>
      </w:pPr>
    </w:p>
    <w:p w:rsidR="00000000" w:rsidRDefault="00B604A2">
      <w:pPr>
        <w:pStyle w:val="BodyText"/>
        <w:kinsoku w:val="0"/>
        <w:overflowPunct w:val="0"/>
        <w:spacing w:before="70" w:line="288" w:lineRule="auto"/>
        <w:ind w:left="593"/>
      </w:pPr>
      <w:bookmarkStart w:id="24" w:name="Slide 25"/>
      <w:bookmarkEnd w:id="24"/>
      <w:proofErr w:type="gramStart"/>
      <w:r>
        <w:rPr>
          <w:b/>
          <w:bCs/>
        </w:rPr>
        <w:lastRenderedPageBreak/>
        <w:t>13 .</w:t>
      </w:r>
      <w:proofErr w:type="gramEnd"/>
      <w:r>
        <w:rPr>
          <w:b/>
          <w:bCs/>
        </w:rPr>
        <w:t xml:space="preserve"> </w:t>
      </w:r>
      <w:proofErr w:type="gramStart"/>
      <w:r>
        <w:rPr>
          <w:b/>
          <w:bCs/>
        </w:rPr>
        <w:t>rename</w:t>
      </w:r>
      <w:proofErr w:type="gramEnd"/>
      <w:r>
        <w:rPr>
          <w:b/>
          <w:bCs/>
        </w:rPr>
        <w:t xml:space="preserve"> command - rename </w:t>
      </w:r>
      <w:r>
        <w:t xml:space="preserve">command in Linux is used to rename the named files according to the regular expression </w:t>
      </w:r>
      <w:proofErr w:type="spellStart"/>
      <w:r>
        <w:rPr>
          <w:i/>
          <w:iCs/>
        </w:rPr>
        <w:t>perlexpr</w:t>
      </w:r>
      <w:proofErr w:type="spellEnd"/>
      <w:r>
        <w:t>. It can change the name of the multiple files.</w:t>
      </w:r>
    </w:p>
    <w:p w:rsidR="00000000" w:rsidRDefault="00B604A2">
      <w:pPr>
        <w:pStyle w:val="BodyText"/>
        <w:kinsoku w:val="0"/>
        <w:overflowPunct w:val="0"/>
        <w:spacing w:before="79"/>
        <w:ind w:left="1313"/>
        <w:rPr>
          <w:color w:val="585858"/>
        </w:rPr>
      </w:pPr>
      <w:proofErr w:type="gramStart"/>
      <w:r>
        <w:t>syntax</w:t>
      </w:r>
      <w:proofErr w:type="gramEnd"/>
      <w:r>
        <w:t xml:space="preserve"> - </w:t>
      </w:r>
      <w:r>
        <w:rPr>
          <w:color w:val="585858"/>
        </w:rPr>
        <w:t>rename [o</w:t>
      </w:r>
      <w:r>
        <w:rPr>
          <w:color w:val="585858"/>
        </w:rPr>
        <w:t>ptions] expression replacement file...</w:t>
      </w:r>
    </w:p>
    <w:p w:rsidR="00000000" w:rsidRDefault="00B604A2">
      <w:pPr>
        <w:pStyle w:val="BodyText"/>
        <w:kinsoku w:val="0"/>
        <w:overflowPunct w:val="0"/>
        <w:spacing w:before="143"/>
        <w:ind w:left="593"/>
      </w:pPr>
      <w:r>
        <w:t>Options</w:t>
      </w:r>
    </w:p>
    <w:p w:rsidR="00000000" w:rsidRDefault="00B604A2">
      <w:pPr>
        <w:pStyle w:val="BodyText"/>
        <w:kinsoku w:val="0"/>
        <w:overflowPunct w:val="0"/>
        <w:spacing w:before="5"/>
        <w:rPr>
          <w:sz w:val="35"/>
          <w:szCs w:val="35"/>
        </w:rPr>
      </w:pPr>
    </w:p>
    <w:p w:rsidR="00000000" w:rsidRDefault="00B604A2">
      <w:pPr>
        <w:pStyle w:val="ListParagraph"/>
        <w:numPr>
          <w:ilvl w:val="0"/>
          <w:numId w:val="2"/>
        </w:numPr>
        <w:tabs>
          <w:tab w:val="left" w:pos="1314"/>
        </w:tabs>
        <w:kinsoku w:val="0"/>
        <w:overflowPunct w:val="0"/>
        <w:spacing w:before="1"/>
        <w:rPr>
          <w:rFonts w:ascii="Arial" w:hAnsi="Arial" w:cs="Arial"/>
          <w:color w:val="000000"/>
          <w:sz w:val="28"/>
          <w:szCs w:val="28"/>
        </w:rPr>
      </w:pPr>
      <w:r>
        <w:rPr>
          <w:sz w:val="28"/>
          <w:szCs w:val="28"/>
        </w:rPr>
        <w:t>$</w:t>
      </w:r>
      <w:r>
        <w:rPr>
          <w:b/>
          <w:bCs/>
          <w:sz w:val="28"/>
          <w:szCs w:val="28"/>
        </w:rPr>
        <w:t xml:space="preserve">rename -s: </w:t>
      </w:r>
      <w:r>
        <w:rPr>
          <w:sz w:val="28"/>
          <w:szCs w:val="28"/>
        </w:rPr>
        <w:t>This option renames the files ignoring the symbolic</w:t>
      </w:r>
      <w:r>
        <w:rPr>
          <w:spacing w:val="-1"/>
          <w:sz w:val="28"/>
          <w:szCs w:val="28"/>
        </w:rPr>
        <w:t xml:space="preserve"> </w:t>
      </w:r>
      <w:r>
        <w:rPr>
          <w:sz w:val="28"/>
          <w:szCs w:val="28"/>
        </w:rPr>
        <w:t>links.</w:t>
      </w:r>
    </w:p>
    <w:p w:rsidR="00000000" w:rsidRDefault="00B604A2">
      <w:pPr>
        <w:pStyle w:val="BodyText"/>
        <w:kinsoku w:val="0"/>
        <w:overflowPunct w:val="0"/>
        <w:spacing w:before="6"/>
      </w:pPr>
    </w:p>
    <w:p w:rsidR="00000000" w:rsidRDefault="00B604A2">
      <w:pPr>
        <w:pStyle w:val="ListParagraph"/>
        <w:numPr>
          <w:ilvl w:val="0"/>
          <w:numId w:val="2"/>
        </w:numPr>
        <w:tabs>
          <w:tab w:val="left" w:pos="1314"/>
        </w:tabs>
        <w:kinsoku w:val="0"/>
        <w:overflowPunct w:val="0"/>
        <w:rPr>
          <w:rFonts w:ascii="Arial" w:hAnsi="Arial" w:cs="Arial"/>
          <w:color w:val="000000"/>
          <w:spacing w:val="-5"/>
          <w:sz w:val="28"/>
          <w:szCs w:val="28"/>
        </w:rPr>
      </w:pPr>
      <w:r>
        <w:rPr>
          <w:sz w:val="28"/>
          <w:szCs w:val="28"/>
        </w:rPr>
        <w:t>$</w:t>
      </w:r>
      <w:r>
        <w:rPr>
          <w:b/>
          <w:bCs/>
          <w:sz w:val="28"/>
          <w:szCs w:val="28"/>
        </w:rPr>
        <w:t xml:space="preserve">rename -v: </w:t>
      </w:r>
      <w:r>
        <w:rPr>
          <w:sz w:val="28"/>
          <w:szCs w:val="28"/>
        </w:rPr>
        <w:t>This option is used to show which files is being renamed, if there is</w:t>
      </w:r>
      <w:r>
        <w:rPr>
          <w:spacing w:val="-2"/>
          <w:sz w:val="28"/>
          <w:szCs w:val="28"/>
        </w:rPr>
        <w:t xml:space="preserve"> </w:t>
      </w:r>
      <w:r>
        <w:rPr>
          <w:spacing w:val="-5"/>
          <w:sz w:val="28"/>
          <w:szCs w:val="28"/>
        </w:rPr>
        <w:t>any.</w:t>
      </w:r>
    </w:p>
    <w:p w:rsidR="00000000" w:rsidRDefault="00B604A2">
      <w:pPr>
        <w:pStyle w:val="BodyText"/>
        <w:kinsoku w:val="0"/>
        <w:overflowPunct w:val="0"/>
        <w:spacing w:before="5"/>
      </w:pPr>
    </w:p>
    <w:p w:rsidR="00000000" w:rsidRDefault="00B604A2">
      <w:pPr>
        <w:pStyle w:val="ListParagraph"/>
        <w:numPr>
          <w:ilvl w:val="0"/>
          <w:numId w:val="2"/>
        </w:numPr>
        <w:tabs>
          <w:tab w:val="left" w:pos="1314"/>
        </w:tabs>
        <w:kinsoku w:val="0"/>
        <w:overflowPunct w:val="0"/>
        <w:rPr>
          <w:rFonts w:ascii="Arial" w:hAnsi="Arial" w:cs="Arial"/>
          <w:color w:val="585858"/>
          <w:sz w:val="28"/>
          <w:szCs w:val="28"/>
        </w:rPr>
      </w:pPr>
      <w:r>
        <w:rPr>
          <w:b/>
          <w:bCs/>
          <w:color w:val="585858"/>
          <w:sz w:val="28"/>
          <w:szCs w:val="28"/>
        </w:rPr>
        <w:t>$</w:t>
      </w:r>
      <w:r>
        <w:rPr>
          <w:b/>
          <w:bCs/>
          <w:color w:val="000000"/>
          <w:sz w:val="28"/>
          <w:szCs w:val="28"/>
        </w:rPr>
        <w:t>rename -</w:t>
      </w:r>
      <w:proofErr w:type="gramStart"/>
      <w:r>
        <w:rPr>
          <w:b/>
          <w:bCs/>
          <w:color w:val="000000"/>
          <w:sz w:val="28"/>
          <w:szCs w:val="28"/>
        </w:rPr>
        <w:t>n :</w:t>
      </w:r>
      <w:proofErr w:type="gramEnd"/>
      <w:r>
        <w:rPr>
          <w:b/>
          <w:bCs/>
          <w:color w:val="000000"/>
          <w:sz w:val="28"/>
          <w:szCs w:val="28"/>
        </w:rPr>
        <w:t xml:space="preserve"> </w:t>
      </w:r>
      <w:r>
        <w:rPr>
          <w:color w:val="000000"/>
          <w:sz w:val="28"/>
          <w:szCs w:val="28"/>
        </w:rPr>
        <w:t>This option comes into play when the user wants to see only the final</w:t>
      </w:r>
      <w:r>
        <w:rPr>
          <w:color w:val="000000"/>
          <w:spacing w:val="5"/>
          <w:sz w:val="28"/>
          <w:szCs w:val="28"/>
        </w:rPr>
        <w:t xml:space="preserve"> </w:t>
      </w:r>
      <w:r>
        <w:rPr>
          <w:color w:val="000000"/>
          <w:sz w:val="28"/>
          <w:szCs w:val="28"/>
        </w:rPr>
        <w:t>change.</w:t>
      </w:r>
    </w:p>
    <w:p w:rsidR="00000000" w:rsidRDefault="00B604A2">
      <w:pPr>
        <w:pStyle w:val="BodyText"/>
        <w:kinsoku w:val="0"/>
        <w:overflowPunct w:val="0"/>
        <w:spacing w:before="7"/>
      </w:pPr>
    </w:p>
    <w:p w:rsidR="00000000" w:rsidRDefault="00B604A2">
      <w:pPr>
        <w:pStyle w:val="ListParagraph"/>
        <w:numPr>
          <w:ilvl w:val="0"/>
          <w:numId w:val="2"/>
        </w:numPr>
        <w:tabs>
          <w:tab w:val="left" w:pos="1314"/>
        </w:tabs>
        <w:kinsoku w:val="0"/>
        <w:overflowPunct w:val="0"/>
        <w:rPr>
          <w:rFonts w:ascii="Arial" w:hAnsi="Arial" w:cs="Arial"/>
          <w:color w:val="000000"/>
          <w:sz w:val="28"/>
          <w:szCs w:val="28"/>
        </w:rPr>
      </w:pPr>
      <w:r>
        <w:rPr>
          <w:b/>
          <w:bCs/>
          <w:sz w:val="28"/>
          <w:szCs w:val="28"/>
        </w:rPr>
        <w:t>$rename -</w:t>
      </w:r>
      <w:proofErr w:type="gramStart"/>
      <w:r>
        <w:rPr>
          <w:b/>
          <w:bCs/>
          <w:sz w:val="28"/>
          <w:szCs w:val="28"/>
        </w:rPr>
        <w:t>o :</w:t>
      </w:r>
      <w:proofErr w:type="gramEnd"/>
      <w:r>
        <w:rPr>
          <w:b/>
          <w:bCs/>
          <w:sz w:val="28"/>
          <w:szCs w:val="28"/>
        </w:rPr>
        <w:t xml:space="preserve"> </w:t>
      </w:r>
      <w:r>
        <w:rPr>
          <w:sz w:val="28"/>
          <w:szCs w:val="28"/>
        </w:rPr>
        <w:t>This option will not going to overwrite the existing</w:t>
      </w:r>
      <w:r>
        <w:rPr>
          <w:spacing w:val="2"/>
          <w:sz w:val="28"/>
          <w:szCs w:val="28"/>
        </w:rPr>
        <w:t xml:space="preserve"> </w:t>
      </w:r>
      <w:r>
        <w:rPr>
          <w:sz w:val="28"/>
          <w:szCs w:val="28"/>
        </w:rPr>
        <w:t>files.</w:t>
      </w:r>
    </w:p>
    <w:p w:rsidR="00000000" w:rsidRDefault="00B604A2">
      <w:pPr>
        <w:pStyle w:val="BodyText"/>
        <w:kinsoku w:val="0"/>
        <w:overflowPunct w:val="0"/>
        <w:spacing w:before="3"/>
        <w:rPr>
          <w:sz w:val="29"/>
          <w:szCs w:val="29"/>
        </w:rPr>
      </w:pPr>
    </w:p>
    <w:p w:rsidR="00000000" w:rsidRDefault="00B604A2">
      <w:pPr>
        <w:pStyle w:val="ListParagraph"/>
        <w:numPr>
          <w:ilvl w:val="0"/>
          <w:numId w:val="2"/>
        </w:numPr>
        <w:tabs>
          <w:tab w:val="left" w:pos="1314"/>
        </w:tabs>
        <w:kinsoku w:val="0"/>
        <w:overflowPunct w:val="0"/>
        <w:rPr>
          <w:rFonts w:ascii="Arial" w:hAnsi="Arial" w:cs="Arial"/>
          <w:color w:val="585858"/>
          <w:sz w:val="28"/>
          <w:szCs w:val="28"/>
        </w:rPr>
      </w:pPr>
      <w:r>
        <w:rPr>
          <w:b/>
          <w:bCs/>
          <w:color w:val="000000"/>
          <w:sz w:val="28"/>
          <w:szCs w:val="28"/>
        </w:rPr>
        <w:t>$rename -V</w:t>
      </w:r>
      <w:r>
        <w:rPr>
          <w:b/>
          <w:bCs/>
          <w:color w:val="585858"/>
          <w:sz w:val="28"/>
          <w:szCs w:val="28"/>
        </w:rPr>
        <w:t xml:space="preserve">: </w:t>
      </w:r>
      <w:r>
        <w:rPr>
          <w:color w:val="585858"/>
          <w:sz w:val="28"/>
          <w:szCs w:val="28"/>
        </w:rPr>
        <w:t>This option will show the version information and</w:t>
      </w:r>
      <w:r>
        <w:rPr>
          <w:color w:val="585858"/>
          <w:spacing w:val="-8"/>
          <w:sz w:val="28"/>
          <w:szCs w:val="28"/>
        </w:rPr>
        <w:t xml:space="preserve"> </w:t>
      </w:r>
      <w:r>
        <w:rPr>
          <w:color w:val="585858"/>
          <w:sz w:val="28"/>
          <w:szCs w:val="28"/>
        </w:rPr>
        <w:t>exit.</w:t>
      </w:r>
    </w:p>
    <w:p w:rsidR="00000000" w:rsidRDefault="00B604A2">
      <w:pPr>
        <w:pStyle w:val="ListParagraph"/>
        <w:numPr>
          <w:ilvl w:val="0"/>
          <w:numId w:val="2"/>
        </w:numPr>
        <w:tabs>
          <w:tab w:val="left" w:pos="1314"/>
        </w:tabs>
        <w:kinsoku w:val="0"/>
        <w:overflowPunct w:val="0"/>
        <w:rPr>
          <w:rFonts w:ascii="Arial" w:hAnsi="Arial" w:cs="Arial"/>
          <w:color w:val="585858"/>
          <w:sz w:val="28"/>
          <w:szCs w:val="28"/>
        </w:rPr>
        <w:sectPr w:rsidR="00000000">
          <w:pgSz w:w="14400" w:h="8110" w:orient="landscape"/>
          <w:pgMar w:top="700" w:right="200" w:bottom="280" w:left="40" w:header="720" w:footer="720" w:gutter="0"/>
          <w:cols w:space="720"/>
          <w:noEndnote/>
        </w:sectPr>
      </w:pPr>
    </w:p>
    <w:p w:rsidR="00000000" w:rsidRDefault="00B604A2">
      <w:pPr>
        <w:pStyle w:val="BodyText"/>
        <w:kinsoku w:val="0"/>
        <w:overflowPunct w:val="0"/>
        <w:spacing w:before="66" w:line="249" w:lineRule="auto"/>
        <w:ind w:left="593"/>
      </w:pPr>
      <w:bookmarkStart w:id="25" w:name="Slide 26"/>
      <w:bookmarkEnd w:id="25"/>
      <w:r>
        <w:rPr>
          <w:b/>
          <w:bCs/>
        </w:rPr>
        <w:lastRenderedPageBreak/>
        <w:t xml:space="preserve">14. </w:t>
      </w:r>
      <w:proofErr w:type="spellStart"/>
      <w:proofErr w:type="gramStart"/>
      <w:r>
        <w:rPr>
          <w:b/>
          <w:bCs/>
        </w:rPr>
        <w:t>grep</w:t>
      </w:r>
      <w:proofErr w:type="spellEnd"/>
      <w:proofErr w:type="gramEnd"/>
      <w:r>
        <w:rPr>
          <w:b/>
          <w:bCs/>
        </w:rPr>
        <w:t xml:space="preserve"> command - </w:t>
      </w:r>
      <w:r>
        <w:t>The '</w:t>
      </w:r>
      <w:proofErr w:type="spellStart"/>
      <w:r>
        <w:t>grep</w:t>
      </w:r>
      <w:proofErr w:type="spellEnd"/>
      <w:r>
        <w:t xml:space="preserve">' command stands for </w:t>
      </w:r>
      <w:r>
        <w:rPr>
          <w:b/>
          <w:bCs/>
        </w:rPr>
        <w:t>"global regular expression print"</w:t>
      </w:r>
      <w:r>
        <w:t xml:space="preserve">. </w:t>
      </w:r>
      <w:proofErr w:type="spellStart"/>
      <w:proofErr w:type="gramStart"/>
      <w:r>
        <w:t>grep</w:t>
      </w:r>
      <w:proofErr w:type="spellEnd"/>
      <w:proofErr w:type="gramEnd"/>
      <w:r>
        <w:t xml:space="preserve"> command filters the content of a file which makes our search easy.</w:t>
      </w:r>
    </w:p>
    <w:p w:rsidR="00000000" w:rsidRDefault="00B604A2">
      <w:pPr>
        <w:pStyle w:val="BodyText"/>
        <w:kinsoku w:val="0"/>
        <w:overflowPunct w:val="0"/>
        <w:spacing w:before="202"/>
        <w:ind w:left="593"/>
      </w:pPr>
      <w:r>
        <w:t>The '</w:t>
      </w:r>
      <w:proofErr w:type="spellStart"/>
      <w:r>
        <w:t>grep</w:t>
      </w:r>
      <w:proofErr w:type="spellEnd"/>
      <w:r>
        <w:t xml:space="preserve">' command is generally used with pipe </w:t>
      </w:r>
      <w:r>
        <w:rPr>
          <w:b/>
          <w:bCs/>
        </w:rPr>
        <w:t>(|)</w:t>
      </w:r>
      <w:r>
        <w:t>.</w:t>
      </w:r>
    </w:p>
    <w:p w:rsidR="00000000" w:rsidRDefault="00B604A2">
      <w:pPr>
        <w:pStyle w:val="BodyText"/>
        <w:kinsoku w:val="0"/>
        <w:overflowPunct w:val="0"/>
        <w:spacing w:before="214"/>
        <w:ind w:left="2753"/>
        <w:rPr>
          <w:b/>
          <w:bCs/>
        </w:rPr>
      </w:pPr>
      <w:r>
        <w:rPr>
          <w:b/>
          <w:bCs/>
        </w:rPr>
        <w:t xml:space="preserve">Syntax: </w:t>
      </w:r>
      <w:r>
        <w:t xml:space="preserve">command | </w:t>
      </w:r>
      <w:proofErr w:type="spellStart"/>
      <w:r>
        <w:t>grep</w:t>
      </w:r>
      <w:proofErr w:type="spellEnd"/>
      <w:r>
        <w:t xml:space="preserve"> </w:t>
      </w:r>
      <w:r>
        <w:rPr>
          <w:b/>
          <w:bCs/>
        </w:rPr>
        <w:t>&lt;</w:t>
      </w:r>
      <w:proofErr w:type="spellStart"/>
      <w:r>
        <w:rPr>
          <w:b/>
          <w:bCs/>
        </w:rPr>
        <w:t>searchWord</w:t>
      </w:r>
      <w:proofErr w:type="spellEnd"/>
      <w:r>
        <w:rPr>
          <w:b/>
          <w:bCs/>
        </w:rPr>
        <w:t>&gt;</w:t>
      </w:r>
    </w:p>
    <w:p w:rsidR="00000000" w:rsidRDefault="00B604A2">
      <w:pPr>
        <w:pStyle w:val="BodyText"/>
        <w:kinsoku w:val="0"/>
        <w:overflowPunct w:val="0"/>
        <w:spacing w:before="215"/>
        <w:ind w:left="2753"/>
      </w:pPr>
      <w:r>
        <w:rPr>
          <w:b/>
          <w:bCs/>
        </w:rPr>
        <w:t>Exam</w:t>
      </w:r>
      <w:r>
        <w:rPr>
          <w:b/>
          <w:bCs/>
        </w:rPr>
        <w:t xml:space="preserve">ple: </w:t>
      </w:r>
      <w:r>
        <w:t xml:space="preserve">cat marks.txt | </w:t>
      </w:r>
      <w:proofErr w:type="spellStart"/>
      <w:r>
        <w:t>grep</w:t>
      </w:r>
      <w:proofErr w:type="spellEnd"/>
      <w:r>
        <w:t xml:space="preserve"> 9</w:t>
      </w:r>
    </w:p>
    <w:p w:rsidR="00000000" w:rsidRDefault="00B604A2">
      <w:pPr>
        <w:pStyle w:val="BodyText"/>
        <w:kinsoku w:val="0"/>
        <w:overflowPunct w:val="0"/>
        <w:spacing w:before="5"/>
        <w:rPr>
          <w:sz w:val="32"/>
          <w:szCs w:val="32"/>
        </w:rPr>
      </w:pPr>
    </w:p>
    <w:p w:rsidR="00000000" w:rsidRDefault="00B604A2">
      <w:pPr>
        <w:pStyle w:val="Heading2"/>
        <w:kinsoku w:val="0"/>
        <w:overflowPunct w:val="0"/>
        <w:ind w:left="1313"/>
      </w:pPr>
      <w:proofErr w:type="spellStart"/>
      <w:proofErr w:type="gramStart"/>
      <w:r>
        <w:t>grep</w:t>
      </w:r>
      <w:proofErr w:type="spellEnd"/>
      <w:proofErr w:type="gramEnd"/>
      <w:r>
        <w:t xml:space="preserve"> options :</w:t>
      </w:r>
    </w:p>
    <w:p w:rsidR="00000000" w:rsidRDefault="00B604A2">
      <w:pPr>
        <w:pStyle w:val="BodyText"/>
        <w:kinsoku w:val="0"/>
        <w:overflowPunct w:val="0"/>
        <w:spacing w:before="4"/>
        <w:rPr>
          <w:b/>
          <w:bCs/>
          <w:sz w:val="32"/>
          <w:szCs w:val="32"/>
        </w:rPr>
      </w:pPr>
    </w:p>
    <w:p w:rsidR="00000000" w:rsidRDefault="00B604A2">
      <w:pPr>
        <w:pStyle w:val="BodyText"/>
        <w:kinsoku w:val="0"/>
        <w:overflowPunct w:val="0"/>
        <w:ind w:left="593"/>
      </w:pPr>
      <w:proofErr w:type="spellStart"/>
      <w:proofErr w:type="gramStart"/>
      <w:r>
        <w:rPr>
          <w:b/>
          <w:bCs/>
        </w:rPr>
        <w:t>grep</w:t>
      </w:r>
      <w:proofErr w:type="spellEnd"/>
      <w:proofErr w:type="gramEnd"/>
      <w:r>
        <w:rPr>
          <w:b/>
          <w:bCs/>
        </w:rPr>
        <w:t xml:space="preserve"> -v </w:t>
      </w:r>
      <w:r>
        <w:t>: The '</w:t>
      </w:r>
      <w:proofErr w:type="spellStart"/>
      <w:r>
        <w:t>grep</w:t>
      </w:r>
      <w:proofErr w:type="spellEnd"/>
      <w:r>
        <w:t xml:space="preserve"> -v' command displays lines not matching to the specified word.</w:t>
      </w:r>
    </w:p>
    <w:p w:rsidR="00000000" w:rsidRDefault="00B604A2">
      <w:pPr>
        <w:pStyle w:val="BodyText"/>
        <w:kinsoku w:val="0"/>
        <w:overflowPunct w:val="0"/>
        <w:spacing w:before="94"/>
        <w:ind w:left="593"/>
      </w:pPr>
      <w:proofErr w:type="spellStart"/>
      <w:proofErr w:type="gramStart"/>
      <w:r>
        <w:rPr>
          <w:b/>
          <w:bCs/>
        </w:rPr>
        <w:t>grep</w:t>
      </w:r>
      <w:proofErr w:type="spellEnd"/>
      <w:proofErr w:type="gramEnd"/>
      <w:r>
        <w:rPr>
          <w:b/>
          <w:bCs/>
        </w:rPr>
        <w:t xml:space="preserve"> -</w:t>
      </w:r>
      <w:proofErr w:type="spellStart"/>
      <w:r>
        <w:rPr>
          <w:b/>
          <w:bCs/>
        </w:rPr>
        <w:t>i</w:t>
      </w:r>
      <w:proofErr w:type="spellEnd"/>
      <w:r>
        <w:rPr>
          <w:b/>
          <w:bCs/>
        </w:rPr>
        <w:t xml:space="preserve"> </w:t>
      </w:r>
      <w:r>
        <w:t>: The '</w:t>
      </w:r>
      <w:proofErr w:type="spellStart"/>
      <w:r>
        <w:t>grep</w:t>
      </w:r>
      <w:proofErr w:type="spellEnd"/>
      <w:r>
        <w:t xml:space="preserve"> -</w:t>
      </w:r>
      <w:proofErr w:type="spellStart"/>
      <w:r>
        <w:t>i</w:t>
      </w:r>
      <w:proofErr w:type="spellEnd"/>
      <w:r>
        <w:t>' command filters output in a case-insensitive way.</w:t>
      </w:r>
    </w:p>
    <w:p w:rsidR="00000000" w:rsidRDefault="00B604A2">
      <w:pPr>
        <w:pStyle w:val="BodyText"/>
        <w:kinsoku w:val="0"/>
        <w:overflowPunct w:val="0"/>
        <w:spacing w:before="1"/>
        <w:rPr>
          <w:sz w:val="29"/>
          <w:szCs w:val="29"/>
        </w:rPr>
      </w:pPr>
    </w:p>
    <w:p w:rsidR="00000000" w:rsidRDefault="00B604A2">
      <w:pPr>
        <w:pStyle w:val="BodyText"/>
        <w:kinsoku w:val="0"/>
        <w:overflowPunct w:val="0"/>
        <w:spacing w:line="400" w:lineRule="auto"/>
        <w:ind w:left="593" w:right="4535"/>
      </w:pPr>
      <w:proofErr w:type="spellStart"/>
      <w:proofErr w:type="gramStart"/>
      <w:r>
        <w:rPr>
          <w:b/>
          <w:bCs/>
        </w:rPr>
        <w:t>grep</w:t>
      </w:r>
      <w:proofErr w:type="spellEnd"/>
      <w:proofErr w:type="gramEnd"/>
      <w:r>
        <w:rPr>
          <w:b/>
          <w:bCs/>
        </w:rPr>
        <w:t xml:space="preserve"> -A </w:t>
      </w:r>
      <w:r>
        <w:t xml:space="preserve">: The </w:t>
      </w:r>
      <w:proofErr w:type="spellStart"/>
      <w:r>
        <w:t>grep</w:t>
      </w:r>
      <w:proofErr w:type="spellEnd"/>
      <w:r>
        <w:t xml:space="preserve"> -A command is used to display the </w:t>
      </w:r>
      <w:r>
        <w:rPr>
          <w:b/>
          <w:bCs/>
        </w:rPr>
        <w:t>line after the result</w:t>
      </w:r>
      <w:r>
        <w:t xml:space="preserve">. </w:t>
      </w:r>
      <w:proofErr w:type="spellStart"/>
      <w:proofErr w:type="gramStart"/>
      <w:r>
        <w:rPr>
          <w:b/>
          <w:bCs/>
        </w:rPr>
        <w:t>grep</w:t>
      </w:r>
      <w:proofErr w:type="spellEnd"/>
      <w:proofErr w:type="gramEnd"/>
      <w:r>
        <w:rPr>
          <w:b/>
          <w:bCs/>
        </w:rPr>
        <w:t xml:space="preserve"> -B </w:t>
      </w:r>
      <w:r>
        <w:t xml:space="preserve">: </w:t>
      </w:r>
      <w:proofErr w:type="spellStart"/>
      <w:r>
        <w:t>Thegrep</w:t>
      </w:r>
      <w:proofErr w:type="spellEnd"/>
      <w:r>
        <w:t xml:space="preserve"> -B command is used to display the </w:t>
      </w:r>
      <w:r>
        <w:rPr>
          <w:b/>
          <w:bCs/>
        </w:rPr>
        <w:t>line before the result</w:t>
      </w:r>
      <w:r>
        <w:t>.</w:t>
      </w:r>
    </w:p>
    <w:p w:rsidR="00000000" w:rsidRDefault="00B604A2">
      <w:pPr>
        <w:pStyle w:val="BodyText"/>
        <w:kinsoku w:val="0"/>
        <w:overflowPunct w:val="0"/>
        <w:spacing w:line="319" w:lineRule="exact"/>
        <w:ind w:left="593"/>
      </w:pPr>
      <w:proofErr w:type="spellStart"/>
      <w:proofErr w:type="gramStart"/>
      <w:r>
        <w:rPr>
          <w:b/>
          <w:bCs/>
        </w:rPr>
        <w:t>grep</w:t>
      </w:r>
      <w:proofErr w:type="spellEnd"/>
      <w:proofErr w:type="gramEnd"/>
      <w:r>
        <w:rPr>
          <w:b/>
          <w:bCs/>
        </w:rPr>
        <w:t xml:space="preserve"> -C </w:t>
      </w:r>
      <w:r>
        <w:t xml:space="preserve">: The </w:t>
      </w:r>
      <w:proofErr w:type="spellStart"/>
      <w:r>
        <w:t>grep</w:t>
      </w:r>
      <w:proofErr w:type="spellEnd"/>
      <w:r>
        <w:t xml:space="preserve"> -C command is used to display the </w:t>
      </w:r>
      <w:r>
        <w:rPr>
          <w:b/>
          <w:bCs/>
        </w:rPr>
        <w:t xml:space="preserve">line after and line before </w:t>
      </w:r>
      <w:r>
        <w:t>the result.</w:t>
      </w:r>
    </w:p>
    <w:p w:rsidR="00000000" w:rsidRDefault="00B604A2">
      <w:pPr>
        <w:pStyle w:val="BodyText"/>
        <w:kinsoku w:val="0"/>
        <w:overflowPunct w:val="0"/>
        <w:spacing w:line="319" w:lineRule="exact"/>
        <w:ind w:left="593"/>
        <w:sectPr w:rsidR="00000000">
          <w:pgSz w:w="14400" w:h="8110" w:orient="landscape"/>
          <w:pgMar w:top="580" w:right="200" w:bottom="280" w:left="40" w:header="720" w:footer="720" w:gutter="0"/>
          <w:cols w:space="720"/>
          <w:noEndnote/>
        </w:sectPr>
      </w:pPr>
    </w:p>
    <w:p w:rsidR="00000000" w:rsidRDefault="00B604A2">
      <w:pPr>
        <w:pStyle w:val="BodyText"/>
        <w:kinsoku w:val="0"/>
        <w:overflowPunct w:val="0"/>
        <w:spacing w:before="72"/>
        <w:ind w:left="593"/>
        <w:rPr>
          <w:b/>
          <w:bCs/>
          <w:color w:val="212121"/>
        </w:rPr>
      </w:pPr>
      <w:bookmarkStart w:id="26" w:name="Slide 27"/>
      <w:bookmarkEnd w:id="26"/>
      <w:r>
        <w:rPr>
          <w:b/>
          <w:bCs/>
        </w:rPr>
        <w:lastRenderedPageBreak/>
        <w:t xml:space="preserve">15 .vi command - </w:t>
      </w:r>
      <w:r>
        <w:rPr>
          <w:color w:val="212121"/>
        </w:rPr>
        <w:t xml:space="preserve">The </w:t>
      </w:r>
      <w:proofErr w:type="gramStart"/>
      <w:r>
        <w:rPr>
          <w:color w:val="212121"/>
        </w:rPr>
        <w:t>vi</w:t>
      </w:r>
      <w:proofErr w:type="gramEnd"/>
      <w:r>
        <w:rPr>
          <w:color w:val="212121"/>
        </w:rPr>
        <w:t xml:space="preserve"> edi</w:t>
      </w:r>
      <w:r>
        <w:rPr>
          <w:color w:val="212121"/>
        </w:rPr>
        <w:t xml:space="preserve">tor opens in this mode, and it only </w:t>
      </w:r>
      <w:r>
        <w:rPr>
          <w:b/>
          <w:bCs/>
          <w:color w:val="212121"/>
        </w:rPr>
        <w:t>understands commands.</w:t>
      </w:r>
    </w:p>
    <w:p w:rsidR="00000000" w:rsidRDefault="00B604A2">
      <w:pPr>
        <w:pStyle w:val="BodyText"/>
        <w:kinsoku w:val="0"/>
        <w:overflowPunct w:val="0"/>
        <w:spacing w:before="142"/>
        <w:ind w:left="593"/>
        <w:rPr>
          <w:b/>
          <w:bCs/>
          <w:color w:val="212121"/>
        </w:rPr>
      </w:pPr>
      <w:r>
        <w:rPr>
          <w:color w:val="212121"/>
        </w:rPr>
        <w:t xml:space="preserve">In this mode, you can, </w:t>
      </w:r>
      <w:r>
        <w:rPr>
          <w:b/>
          <w:bCs/>
          <w:color w:val="212121"/>
        </w:rPr>
        <w:t>move the cursor and cut, copy, paste the text.</w:t>
      </w:r>
    </w:p>
    <w:p w:rsidR="00000000" w:rsidRDefault="00B604A2">
      <w:pPr>
        <w:pStyle w:val="BodyText"/>
        <w:kinsoku w:val="0"/>
        <w:overflowPunct w:val="0"/>
        <w:spacing w:before="144"/>
        <w:ind w:left="593"/>
        <w:rPr>
          <w:color w:val="212121"/>
        </w:rPr>
      </w:pPr>
      <w:r>
        <w:rPr>
          <w:color w:val="212121"/>
        </w:rPr>
        <w:t>This mode also saves the changes you have made to the file</w:t>
      </w:r>
    </w:p>
    <w:p w:rsidR="00000000" w:rsidRDefault="00B604A2">
      <w:pPr>
        <w:pStyle w:val="BodyText"/>
        <w:kinsoku w:val="0"/>
        <w:overflowPunct w:val="0"/>
        <w:rPr>
          <w:sz w:val="30"/>
          <w:szCs w:val="30"/>
        </w:rPr>
      </w:pPr>
    </w:p>
    <w:p w:rsidR="00000000" w:rsidRDefault="00B604A2">
      <w:pPr>
        <w:pStyle w:val="BodyText"/>
        <w:kinsoku w:val="0"/>
        <w:overflowPunct w:val="0"/>
        <w:spacing w:before="263"/>
        <w:ind w:left="1313"/>
        <w:rPr>
          <w:color w:val="585858"/>
        </w:rPr>
      </w:pPr>
      <w:proofErr w:type="gramStart"/>
      <w:r>
        <w:rPr>
          <w:b/>
          <w:bCs/>
        </w:rPr>
        <w:t>syntax</w:t>
      </w:r>
      <w:proofErr w:type="gramEnd"/>
      <w:r>
        <w:rPr>
          <w:b/>
          <w:bCs/>
        </w:rPr>
        <w:t xml:space="preserve"> - $</w:t>
      </w:r>
      <w:r>
        <w:rPr>
          <w:color w:val="585858"/>
        </w:rPr>
        <w:t>vi &lt;</w:t>
      </w:r>
      <w:proofErr w:type="spellStart"/>
      <w:r>
        <w:rPr>
          <w:color w:val="585858"/>
        </w:rPr>
        <w:t>filename_NEW</w:t>
      </w:r>
      <w:proofErr w:type="spellEnd"/>
      <w:r>
        <w:rPr>
          <w:color w:val="585858"/>
        </w:rPr>
        <w:t>&gt; or &lt;</w:t>
      </w:r>
      <w:proofErr w:type="spellStart"/>
      <w:r>
        <w:rPr>
          <w:color w:val="585858"/>
        </w:rPr>
        <w:t>filename_EXISTING</w:t>
      </w:r>
      <w:proofErr w:type="spellEnd"/>
      <w:r>
        <w:rPr>
          <w:color w:val="585858"/>
        </w:rPr>
        <w:t>&gt;</w:t>
      </w:r>
    </w:p>
    <w:p w:rsidR="00000000" w:rsidRDefault="00B604A2">
      <w:pPr>
        <w:pStyle w:val="BodyText"/>
        <w:kinsoku w:val="0"/>
        <w:overflowPunct w:val="0"/>
        <w:rPr>
          <w:sz w:val="30"/>
          <w:szCs w:val="30"/>
        </w:rPr>
      </w:pPr>
    </w:p>
    <w:p w:rsidR="00000000" w:rsidRDefault="00B604A2">
      <w:pPr>
        <w:pStyle w:val="Heading2"/>
        <w:kinsoku w:val="0"/>
        <w:overflowPunct w:val="0"/>
        <w:spacing w:before="265"/>
        <w:rPr>
          <w:color w:val="585858"/>
        </w:rPr>
      </w:pPr>
      <w:r>
        <w:rPr>
          <w:color w:val="585858"/>
        </w:rPr>
        <w:t>Supporting commands -</w:t>
      </w:r>
    </w:p>
    <w:p w:rsidR="00000000" w:rsidRDefault="00B604A2">
      <w:pPr>
        <w:pStyle w:val="BodyText"/>
        <w:kinsoku w:val="0"/>
        <w:overflowPunct w:val="0"/>
        <w:spacing w:before="1"/>
        <w:rPr>
          <w:b/>
          <w:bCs/>
          <w:sz w:val="35"/>
          <w:szCs w:val="35"/>
        </w:rPr>
      </w:pPr>
    </w:p>
    <w:p w:rsidR="00000000" w:rsidRDefault="00B604A2">
      <w:pPr>
        <w:pStyle w:val="ListParagraph"/>
        <w:numPr>
          <w:ilvl w:val="0"/>
          <w:numId w:val="1"/>
        </w:numPr>
        <w:tabs>
          <w:tab w:val="left" w:pos="1314"/>
        </w:tabs>
        <w:kinsoku w:val="0"/>
        <w:overflowPunct w:val="0"/>
        <w:spacing w:before="1"/>
        <w:rPr>
          <w:color w:val="212121"/>
          <w:sz w:val="28"/>
          <w:szCs w:val="28"/>
        </w:rPr>
      </w:pPr>
      <w:proofErr w:type="spellStart"/>
      <w:r>
        <w:rPr>
          <w:color w:val="212121"/>
          <w:sz w:val="28"/>
          <w:szCs w:val="28"/>
        </w:rPr>
        <w:t>i</w:t>
      </w:r>
      <w:proofErr w:type="spellEnd"/>
      <w:r>
        <w:rPr>
          <w:color w:val="212121"/>
          <w:sz w:val="28"/>
          <w:szCs w:val="28"/>
        </w:rPr>
        <w:t xml:space="preserve"> - Insert at cursor (goes into insert</w:t>
      </w:r>
      <w:r>
        <w:rPr>
          <w:color w:val="212121"/>
          <w:spacing w:val="5"/>
          <w:sz w:val="28"/>
          <w:szCs w:val="28"/>
        </w:rPr>
        <w:t xml:space="preserve"> </w:t>
      </w:r>
      <w:r>
        <w:rPr>
          <w:color w:val="212121"/>
          <w:sz w:val="28"/>
          <w:szCs w:val="28"/>
        </w:rPr>
        <w:t>mode)</w:t>
      </w:r>
    </w:p>
    <w:p w:rsidR="00000000" w:rsidRDefault="00B604A2">
      <w:pPr>
        <w:pStyle w:val="ListParagraph"/>
        <w:numPr>
          <w:ilvl w:val="0"/>
          <w:numId w:val="1"/>
        </w:numPr>
        <w:tabs>
          <w:tab w:val="left" w:pos="1314"/>
        </w:tabs>
        <w:kinsoku w:val="0"/>
        <w:overflowPunct w:val="0"/>
        <w:spacing w:before="42"/>
        <w:rPr>
          <w:color w:val="212121"/>
          <w:sz w:val="28"/>
          <w:szCs w:val="28"/>
        </w:rPr>
      </w:pPr>
      <w:r>
        <w:rPr>
          <w:color w:val="212121"/>
          <w:sz w:val="28"/>
          <w:szCs w:val="28"/>
        </w:rPr>
        <w:t>a - Write after cursor (goes into insert</w:t>
      </w:r>
      <w:r>
        <w:rPr>
          <w:color w:val="212121"/>
          <w:spacing w:val="-9"/>
          <w:sz w:val="28"/>
          <w:szCs w:val="28"/>
        </w:rPr>
        <w:t xml:space="preserve"> </w:t>
      </w:r>
      <w:r>
        <w:rPr>
          <w:color w:val="212121"/>
          <w:sz w:val="28"/>
          <w:szCs w:val="28"/>
        </w:rPr>
        <w:t>mode)</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A - Write at the end of line (goes into insert</w:t>
      </w:r>
      <w:r>
        <w:rPr>
          <w:color w:val="212121"/>
          <w:spacing w:val="-20"/>
          <w:sz w:val="28"/>
          <w:szCs w:val="28"/>
        </w:rPr>
        <w:t xml:space="preserve"> </w:t>
      </w:r>
      <w:r>
        <w:rPr>
          <w:color w:val="212121"/>
          <w:sz w:val="28"/>
          <w:szCs w:val="28"/>
        </w:rPr>
        <w:t>mode)</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ESC - Terminate insert</w:t>
      </w:r>
      <w:r>
        <w:rPr>
          <w:color w:val="212121"/>
          <w:spacing w:val="-9"/>
          <w:sz w:val="28"/>
          <w:szCs w:val="28"/>
        </w:rPr>
        <w:t xml:space="preserve"> </w:t>
      </w:r>
      <w:r>
        <w:rPr>
          <w:color w:val="212121"/>
          <w:sz w:val="28"/>
          <w:szCs w:val="28"/>
        </w:rPr>
        <w:t>mode</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u - Undo last</w:t>
      </w:r>
      <w:r>
        <w:rPr>
          <w:color w:val="212121"/>
          <w:spacing w:val="2"/>
          <w:sz w:val="28"/>
          <w:szCs w:val="28"/>
        </w:rPr>
        <w:t xml:space="preserve"> </w:t>
      </w:r>
      <w:r>
        <w:rPr>
          <w:color w:val="212121"/>
          <w:sz w:val="28"/>
          <w:szCs w:val="28"/>
        </w:rPr>
        <w:t>change</w:t>
      </w:r>
    </w:p>
    <w:p w:rsidR="00000000" w:rsidRDefault="00B604A2">
      <w:pPr>
        <w:pStyle w:val="ListParagraph"/>
        <w:numPr>
          <w:ilvl w:val="0"/>
          <w:numId w:val="1"/>
        </w:numPr>
        <w:tabs>
          <w:tab w:val="left" w:pos="1314"/>
        </w:tabs>
        <w:kinsoku w:val="0"/>
        <w:overflowPunct w:val="0"/>
        <w:spacing w:before="42"/>
        <w:rPr>
          <w:color w:val="212121"/>
          <w:sz w:val="28"/>
          <w:szCs w:val="28"/>
        </w:rPr>
      </w:pPr>
      <w:r>
        <w:rPr>
          <w:color w:val="212121"/>
          <w:sz w:val="28"/>
          <w:szCs w:val="28"/>
        </w:rPr>
        <w:t>U - Undo all changes to the entire</w:t>
      </w:r>
      <w:r>
        <w:rPr>
          <w:color w:val="212121"/>
          <w:spacing w:val="-1"/>
          <w:sz w:val="28"/>
          <w:szCs w:val="28"/>
        </w:rPr>
        <w:t xml:space="preserve"> </w:t>
      </w:r>
      <w:r>
        <w:rPr>
          <w:color w:val="212121"/>
          <w:sz w:val="28"/>
          <w:szCs w:val="28"/>
        </w:rPr>
        <w:t>line</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o - Open a new line (goes into insert</w:t>
      </w:r>
      <w:r>
        <w:rPr>
          <w:color w:val="212121"/>
          <w:spacing w:val="-2"/>
          <w:sz w:val="28"/>
          <w:szCs w:val="28"/>
        </w:rPr>
        <w:t xml:space="preserve"> </w:t>
      </w:r>
      <w:r>
        <w:rPr>
          <w:color w:val="212121"/>
          <w:sz w:val="28"/>
          <w:szCs w:val="28"/>
        </w:rPr>
        <w:t>mode)</w:t>
      </w:r>
    </w:p>
    <w:p w:rsidR="00000000" w:rsidRDefault="00B604A2">
      <w:pPr>
        <w:pStyle w:val="ListParagraph"/>
        <w:numPr>
          <w:ilvl w:val="0"/>
          <w:numId w:val="1"/>
        </w:numPr>
        <w:tabs>
          <w:tab w:val="left" w:pos="1314"/>
        </w:tabs>
        <w:kinsoku w:val="0"/>
        <w:overflowPunct w:val="0"/>
        <w:spacing w:before="44"/>
        <w:rPr>
          <w:color w:val="212121"/>
          <w:sz w:val="28"/>
          <w:szCs w:val="28"/>
        </w:rPr>
      </w:pPr>
      <w:proofErr w:type="spellStart"/>
      <w:r>
        <w:rPr>
          <w:color w:val="212121"/>
          <w:sz w:val="28"/>
          <w:szCs w:val="28"/>
        </w:rPr>
        <w:t>dd</w:t>
      </w:r>
      <w:proofErr w:type="spellEnd"/>
      <w:r>
        <w:rPr>
          <w:color w:val="212121"/>
          <w:sz w:val="28"/>
          <w:szCs w:val="28"/>
        </w:rPr>
        <w:t xml:space="preserve"> - Delete</w:t>
      </w:r>
      <w:r>
        <w:rPr>
          <w:color w:val="212121"/>
          <w:spacing w:val="-2"/>
          <w:sz w:val="28"/>
          <w:szCs w:val="28"/>
        </w:rPr>
        <w:t xml:space="preserve"> </w:t>
      </w:r>
      <w:r>
        <w:rPr>
          <w:color w:val="212121"/>
          <w:sz w:val="28"/>
          <w:szCs w:val="28"/>
        </w:rPr>
        <w:t>line</w:t>
      </w:r>
    </w:p>
    <w:p w:rsidR="00000000" w:rsidRDefault="00B604A2">
      <w:pPr>
        <w:pStyle w:val="ListParagraph"/>
        <w:numPr>
          <w:ilvl w:val="0"/>
          <w:numId w:val="1"/>
        </w:numPr>
        <w:tabs>
          <w:tab w:val="left" w:pos="1314"/>
        </w:tabs>
        <w:kinsoku w:val="0"/>
        <w:overflowPunct w:val="0"/>
        <w:spacing w:before="44"/>
        <w:rPr>
          <w:color w:val="212121"/>
          <w:sz w:val="28"/>
          <w:szCs w:val="28"/>
        </w:rPr>
        <w:sectPr w:rsidR="00000000">
          <w:pgSz w:w="14400" w:h="8110" w:orient="landscape"/>
          <w:pgMar w:top="540" w:right="200" w:bottom="280" w:left="40" w:header="720" w:footer="720" w:gutter="0"/>
          <w:cols w:space="720"/>
          <w:noEndnote/>
        </w:sectPr>
      </w:pPr>
    </w:p>
    <w:p w:rsidR="00000000" w:rsidRDefault="00B604A2">
      <w:pPr>
        <w:pStyle w:val="ListParagraph"/>
        <w:numPr>
          <w:ilvl w:val="0"/>
          <w:numId w:val="1"/>
        </w:numPr>
        <w:tabs>
          <w:tab w:val="left" w:pos="1314"/>
        </w:tabs>
        <w:kinsoku w:val="0"/>
        <w:overflowPunct w:val="0"/>
        <w:spacing w:before="56"/>
        <w:rPr>
          <w:color w:val="212121"/>
          <w:sz w:val="28"/>
          <w:szCs w:val="28"/>
        </w:rPr>
      </w:pPr>
      <w:bookmarkStart w:id="27" w:name="Slide 28"/>
      <w:bookmarkEnd w:id="27"/>
      <w:r>
        <w:rPr>
          <w:color w:val="212121"/>
          <w:sz w:val="28"/>
          <w:szCs w:val="28"/>
        </w:rPr>
        <w:lastRenderedPageBreak/>
        <w:t>3dd - Delete 3</w:t>
      </w:r>
      <w:r>
        <w:rPr>
          <w:color w:val="212121"/>
          <w:spacing w:val="-1"/>
          <w:sz w:val="28"/>
          <w:szCs w:val="28"/>
        </w:rPr>
        <w:t xml:space="preserve"> </w:t>
      </w:r>
      <w:r>
        <w:rPr>
          <w:color w:val="212121"/>
          <w:sz w:val="28"/>
          <w:szCs w:val="28"/>
        </w:rPr>
        <w:t>lines.</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D - Delete contents of line after the</w:t>
      </w:r>
      <w:r>
        <w:rPr>
          <w:color w:val="212121"/>
          <w:spacing w:val="-4"/>
          <w:sz w:val="28"/>
          <w:szCs w:val="28"/>
        </w:rPr>
        <w:t xml:space="preserve"> </w:t>
      </w:r>
      <w:r>
        <w:rPr>
          <w:color w:val="212121"/>
          <w:sz w:val="28"/>
          <w:szCs w:val="28"/>
        </w:rPr>
        <w:t>cursor</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C - Delete contents of a line after the cursor and insert new text. Press</w:t>
      </w:r>
      <w:r>
        <w:rPr>
          <w:color w:val="212121"/>
          <w:sz w:val="28"/>
          <w:szCs w:val="28"/>
        </w:rPr>
        <w:t xml:space="preserve"> ESC key to end insertion.</w:t>
      </w:r>
    </w:p>
    <w:p w:rsidR="00000000" w:rsidRDefault="00B604A2">
      <w:pPr>
        <w:pStyle w:val="ListParagraph"/>
        <w:numPr>
          <w:ilvl w:val="0"/>
          <w:numId w:val="1"/>
        </w:numPr>
        <w:tabs>
          <w:tab w:val="left" w:pos="1314"/>
        </w:tabs>
        <w:kinsoku w:val="0"/>
        <w:overflowPunct w:val="0"/>
        <w:spacing w:before="44"/>
        <w:rPr>
          <w:color w:val="212121"/>
          <w:sz w:val="28"/>
          <w:szCs w:val="28"/>
        </w:rPr>
      </w:pPr>
      <w:proofErr w:type="spellStart"/>
      <w:r>
        <w:rPr>
          <w:color w:val="212121"/>
          <w:sz w:val="28"/>
          <w:szCs w:val="28"/>
        </w:rPr>
        <w:t>dw</w:t>
      </w:r>
      <w:proofErr w:type="spellEnd"/>
      <w:r>
        <w:rPr>
          <w:color w:val="212121"/>
          <w:sz w:val="28"/>
          <w:szCs w:val="28"/>
        </w:rPr>
        <w:t xml:space="preserve"> - Delete</w:t>
      </w:r>
      <w:r>
        <w:rPr>
          <w:color w:val="212121"/>
          <w:spacing w:val="-4"/>
          <w:sz w:val="28"/>
          <w:szCs w:val="28"/>
        </w:rPr>
        <w:t xml:space="preserve"> </w:t>
      </w:r>
      <w:r>
        <w:rPr>
          <w:color w:val="212121"/>
          <w:sz w:val="28"/>
          <w:szCs w:val="28"/>
        </w:rPr>
        <w:t>word</w:t>
      </w:r>
    </w:p>
    <w:p w:rsidR="00000000" w:rsidRDefault="00B604A2">
      <w:pPr>
        <w:pStyle w:val="ListParagraph"/>
        <w:numPr>
          <w:ilvl w:val="0"/>
          <w:numId w:val="1"/>
        </w:numPr>
        <w:tabs>
          <w:tab w:val="left" w:pos="1314"/>
        </w:tabs>
        <w:kinsoku w:val="0"/>
        <w:overflowPunct w:val="0"/>
        <w:spacing w:before="42"/>
        <w:rPr>
          <w:color w:val="212121"/>
          <w:sz w:val="28"/>
          <w:szCs w:val="28"/>
        </w:rPr>
      </w:pPr>
      <w:r>
        <w:rPr>
          <w:color w:val="212121"/>
          <w:sz w:val="28"/>
          <w:szCs w:val="28"/>
        </w:rPr>
        <w:t>4dw - Delete 4</w:t>
      </w:r>
      <w:r>
        <w:rPr>
          <w:color w:val="212121"/>
          <w:spacing w:val="-3"/>
          <w:sz w:val="28"/>
          <w:szCs w:val="28"/>
        </w:rPr>
        <w:t xml:space="preserve"> </w:t>
      </w:r>
      <w:r>
        <w:rPr>
          <w:color w:val="212121"/>
          <w:sz w:val="28"/>
          <w:szCs w:val="28"/>
        </w:rPr>
        <w:t>words</w:t>
      </w:r>
    </w:p>
    <w:p w:rsidR="00000000" w:rsidRDefault="00B604A2">
      <w:pPr>
        <w:pStyle w:val="ListParagraph"/>
        <w:numPr>
          <w:ilvl w:val="0"/>
          <w:numId w:val="1"/>
        </w:numPr>
        <w:tabs>
          <w:tab w:val="left" w:pos="1314"/>
        </w:tabs>
        <w:kinsoku w:val="0"/>
        <w:overflowPunct w:val="0"/>
        <w:spacing w:before="44"/>
        <w:rPr>
          <w:color w:val="212121"/>
          <w:sz w:val="28"/>
          <w:szCs w:val="28"/>
        </w:rPr>
      </w:pPr>
      <w:proofErr w:type="spellStart"/>
      <w:r>
        <w:rPr>
          <w:color w:val="212121"/>
          <w:sz w:val="28"/>
          <w:szCs w:val="28"/>
        </w:rPr>
        <w:t>cw</w:t>
      </w:r>
      <w:proofErr w:type="spellEnd"/>
      <w:r>
        <w:rPr>
          <w:color w:val="212121"/>
          <w:sz w:val="28"/>
          <w:szCs w:val="28"/>
        </w:rPr>
        <w:t xml:space="preserve"> - Change</w:t>
      </w:r>
      <w:r>
        <w:rPr>
          <w:color w:val="212121"/>
          <w:spacing w:val="-2"/>
          <w:sz w:val="28"/>
          <w:szCs w:val="28"/>
        </w:rPr>
        <w:t xml:space="preserve"> </w:t>
      </w:r>
      <w:r>
        <w:rPr>
          <w:color w:val="212121"/>
          <w:sz w:val="28"/>
          <w:szCs w:val="28"/>
        </w:rPr>
        <w:t>word</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x - Delete character at the</w:t>
      </w:r>
      <w:r>
        <w:rPr>
          <w:color w:val="212121"/>
          <w:spacing w:val="-1"/>
          <w:sz w:val="28"/>
          <w:szCs w:val="28"/>
        </w:rPr>
        <w:t xml:space="preserve"> </w:t>
      </w:r>
      <w:r>
        <w:rPr>
          <w:color w:val="212121"/>
          <w:sz w:val="28"/>
          <w:szCs w:val="28"/>
        </w:rPr>
        <w:t>cursor</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r - Replace</w:t>
      </w:r>
      <w:r>
        <w:rPr>
          <w:color w:val="212121"/>
          <w:spacing w:val="-1"/>
          <w:sz w:val="28"/>
          <w:szCs w:val="28"/>
        </w:rPr>
        <w:t xml:space="preserve"> </w:t>
      </w:r>
      <w:r>
        <w:rPr>
          <w:color w:val="212121"/>
          <w:sz w:val="28"/>
          <w:szCs w:val="28"/>
        </w:rPr>
        <w:t>character</w:t>
      </w:r>
    </w:p>
    <w:p w:rsidR="00000000" w:rsidRDefault="00B604A2">
      <w:pPr>
        <w:pStyle w:val="ListParagraph"/>
        <w:numPr>
          <w:ilvl w:val="0"/>
          <w:numId w:val="1"/>
        </w:numPr>
        <w:tabs>
          <w:tab w:val="left" w:pos="1314"/>
        </w:tabs>
        <w:kinsoku w:val="0"/>
        <w:overflowPunct w:val="0"/>
        <w:spacing w:before="42"/>
        <w:rPr>
          <w:color w:val="212121"/>
          <w:sz w:val="28"/>
          <w:szCs w:val="28"/>
        </w:rPr>
      </w:pPr>
      <w:r>
        <w:rPr>
          <w:color w:val="212121"/>
          <w:sz w:val="28"/>
          <w:szCs w:val="28"/>
        </w:rPr>
        <w:t>R - Overwrite characters from cursor</w:t>
      </w:r>
      <w:r>
        <w:rPr>
          <w:color w:val="212121"/>
          <w:spacing w:val="-3"/>
          <w:sz w:val="28"/>
          <w:szCs w:val="28"/>
        </w:rPr>
        <w:t xml:space="preserve"> </w:t>
      </w:r>
      <w:r>
        <w:rPr>
          <w:color w:val="212121"/>
          <w:sz w:val="28"/>
          <w:szCs w:val="28"/>
        </w:rPr>
        <w:t>onward</w:t>
      </w:r>
    </w:p>
    <w:p w:rsidR="00000000" w:rsidRDefault="00B604A2">
      <w:pPr>
        <w:pStyle w:val="ListParagraph"/>
        <w:numPr>
          <w:ilvl w:val="0"/>
          <w:numId w:val="1"/>
        </w:numPr>
        <w:tabs>
          <w:tab w:val="left" w:pos="1314"/>
        </w:tabs>
        <w:kinsoku w:val="0"/>
        <w:overflowPunct w:val="0"/>
        <w:spacing w:before="45"/>
        <w:rPr>
          <w:color w:val="212121"/>
          <w:sz w:val="28"/>
          <w:szCs w:val="28"/>
        </w:rPr>
      </w:pPr>
      <w:r>
        <w:rPr>
          <w:color w:val="212121"/>
          <w:sz w:val="28"/>
          <w:szCs w:val="28"/>
        </w:rPr>
        <w:t>s - Substitute one character under cursor continue to</w:t>
      </w:r>
      <w:r>
        <w:rPr>
          <w:color w:val="212121"/>
          <w:spacing w:val="-3"/>
          <w:sz w:val="28"/>
          <w:szCs w:val="28"/>
        </w:rPr>
        <w:t xml:space="preserve"> </w:t>
      </w:r>
      <w:r>
        <w:rPr>
          <w:color w:val="212121"/>
          <w:sz w:val="28"/>
          <w:szCs w:val="28"/>
        </w:rPr>
        <w:t>insert</w:t>
      </w:r>
    </w:p>
    <w:p w:rsidR="00000000" w:rsidRDefault="00B604A2">
      <w:pPr>
        <w:pStyle w:val="ListParagraph"/>
        <w:numPr>
          <w:ilvl w:val="0"/>
          <w:numId w:val="1"/>
        </w:numPr>
        <w:tabs>
          <w:tab w:val="left" w:pos="1314"/>
        </w:tabs>
        <w:kinsoku w:val="0"/>
        <w:overflowPunct w:val="0"/>
        <w:spacing w:before="43"/>
        <w:rPr>
          <w:color w:val="212121"/>
          <w:sz w:val="28"/>
          <w:szCs w:val="28"/>
        </w:rPr>
      </w:pPr>
      <w:r>
        <w:rPr>
          <w:color w:val="212121"/>
          <w:sz w:val="28"/>
          <w:szCs w:val="28"/>
        </w:rPr>
        <w:t>S - Substitute entire line and begin to insert at the beginning of the</w:t>
      </w:r>
      <w:r>
        <w:rPr>
          <w:color w:val="212121"/>
          <w:spacing w:val="7"/>
          <w:sz w:val="28"/>
          <w:szCs w:val="28"/>
        </w:rPr>
        <w:t xml:space="preserve"> </w:t>
      </w:r>
      <w:r>
        <w:rPr>
          <w:color w:val="212121"/>
          <w:sz w:val="28"/>
          <w:szCs w:val="28"/>
        </w:rPr>
        <w:t>line</w:t>
      </w:r>
    </w:p>
    <w:p w:rsidR="00000000" w:rsidRDefault="00B604A2">
      <w:pPr>
        <w:pStyle w:val="ListParagraph"/>
        <w:numPr>
          <w:ilvl w:val="0"/>
          <w:numId w:val="1"/>
        </w:numPr>
        <w:tabs>
          <w:tab w:val="left" w:pos="1314"/>
        </w:tabs>
        <w:kinsoku w:val="0"/>
        <w:overflowPunct w:val="0"/>
        <w:spacing w:before="44"/>
        <w:rPr>
          <w:color w:val="212121"/>
          <w:sz w:val="28"/>
          <w:szCs w:val="28"/>
        </w:rPr>
      </w:pPr>
      <w:r>
        <w:rPr>
          <w:color w:val="212121"/>
          <w:sz w:val="28"/>
          <w:szCs w:val="28"/>
        </w:rPr>
        <w:t>~ - Change case of individual</w:t>
      </w:r>
      <w:r>
        <w:rPr>
          <w:color w:val="212121"/>
          <w:spacing w:val="-4"/>
          <w:sz w:val="28"/>
          <w:szCs w:val="28"/>
        </w:rPr>
        <w:t xml:space="preserve"> </w:t>
      </w:r>
      <w:r>
        <w:rPr>
          <w:color w:val="212121"/>
          <w:sz w:val="28"/>
          <w:szCs w:val="28"/>
        </w:rPr>
        <w:t>character</w:t>
      </w:r>
    </w:p>
    <w:p w:rsidR="00000000" w:rsidRDefault="00B604A2">
      <w:pPr>
        <w:pStyle w:val="ListParagraph"/>
        <w:numPr>
          <w:ilvl w:val="0"/>
          <w:numId w:val="1"/>
        </w:numPr>
        <w:tabs>
          <w:tab w:val="left" w:pos="1314"/>
        </w:tabs>
        <w:kinsoku w:val="0"/>
        <w:overflowPunct w:val="0"/>
        <w:spacing w:before="44"/>
        <w:rPr>
          <w:color w:val="212121"/>
          <w:sz w:val="28"/>
          <w:szCs w:val="28"/>
        </w:rPr>
        <w:sectPr w:rsidR="00000000">
          <w:pgSz w:w="14400" w:h="8110" w:orient="landscape"/>
          <w:pgMar w:top="620" w:right="200" w:bottom="280" w:left="40" w:header="720" w:footer="720" w:gutter="0"/>
          <w:cols w:space="720"/>
          <w:noEndnote/>
        </w:sectPr>
      </w:pPr>
    </w:p>
    <w:p w:rsidR="00000000" w:rsidRDefault="00B604A2">
      <w:pPr>
        <w:pStyle w:val="ListParagraph"/>
        <w:numPr>
          <w:ilvl w:val="0"/>
          <w:numId w:val="3"/>
        </w:numPr>
        <w:tabs>
          <w:tab w:val="left" w:pos="1018"/>
        </w:tabs>
        <w:kinsoku w:val="0"/>
        <w:overflowPunct w:val="0"/>
        <w:spacing w:before="62" w:line="288" w:lineRule="auto"/>
        <w:ind w:right="520" w:firstLine="0"/>
        <w:jc w:val="both"/>
        <w:rPr>
          <w:color w:val="000000"/>
          <w:sz w:val="28"/>
          <w:szCs w:val="28"/>
        </w:rPr>
      </w:pPr>
      <w:bookmarkStart w:id="28" w:name="Slide 29"/>
      <w:bookmarkEnd w:id="28"/>
      <w:proofErr w:type="gramStart"/>
      <w:r>
        <w:rPr>
          <w:b/>
          <w:bCs/>
          <w:sz w:val="28"/>
          <w:szCs w:val="28"/>
        </w:rPr>
        <w:lastRenderedPageBreak/>
        <w:t>ping</w:t>
      </w:r>
      <w:proofErr w:type="gramEnd"/>
      <w:r>
        <w:rPr>
          <w:b/>
          <w:bCs/>
          <w:sz w:val="28"/>
          <w:szCs w:val="28"/>
        </w:rPr>
        <w:t xml:space="preserve"> command </w:t>
      </w:r>
      <w:r>
        <w:rPr>
          <w:rFonts w:ascii="Trebuchet MS" w:hAnsi="Trebuchet MS" w:cs="Trebuchet MS"/>
          <w:b/>
          <w:bCs/>
        </w:rPr>
        <w:t xml:space="preserve">- </w:t>
      </w:r>
      <w:r>
        <w:rPr>
          <w:sz w:val="28"/>
          <w:szCs w:val="28"/>
        </w:rPr>
        <w:t xml:space="preserve">The ping command stands for </w:t>
      </w:r>
      <w:r>
        <w:rPr>
          <w:b/>
          <w:bCs/>
          <w:sz w:val="28"/>
          <w:szCs w:val="28"/>
        </w:rPr>
        <w:t xml:space="preserve">(Packet </w:t>
      </w:r>
      <w:proofErr w:type="spellStart"/>
      <w:r>
        <w:rPr>
          <w:b/>
          <w:bCs/>
          <w:sz w:val="28"/>
          <w:szCs w:val="28"/>
        </w:rPr>
        <w:t>INternet</w:t>
      </w:r>
      <w:proofErr w:type="spellEnd"/>
      <w:r>
        <w:rPr>
          <w:b/>
          <w:bCs/>
          <w:sz w:val="28"/>
          <w:szCs w:val="28"/>
        </w:rPr>
        <w:t xml:space="preserve"> Groper)</w:t>
      </w:r>
      <w:r>
        <w:rPr>
          <w:sz w:val="28"/>
          <w:szCs w:val="28"/>
        </w:rPr>
        <w:t>. It checks the con</w:t>
      </w:r>
      <w:r>
        <w:rPr>
          <w:sz w:val="28"/>
          <w:szCs w:val="28"/>
        </w:rPr>
        <w:t xml:space="preserve">nectivity between two nodes that is whether a server is reachable or not. </w:t>
      </w:r>
      <w:proofErr w:type="gramStart"/>
      <w:r>
        <w:rPr>
          <w:sz w:val="28"/>
          <w:szCs w:val="28"/>
        </w:rPr>
        <w:t>ping</w:t>
      </w:r>
      <w:proofErr w:type="gramEnd"/>
      <w:r>
        <w:rPr>
          <w:sz w:val="28"/>
          <w:szCs w:val="28"/>
        </w:rPr>
        <w:t xml:space="preserve"> command keep executing and sends the packet until you interrupt.</w:t>
      </w:r>
    </w:p>
    <w:p w:rsidR="00000000" w:rsidRDefault="00B604A2">
      <w:pPr>
        <w:pStyle w:val="BodyText"/>
        <w:kinsoku w:val="0"/>
        <w:overflowPunct w:val="0"/>
        <w:spacing w:before="79"/>
        <w:ind w:left="1313"/>
        <w:jc w:val="both"/>
        <w:rPr>
          <w:b/>
          <w:bCs/>
        </w:rPr>
      </w:pPr>
      <w:proofErr w:type="gramStart"/>
      <w:r>
        <w:t xml:space="preserve">To stop from execution press </w:t>
      </w:r>
      <w:r>
        <w:rPr>
          <w:b/>
          <w:bCs/>
        </w:rPr>
        <w:t>ctrl + c.</w:t>
      </w:r>
      <w:proofErr w:type="gramEnd"/>
    </w:p>
    <w:p w:rsidR="00000000" w:rsidRDefault="00B604A2">
      <w:pPr>
        <w:pStyle w:val="Heading2"/>
        <w:kinsoku w:val="0"/>
        <w:overflowPunct w:val="0"/>
        <w:spacing w:before="212"/>
        <w:ind w:left="1313"/>
        <w:jc w:val="both"/>
        <w:rPr>
          <w:color w:val="585858"/>
        </w:rPr>
      </w:pPr>
      <w:proofErr w:type="gramStart"/>
      <w:r>
        <w:t>Syntax :</w:t>
      </w:r>
      <w:proofErr w:type="gramEnd"/>
      <w:r>
        <w:t xml:space="preserve"> $</w:t>
      </w:r>
      <w:r>
        <w:rPr>
          <w:color w:val="585858"/>
        </w:rPr>
        <w:t>ping [OPTIONS] DESTINATION</w:t>
      </w:r>
    </w:p>
    <w:p w:rsidR="00000000" w:rsidRDefault="00B604A2">
      <w:pPr>
        <w:pStyle w:val="BodyText"/>
        <w:kinsoku w:val="0"/>
        <w:overflowPunct w:val="0"/>
        <w:rPr>
          <w:b/>
          <w:bCs/>
          <w:sz w:val="30"/>
          <w:szCs w:val="30"/>
        </w:rPr>
      </w:pPr>
    </w:p>
    <w:p w:rsidR="00000000" w:rsidRDefault="00B604A2">
      <w:pPr>
        <w:pStyle w:val="BodyText"/>
        <w:kinsoku w:val="0"/>
        <w:overflowPunct w:val="0"/>
        <w:spacing w:before="2"/>
        <w:rPr>
          <w:b/>
          <w:bCs/>
          <w:sz w:val="35"/>
          <w:szCs w:val="35"/>
        </w:rPr>
      </w:pPr>
    </w:p>
    <w:p w:rsidR="00000000" w:rsidRDefault="00B604A2">
      <w:pPr>
        <w:pStyle w:val="BodyText"/>
        <w:kinsoku w:val="0"/>
        <w:overflowPunct w:val="0"/>
        <w:ind w:left="1313"/>
        <w:jc w:val="both"/>
      </w:pPr>
      <w:proofErr w:type="gramStart"/>
      <w:r>
        <w:rPr>
          <w:b/>
          <w:bCs/>
        </w:rPr>
        <w:t>Example :</w:t>
      </w:r>
      <w:proofErr w:type="gramEnd"/>
      <w:r>
        <w:rPr>
          <w:b/>
          <w:bCs/>
        </w:rPr>
        <w:t xml:space="preserve"> $</w:t>
      </w:r>
      <w:r>
        <w:t>ping javatpoint.com</w:t>
      </w:r>
    </w:p>
    <w:p w:rsidR="00000000" w:rsidRDefault="00B604A2">
      <w:pPr>
        <w:pStyle w:val="BodyText"/>
        <w:kinsoku w:val="0"/>
        <w:overflowPunct w:val="0"/>
        <w:spacing w:before="265"/>
        <w:ind w:left="593"/>
      </w:pPr>
      <w:r>
        <w:t>You can use IP address also with ping command.</w:t>
      </w:r>
    </w:p>
    <w:p w:rsidR="00000000" w:rsidRDefault="00B604A2">
      <w:pPr>
        <w:pStyle w:val="BodyText"/>
        <w:kinsoku w:val="0"/>
        <w:overflowPunct w:val="0"/>
        <w:spacing w:before="264"/>
        <w:ind w:left="1313"/>
        <w:jc w:val="both"/>
      </w:pPr>
      <w:r>
        <w:rPr>
          <w:b/>
          <w:bCs/>
        </w:rPr>
        <w:t xml:space="preserve">Example: </w:t>
      </w:r>
      <w:r>
        <w:t>ping 2.2.2.2</w:t>
      </w:r>
    </w:p>
    <w:p w:rsidR="00000000" w:rsidRDefault="00B604A2">
      <w:pPr>
        <w:pStyle w:val="Heading2"/>
        <w:kinsoku w:val="0"/>
        <w:overflowPunct w:val="0"/>
        <w:spacing w:before="264"/>
      </w:pPr>
      <w:proofErr w:type="gramStart"/>
      <w:r>
        <w:t>Option :</w:t>
      </w:r>
      <w:proofErr w:type="gramEnd"/>
    </w:p>
    <w:p w:rsidR="00000000" w:rsidRDefault="00B604A2">
      <w:pPr>
        <w:pStyle w:val="BodyText"/>
        <w:kinsoku w:val="0"/>
        <w:overflowPunct w:val="0"/>
        <w:spacing w:before="241" w:line="271" w:lineRule="auto"/>
        <w:ind w:left="593" w:right="194" w:firstLine="720"/>
        <w:rPr>
          <w:rFonts w:ascii="Verdana" w:hAnsi="Verdana" w:cs="Verdana"/>
        </w:rPr>
      </w:pPr>
      <w:r>
        <w:rPr>
          <w:rFonts w:ascii="Verdana" w:hAnsi="Verdana" w:cs="Verdana"/>
        </w:rPr>
        <w:t>-</w:t>
      </w:r>
      <w:proofErr w:type="gramStart"/>
      <w:r>
        <w:rPr>
          <w:rFonts w:ascii="Verdana" w:hAnsi="Verdana" w:cs="Verdana"/>
        </w:rPr>
        <w:t>c :</w:t>
      </w:r>
      <w:proofErr w:type="gramEnd"/>
      <w:r>
        <w:rPr>
          <w:rFonts w:ascii="Verdana" w:hAnsi="Verdana" w:cs="Verdana"/>
        </w:rPr>
        <w:t xml:space="preserve"> To limit the ping packet without using </w:t>
      </w:r>
      <w:r>
        <w:rPr>
          <w:rFonts w:ascii="Verdana" w:hAnsi="Verdana" w:cs="Verdana"/>
          <w:b/>
          <w:bCs/>
        </w:rPr>
        <w:t xml:space="preserve">ctrl + c </w:t>
      </w:r>
      <w:r>
        <w:rPr>
          <w:rFonts w:ascii="Verdana" w:hAnsi="Verdana" w:cs="Verdana"/>
        </w:rPr>
        <w:t>use option c followed by the number of packet to be send.</w:t>
      </w:r>
    </w:p>
    <w:p w:rsidR="00000000" w:rsidRDefault="00B604A2">
      <w:pPr>
        <w:pStyle w:val="BodyText"/>
        <w:kinsoku w:val="0"/>
        <w:overflowPunct w:val="0"/>
        <w:spacing w:before="224"/>
        <w:ind w:left="593"/>
        <w:rPr>
          <w:b/>
          <w:bCs/>
        </w:rPr>
      </w:pPr>
      <w:r>
        <w:rPr>
          <w:b/>
          <w:bCs/>
        </w:rPr>
        <w:t>Syntax: $</w:t>
      </w:r>
      <w:r>
        <w:t xml:space="preserve">ping -c </w:t>
      </w:r>
      <w:r>
        <w:rPr>
          <w:b/>
          <w:bCs/>
        </w:rPr>
        <w:t>&lt;number&gt; &lt;destination&gt;</w:t>
      </w:r>
    </w:p>
    <w:p w:rsidR="00000000" w:rsidRDefault="00B604A2">
      <w:pPr>
        <w:pStyle w:val="BodyText"/>
        <w:kinsoku w:val="0"/>
        <w:overflowPunct w:val="0"/>
        <w:spacing w:before="224"/>
        <w:ind w:left="593"/>
        <w:rPr>
          <w:b/>
          <w:bCs/>
        </w:rPr>
        <w:sectPr w:rsidR="00000000">
          <w:pgSz w:w="14400" w:h="8110" w:orient="landscape"/>
          <w:pgMar w:top="520" w:right="200" w:bottom="280" w:left="40" w:header="720" w:footer="720" w:gutter="0"/>
          <w:cols w:space="720"/>
          <w:noEndnote/>
        </w:sectPr>
      </w:pPr>
    </w:p>
    <w:p w:rsidR="00000000" w:rsidRDefault="00B604A2">
      <w:pPr>
        <w:pStyle w:val="ListParagraph"/>
        <w:numPr>
          <w:ilvl w:val="0"/>
          <w:numId w:val="3"/>
        </w:numPr>
        <w:tabs>
          <w:tab w:val="left" w:pos="1018"/>
        </w:tabs>
        <w:kinsoku w:val="0"/>
        <w:overflowPunct w:val="0"/>
        <w:spacing w:before="66"/>
        <w:ind w:left="1017" w:hanging="425"/>
        <w:rPr>
          <w:color w:val="000000"/>
          <w:sz w:val="28"/>
          <w:szCs w:val="28"/>
        </w:rPr>
      </w:pPr>
      <w:bookmarkStart w:id="29" w:name="Slide 30"/>
      <w:bookmarkEnd w:id="29"/>
      <w:proofErr w:type="gramStart"/>
      <w:r>
        <w:rPr>
          <w:b/>
          <w:bCs/>
          <w:sz w:val="28"/>
          <w:szCs w:val="28"/>
        </w:rPr>
        <w:lastRenderedPageBreak/>
        <w:t>cal</w:t>
      </w:r>
      <w:proofErr w:type="gramEnd"/>
      <w:r>
        <w:rPr>
          <w:b/>
          <w:bCs/>
          <w:sz w:val="28"/>
          <w:szCs w:val="28"/>
        </w:rPr>
        <w:t xml:space="preserve"> command - </w:t>
      </w:r>
      <w:r>
        <w:rPr>
          <w:sz w:val="28"/>
          <w:szCs w:val="28"/>
        </w:rPr>
        <w:t>cal command shows current month calendar as</w:t>
      </w:r>
      <w:r>
        <w:rPr>
          <w:spacing w:val="5"/>
          <w:sz w:val="28"/>
          <w:szCs w:val="28"/>
        </w:rPr>
        <w:t xml:space="preserve"> </w:t>
      </w:r>
      <w:r>
        <w:rPr>
          <w:sz w:val="28"/>
          <w:szCs w:val="28"/>
        </w:rPr>
        <w:t>output.</w:t>
      </w:r>
    </w:p>
    <w:p w:rsidR="00000000" w:rsidRDefault="00B604A2">
      <w:pPr>
        <w:pStyle w:val="BodyText"/>
        <w:kinsoku w:val="0"/>
        <w:overflowPunct w:val="0"/>
        <w:spacing w:before="10"/>
        <w:rPr>
          <w:sz w:val="35"/>
          <w:szCs w:val="35"/>
        </w:rPr>
      </w:pPr>
    </w:p>
    <w:p w:rsidR="00000000" w:rsidRDefault="00B604A2">
      <w:pPr>
        <w:pStyle w:val="BodyText"/>
        <w:kinsoku w:val="0"/>
        <w:overflowPunct w:val="0"/>
        <w:spacing w:line="427" w:lineRule="auto"/>
        <w:ind w:left="593" w:right="633"/>
      </w:pPr>
      <w:proofErr w:type="gramStart"/>
      <w:r>
        <w:rPr>
          <w:b/>
          <w:bCs/>
        </w:rPr>
        <w:t>cal</w:t>
      </w:r>
      <w:proofErr w:type="gramEnd"/>
      <w:r>
        <w:rPr>
          <w:b/>
          <w:bCs/>
        </w:rPr>
        <w:t xml:space="preserve"> </w:t>
      </w:r>
      <w:r>
        <w:t>command is a calendar command in Linux which is used to see the calendar of a specific month or a whole year.</w:t>
      </w:r>
    </w:p>
    <w:p w:rsidR="00000000" w:rsidRDefault="00B604A2">
      <w:pPr>
        <w:pStyle w:val="BodyText"/>
        <w:kinsoku w:val="0"/>
        <w:overflowPunct w:val="0"/>
        <w:spacing w:before="159"/>
        <w:ind w:left="1313"/>
      </w:pPr>
      <w:r>
        <w:rPr>
          <w:b/>
          <w:bCs/>
        </w:rPr>
        <w:t>Syntax - $</w:t>
      </w:r>
      <w:r>
        <w:t>cal &lt;month&gt; &lt;year&gt;</w:t>
      </w:r>
    </w:p>
    <w:p w:rsidR="00000000" w:rsidRDefault="00B604A2">
      <w:pPr>
        <w:pStyle w:val="BodyText"/>
        <w:kinsoku w:val="0"/>
        <w:overflowPunct w:val="0"/>
        <w:spacing w:before="159"/>
        <w:ind w:left="1313"/>
        <w:sectPr w:rsidR="00000000">
          <w:pgSz w:w="14400" w:h="8110" w:orient="landscape"/>
          <w:pgMar w:top="600" w:right="200" w:bottom="280" w:left="40" w:header="720" w:footer="720" w:gutter="0"/>
          <w:cols w:space="720"/>
          <w:noEndnote/>
        </w:sectPr>
      </w:pPr>
    </w:p>
    <w:p w:rsidR="00000000" w:rsidRDefault="00B604A2">
      <w:pPr>
        <w:pStyle w:val="ListParagraph"/>
        <w:numPr>
          <w:ilvl w:val="0"/>
          <w:numId w:val="3"/>
        </w:numPr>
        <w:tabs>
          <w:tab w:val="left" w:pos="796"/>
        </w:tabs>
        <w:kinsoku w:val="0"/>
        <w:overflowPunct w:val="0"/>
        <w:spacing w:before="76" w:line="288" w:lineRule="auto"/>
        <w:ind w:left="373" w:right="801" w:firstLine="0"/>
        <w:rPr>
          <w:color w:val="585858"/>
          <w:sz w:val="28"/>
          <w:szCs w:val="28"/>
        </w:rPr>
      </w:pPr>
      <w:bookmarkStart w:id="30" w:name="Slide 31"/>
      <w:bookmarkEnd w:id="30"/>
      <w:proofErr w:type="spellStart"/>
      <w:r>
        <w:rPr>
          <w:b/>
          <w:bCs/>
          <w:color w:val="585858"/>
          <w:sz w:val="28"/>
          <w:szCs w:val="28"/>
        </w:rPr>
        <w:lastRenderedPageBreak/>
        <w:t>Sudo</w:t>
      </w:r>
      <w:proofErr w:type="spellEnd"/>
      <w:r>
        <w:rPr>
          <w:b/>
          <w:bCs/>
          <w:color w:val="585858"/>
          <w:sz w:val="28"/>
          <w:szCs w:val="28"/>
        </w:rPr>
        <w:t xml:space="preserve"> Command - </w:t>
      </w:r>
      <w:r>
        <w:rPr>
          <w:color w:val="212121"/>
          <w:sz w:val="28"/>
          <w:szCs w:val="28"/>
        </w:rPr>
        <w:t xml:space="preserve">The </w:t>
      </w:r>
      <w:proofErr w:type="spellStart"/>
      <w:r>
        <w:rPr>
          <w:b/>
          <w:bCs/>
          <w:color w:val="212121"/>
          <w:sz w:val="28"/>
          <w:szCs w:val="28"/>
        </w:rPr>
        <w:t>sudo</w:t>
      </w:r>
      <w:proofErr w:type="spellEnd"/>
      <w:r>
        <w:rPr>
          <w:b/>
          <w:bCs/>
          <w:color w:val="212121"/>
          <w:sz w:val="28"/>
          <w:szCs w:val="28"/>
        </w:rPr>
        <w:t xml:space="preserve"> command </w:t>
      </w:r>
      <w:r>
        <w:rPr>
          <w:color w:val="212121"/>
          <w:sz w:val="28"/>
          <w:szCs w:val="28"/>
        </w:rPr>
        <w:t xml:space="preserve">allows you to run programs with the security privileges of another user (by default, as the </w:t>
      </w:r>
      <w:proofErr w:type="spellStart"/>
      <w:r>
        <w:rPr>
          <w:color w:val="212121"/>
          <w:sz w:val="28"/>
          <w:szCs w:val="28"/>
        </w:rPr>
        <w:t>superuser</w:t>
      </w:r>
      <w:proofErr w:type="spellEnd"/>
      <w:r>
        <w:rPr>
          <w:color w:val="212121"/>
          <w:sz w:val="28"/>
          <w:szCs w:val="28"/>
        </w:rPr>
        <w:t>). It prompts you for your personal password and confirms your reques</w:t>
      </w:r>
      <w:r>
        <w:rPr>
          <w:color w:val="212121"/>
          <w:sz w:val="28"/>
          <w:szCs w:val="28"/>
        </w:rPr>
        <w:t xml:space="preserve">t to execute a </w:t>
      </w:r>
      <w:r>
        <w:rPr>
          <w:b/>
          <w:bCs/>
          <w:color w:val="212121"/>
          <w:sz w:val="28"/>
          <w:szCs w:val="28"/>
        </w:rPr>
        <w:t xml:space="preserve">command </w:t>
      </w:r>
      <w:r>
        <w:rPr>
          <w:color w:val="212121"/>
          <w:sz w:val="28"/>
          <w:szCs w:val="28"/>
        </w:rPr>
        <w:t xml:space="preserve">by checking a file, called </w:t>
      </w:r>
      <w:proofErr w:type="spellStart"/>
      <w:proofErr w:type="gramStart"/>
      <w:r>
        <w:rPr>
          <w:b/>
          <w:bCs/>
          <w:color w:val="212121"/>
          <w:sz w:val="28"/>
          <w:szCs w:val="28"/>
        </w:rPr>
        <w:t>sudoers</w:t>
      </w:r>
      <w:proofErr w:type="spellEnd"/>
      <w:r>
        <w:rPr>
          <w:b/>
          <w:bCs/>
          <w:color w:val="212121"/>
          <w:sz w:val="28"/>
          <w:szCs w:val="28"/>
        </w:rPr>
        <w:t xml:space="preserve"> </w:t>
      </w:r>
      <w:r>
        <w:rPr>
          <w:color w:val="212121"/>
          <w:sz w:val="28"/>
          <w:szCs w:val="28"/>
        </w:rPr>
        <w:t>,</w:t>
      </w:r>
      <w:proofErr w:type="gramEnd"/>
      <w:r>
        <w:rPr>
          <w:color w:val="212121"/>
          <w:sz w:val="28"/>
          <w:szCs w:val="28"/>
        </w:rPr>
        <w:t xml:space="preserve"> which the system administrator</w:t>
      </w:r>
      <w:r>
        <w:rPr>
          <w:color w:val="212121"/>
          <w:spacing w:val="7"/>
          <w:sz w:val="28"/>
          <w:szCs w:val="28"/>
        </w:rPr>
        <w:t xml:space="preserve"> </w:t>
      </w:r>
      <w:r>
        <w:rPr>
          <w:color w:val="212121"/>
          <w:sz w:val="28"/>
          <w:szCs w:val="28"/>
        </w:rPr>
        <w:t>configures.</w:t>
      </w:r>
    </w:p>
    <w:p w:rsidR="00000000" w:rsidRDefault="00B604A2">
      <w:pPr>
        <w:pStyle w:val="BodyText"/>
        <w:kinsoku w:val="0"/>
        <w:overflowPunct w:val="0"/>
        <w:spacing w:before="6"/>
        <w:rPr>
          <w:sz w:val="27"/>
          <w:szCs w:val="27"/>
        </w:rPr>
      </w:pPr>
    </w:p>
    <w:p w:rsidR="00000000" w:rsidRDefault="00B604A2">
      <w:pPr>
        <w:pStyle w:val="Heading2"/>
        <w:kinsoku w:val="0"/>
        <w:overflowPunct w:val="0"/>
        <w:ind w:left="1093"/>
        <w:rPr>
          <w:color w:val="212121"/>
        </w:rPr>
      </w:pPr>
      <w:r>
        <w:rPr>
          <w:color w:val="212121"/>
        </w:rPr>
        <w:t>Syntax - $</w:t>
      </w:r>
      <w:proofErr w:type="spellStart"/>
      <w:r>
        <w:rPr>
          <w:color w:val="212121"/>
        </w:rPr>
        <w:t>sudo</w:t>
      </w:r>
      <w:proofErr w:type="spellEnd"/>
      <w:r>
        <w:rPr>
          <w:color w:val="212121"/>
        </w:rPr>
        <w:t xml:space="preserve"> [option]</w:t>
      </w:r>
    </w:p>
    <w:p w:rsidR="00000000" w:rsidRDefault="00B604A2">
      <w:pPr>
        <w:pStyle w:val="BodyText"/>
        <w:kinsoku w:val="0"/>
        <w:overflowPunct w:val="0"/>
        <w:spacing w:before="5"/>
        <w:rPr>
          <w:b/>
          <w:bCs/>
          <w:sz w:val="33"/>
          <w:szCs w:val="33"/>
        </w:rPr>
      </w:pPr>
    </w:p>
    <w:p w:rsidR="00000000" w:rsidRDefault="00B604A2">
      <w:pPr>
        <w:pStyle w:val="BodyText"/>
        <w:kinsoku w:val="0"/>
        <w:overflowPunct w:val="0"/>
        <w:ind w:left="373"/>
        <w:rPr>
          <w:color w:val="212121"/>
        </w:rPr>
      </w:pPr>
      <w:r>
        <w:rPr>
          <w:color w:val="212121"/>
        </w:rPr>
        <w:t>Options</w:t>
      </w:r>
    </w:p>
    <w:p w:rsidR="00000000" w:rsidRDefault="00B604A2">
      <w:pPr>
        <w:pStyle w:val="BodyText"/>
        <w:kinsoku w:val="0"/>
        <w:overflowPunct w:val="0"/>
        <w:spacing w:before="5"/>
        <w:rPr>
          <w:sz w:val="31"/>
          <w:szCs w:val="31"/>
        </w:rPr>
      </w:pPr>
    </w:p>
    <w:p w:rsidR="00000000" w:rsidRDefault="00B604A2">
      <w:pPr>
        <w:pStyle w:val="ListParagraph"/>
        <w:numPr>
          <w:ilvl w:val="1"/>
          <w:numId w:val="11"/>
        </w:numPr>
        <w:tabs>
          <w:tab w:val="left" w:pos="1094"/>
        </w:tabs>
        <w:kinsoku w:val="0"/>
        <w:overflowPunct w:val="0"/>
        <w:spacing w:line="288" w:lineRule="auto"/>
        <w:ind w:left="1093" w:right="1049"/>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w:t>
      </w:r>
      <w:r>
        <w:rPr>
          <w:b/>
          <w:bCs/>
          <w:spacing w:val="-9"/>
          <w:sz w:val="28"/>
          <w:szCs w:val="28"/>
        </w:rPr>
        <w:t xml:space="preserve">-V: </w:t>
      </w:r>
      <w:r>
        <w:rPr>
          <w:sz w:val="28"/>
          <w:szCs w:val="28"/>
        </w:rPr>
        <w:t xml:space="preserve">The -V (version) option causes </w:t>
      </w:r>
      <w:proofErr w:type="spellStart"/>
      <w:r>
        <w:rPr>
          <w:sz w:val="28"/>
          <w:szCs w:val="28"/>
        </w:rPr>
        <w:t>sudo</w:t>
      </w:r>
      <w:proofErr w:type="spellEnd"/>
      <w:r>
        <w:rPr>
          <w:sz w:val="28"/>
          <w:szCs w:val="28"/>
        </w:rPr>
        <w:t xml:space="preserve"> to print the version number and exit. If the invoking user is already root, the -V option will print out a list of the defaults </w:t>
      </w:r>
      <w:proofErr w:type="spellStart"/>
      <w:r>
        <w:rPr>
          <w:sz w:val="28"/>
          <w:szCs w:val="28"/>
        </w:rPr>
        <w:t>sudo</w:t>
      </w:r>
      <w:proofErr w:type="spellEnd"/>
      <w:r>
        <w:rPr>
          <w:sz w:val="28"/>
          <w:szCs w:val="28"/>
        </w:rPr>
        <w:t xml:space="preserve"> was compiled with.</w:t>
      </w:r>
    </w:p>
    <w:p w:rsidR="00000000" w:rsidRDefault="00B604A2">
      <w:pPr>
        <w:pStyle w:val="ListParagraph"/>
        <w:numPr>
          <w:ilvl w:val="1"/>
          <w:numId w:val="11"/>
        </w:numPr>
        <w:tabs>
          <w:tab w:val="left" w:pos="1094"/>
        </w:tabs>
        <w:kinsoku w:val="0"/>
        <w:overflowPunct w:val="0"/>
        <w:spacing w:line="321" w:lineRule="exact"/>
        <w:ind w:left="1093"/>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-l: </w:t>
      </w:r>
      <w:r>
        <w:rPr>
          <w:sz w:val="28"/>
          <w:szCs w:val="28"/>
        </w:rPr>
        <w:t>The -l (list) option will print out the commands allowed (</w:t>
      </w:r>
      <w:r>
        <w:rPr>
          <w:sz w:val="28"/>
          <w:szCs w:val="28"/>
        </w:rPr>
        <w:t>and forbidden) the user on the current</w:t>
      </w:r>
      <w:r>
        <w:rPr>
          <w:spacing w:val="17"/>
          <w:sz w:val="28"/>
          <w:szCs w:val="28"/>
        </w:rPr>
        <w:t xml:space="preserve"> </w:t>
      </w:r>
      <w:r>
        <w:rPr>
          <w:sz w:val="28"/>
          <w:szCs w:val="28"/>
        </w:rPr>
        <w:t>host.</w:t>
      </w:r>
    </w:p>
    <w:p w:rsidR="00000000" w:rsidRDefault="00B604A2">
      <w:pPr>
        <w:pStyle w:val="ListParagraph"/>
        <w:numPr>
          <w:ilvl w:val="1"/>
          <w:numId w:val="11"/>
        </w:numPr>
        <w:tabs>
          <w:tab w:val="left" w:pos="1094"/>
        </w:tabs>
        <w:kinsoku w:val="0"/>
        <w:overflowPunct w:val="0"/>
        <w:spacing w:before="45"/>
        <w:ind w:left="1093"/>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-h or –help: </w:t>
      </w:r>
      <w:r>
        <w:rPr>
          <w:sz w:val="28"/>
          <w:szCs w:val="28"/>
        </w:rPr>
        <w:t xml:space="preserve">The -h (help) option causes </w:t>
      </w:r>
      <w:proofErr w:type="spellStart"/>
      <w:r>
        <w:rPr>
          <w:sz w:val="28"/>
          <w:szCs w:val="28"/>
        </w:rPr>
        <w:t>sudo</w:t>
      </w:r>
      <w:proofErr w:type="spellEnd"/>
      <w:r>
        <w:rPr>
          <w:sz w:val="28"/>
          <w:szCs w:val="28"/>
        </w:rPr>
        <w:t xml:space="preserve"> to print a usage message and</w:t>
      </w:r>
      <w:r>
        <w:rPr>
          <w:spacing w:val="-5"/>
          <w:sz w:val="28"/>
          <w:szCs w:val="28"/>
        </w:rPr>
        <w:t xml:space="preserve"> </w:t>
      </w:r>
      <w:r>
        <w:rPr>
          <w:sz w:val="28"/>
          <w:szCs w:val="28"/>
        </w:rPr>
        <w:t>exit.</w:t>
      </w:r>
    </w:p>
    <w:p w:rsidR="00000000" w:rsidRDefault="00B604A2">
      <w:pPr>
        <w:pStyle w:val="ListParagraph"/>
        <w:numPr>
          <w:ilvl w:val="1"/>
          <w:numId w:val="11"/>
        </w:numPr>
        <w:tabs>
          <w:tab w:val="left" w:pos="1094"/>
        </w:tabs>
        <w:kinsoku w:val="0"/>
        <w:overflowPunct w:val="0"/>
        <w:spacing w:before="44" w:line="285" w:lineRule="auto"/>
        <w:ind w:left="1093" w:right="1009"/>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-v: </w:t>
      </w:r>
      <w:r>
        <w:rPr>
          <w:sz w:val="28"/>
          <w:szCs w:val="28"/>
        </w:rPr>
        <w:t xml:space="preserve">If, given the -v (validate) option, </w:t>
      </w:r>
      <w:proofErr w:type="spellStart"/>
      <w:r>
        <w:rPr>
          <w:sz w:val="28"/>
          <w:szCs w:val="28"/>
        </w:rPr>
        <w:t>sudo</w:t>
      </w:r>
      <w:proofErr w:type="spellEnd"/>
      <w:r>
        <w:rPr>
          <w:sz w:val="28"/>
          <w:szCs w:val="28"/>
        </w:rPr>
        <w:t xml:space="preserve"> will update the user’s timestamp, prompting for the user’s password if</w:t>
      </w:r>
      <w:r>
        <w:rPr>
          <w:spacing w:val="-4"/>
          <w:sz w:val="28"/>
          <w:szCs w:val="28"/>
        </w:rPr>
        <w:t xml:space="preserve"> </w:t>
      </w:r>
      <w:r>
        <w:rPr>
          <w:sz w:val="28"/>
          <w:szCs w:val="28"/>
        </w:rPr>
        <w:t>ne</w:t>
      </w:r>
      <w:r>
        <w:rPr>
          <w:sz w:val="28"/>
          <w:szCs w:val="28"/>
        </w:rPr>
        <w:t>cessary.</w:t>
      </w:r>
    </w:p>
    <w:p w:rsidR="00000000" w:rsidRDefault="00B604A2">
      <w:pPr>
        <w:pStyle w:val="ListParagraph"/>
        <w:numPr>
          <w:ilvl w:val="1"/>
          <w:numId w:val="11"/>
        </w:numPr>
        <w:tabs>
          <w:tab w:val="left" w:pos="1094"/>
        </w:tabs>
        <w:kinsoku w:val="0"/>
        <w:overflowPunct w:val="0"/>
        <w:spacing w:line="326" w:lineRule="exact"/>
        <w:ind w:left="1093"/>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-k: </w:t>
      </w:r>
      <w:r>
        <w:rPr>
          <w:sz w:val="28"/>
          <w:szCs w:val="28"/>
        </w:rPr>
        <w:t xml:space="preserve">The -k (kill) option to </w:t>
      </w:r>
      <w:proofErr w:type="spellStart"/>
      <w:r>
        <w:rPr>
          <w:sz w:val="28"/>
          <w:szCs w:val="28"/>
        </w:rPr>
        <w:t>sudo</w:t>
      </w:r>
      <w:proofErr w:type="spellEnd"/>
      <w:r>
        <w:rPr>
          <w:sz w:val="28"/>
          <w:szCs w:val="28"/>
        </w:rPr>
        <w:t xml:space="preserve"> invalidates the user’s </w:t>
      </w:r>
      <w:proofErr w:type="spellStart"/>
      <w:r>
        <w:rPr>
          <w:sz w:val="28"/>
          <w:szCs w:val="28"/>
        </w:rPr>
        <w:t>timestamp.So</w:t>
      </w:r>
      <w:proofErr w:type="spellEnd"/>
      <w:r>
        <w:rPr>
          <w:sz w:val="28"/>
          <w:szCs w:val="28"/>
        </w:rPr>
        <w:t xml:space="preserve">, the next time </w:t>
      </w:r>
      <w:proofErr w:type="spellStart"/>
      <w:r>
        <w:rPr>
          <w:sz w:val="28"/>
          <w:szCs w:val="28"/>
        </w:rPr>
        <w:t>sudo</w:t>
      </w:r>
      <w:proofErr w:type="spellEnd"/>
      <w:r>
        <w:rPr>
          <w:sz w:val="28"/>
          <w:szCs w:val="28"/>
        </w:rPr>
        <w:t xml:space="preserve"> is run</w:t>
      </w:r>
      <w:r>
        <w:rPr>
          <w:spacing w:val="13"/>
          <w:sz w:val="28"/>
          <w:szCs w:val="28"/>
        </w:rPr>
        <w:t xml:space="preserve"> </w:t>
      </w:r>
      <w:r>
        <w:rPr>
          <w:sz w:val="28"/>
          <w:szCs w:val="28"/>
        </w:rPr>
        <w:t>a</w:t>
      </w:r>
    </w:p>
    <w:p w:rsidR="00000000" w:rsidRDefault="00B604A2">
      <w:pPr>
        <w:pStyle w:val="BodyText"/>
        <w:kinsoku w:val="0"/>
        <w:overflowPunct w:val="0"/>
        <w:spacing w:before="64"/>
        <w:ind w:left="1093"/>
      </w:pPr>
      <w:proofErr w:type="gramStart"/>
      <w:r>
        <w:t>password</w:t>
      </w:r>
      <w:proofErr w:type="gramEnd"/>
      <w:r>
        <w:t xml:space="preserve"> will be required.</w:t>
      </w:r>
    </w:p>
    <w:p w:rsidR="00000000" w:rsidRDefault="00B604A2">
      <w:pPr>
        <w:pStyle w:val="ListParagraph"/>
        <w:numPr>
          <w:ilvl w:val="1"/>
          <w:numId w:val="11"/>
        </w:numPr>
        <w:tabs>
          <w:tab w:val="left" w:pos="1094"/>
        </w:tabs>
        <w:kinsoku w:val="0"/>
        <w:overflowPunct w:val="0"/>
        <w:spacing w:before="44"/>
        <w:ind w:left="1093"/>
        <w:rPr>
          <w:color w:val="000000"/>
          <w:sz w:val="28"/>
          <w:szCs w:val="28"/>
        </w:rPr>
      </w:pPr>
      <w:r>
        <w:rPr>
          <w:b/>
          <w:bCs/>
          <w:sz w:val="28"/>
          <w:szCs w:val="28"/>
        </w:rPr>
        <w:t>$</w:t>
      </w:r>
      <w:proofErr w:type="spellStart"/>
      <w:r>
        <w:rPr>
          <w:b/>
          <w:bCs/>
          <w:sz w:val="28"/>
          <w:szCs w:val="28"/>
        </w:rPr>
        <w:t>sudo</w:t>
      </w:r>
      <w:proofErr w:type="spellEnd"/>
      <w:r>
        <w:rPr>
          <w:b/>
          <w:bCs/>
          <w:sz w:val="28"/>
          <w:szCs w:val="28"/>
        </w:rPr>
        <w:t xml:space="preserve"> -b: </w:t>
      </w:r>
      <w:r>
        <w:rPr>
          <w:sz w:val="28"/>
          <w:szCs w:val="28"/>
        </w:rPr>
        <w:t xml:space="preserve">The -b (background) option tells </w:t>
      </w:r>
      <w:proofErr w:type="spellStart"/>
      <w:r>
        <w:rPr>
          <w:sz w:val="28"/>
          <w:szCs w:val="28"/>
        </w:rPr>
        <w:t>sudo</w:t>
      </w:r>
      <w:proofErr w:type="spellEnd"/>
      <w:r>
        <w:rPr>
          <w:sz w:val="28"/>
          <w:szCs w:val="28"/>
        </w:rPr>
        <w:t xml:space="preserve"> to run the given command in the</w:t>
      </w:r>
      <w:r>
        <w:rPr>
          <w:spacing w:val="7"/>
          <w:sz w:val="28"/>
          <w:szCs w:val="28"/>
        </w:rPr>
        <w:t xml:space="preserve"> </w:t>
      </w:r>
      <w:r>
        <w:rPr>
          <w:sz w:val="28"/>
          <w:szCs w:val="28"/>
        </w:rPr>
        <w:t>background.</w:t>
      </w:r>
    </w:p>
    <w:p w:rsidR="00000000" w:rsidRDefault="00B604A2">
      <w:pPr>
        <w:pStyle w:val="ListParagraph"/>
        <w:numPr>
          <w:ilvl w:val="1"/>
          <w:numId w:val="11"/>
        </w:numPr>
        <w:tabs>
          <w:tab w:val="left" w:pos="1094"/>
        </w:tabs>
        <w:kinsoku w:val="0"/>
        <w:overflowPunct w:val="0"/>
        <w:spacing w:before="44"/>
        <w:ind w:left="1093"/>
        <w:rPr>
          <w:color w:val="000000"/>
          <w:sz w:val="28"/>
          <w:szCs w:val="28"/>
        </w:rPr>
        <w:sectPr w:rsidR="00000000">
          <w:pgSz w:w="14400" w:h="8110" w:orient="landscape"/>
          <w:pgMar w:top="540" w:right="200" w:bottom="280" w:left="40" w:header="720" w:footer="720" w:gutter="0"/>
          <w:cols w:space="720"/>
          <w:noEndnote/>
        </w:sectPr>
      </w:pPr>
    </w:p>
    <w:p w:rsidR="00000000" w:rsidRDefault="00B604A2">
      <w:pPr>
        <w:pStyle w:val="ListParagraph"/>
        <w:numPr>
          <w:ilvl w:val="0"/>
          <w:numId w:val="3"/>
        </w:numPr>
        <w:tabs>
          <w:tab w:val="left" w:pos="930"/>
        </w:tabs>
        <w:kinsoku w:val="0"/>
        <w:overflowPunct w:val="0"/>
        <w:spacing w:before="76" w:line="288" w:lineRule="auto"/>
        <w:ind w:left="508" w:right="679" w:firstLine="0"/>
        <w:rPr>
          <w:color w:val="000000"/>
          <w:sz w:val="28"/>
          <w:szCs w:val="28"/>
        </w:rPr>
      </w:pPr>
      <w:bookmarkStart w:id="31" w:name="Slide 32"/>
      <w:bookmarkEnd w:id="31"/>
      <w:r>
        <w:rPr>
          <w:b/>
          <w:bCs/>
          <w:sz w:val="28"/>
          <w:szCs w:val="28"/>
        </w:rPr>
        <w:lastRenderedPageBreak/>
        <w:t xml:space="preserve">Man command </w:t>
      </w:r>
      <w:r>
        <w:rPr>
          <w:color w:val="585858"/>
          <w:sz w:val="28"/>
          <w:szCs w:val="28"/>
        </w:rPr>
        <w:t xml:space="preserve">- </w:t>
      </w:r>
      <w:r>
        <w:rPr>
          <w:color w:val="000000"/>
          <w:sz w:val="28"/>
          <w:szCs w:val="28"/>
        </w:rPr>
        <w:t xml:space="preserve">The "man" is a short term for manual page. In </w:t>
      </w:r>
      <w:proofErr w:type="spellStart"/>
      <w:proofErr w:type="gramStart"/>
      <w:r>
        <w:rPr>
          <w:color w:val="000000"/>
          <w:sz w:val="28"/>
          <w:szCs w:val="28"/>
        </w:rPr>
        <w:t>unix</w:t>
      </w:r>
      <w:proofErr w:type="spellEnd"/>
      <w:proofErr w:type="gramEnd"/>
      <w:r>
        <w:rPr>
          <w:color w:val="000000"/>
          <w:sz w:val="28"/>
          <w:szCs w:val="28"/>
        </w:rPr>
        <w:t xml:space="preserve"> like operating systems such as </w:t>
      </w:r>
      <w:proofErr w:type="spellStart"/>
      <w:r>
        <w:rPr>
          <w:color w:val="000000"/>
          <w:sz w:val="28"/>
          <w:szCs w:val="28"/>
        </w:rPr>
        <w:t>linux</w:t>
      </w:r>
      <w:proofErr w:type="spellEnd"/>
      <w:r>
        <w:rPr>
          <w:color w:val="000000"/>
          <w:sz w:val="28"/>
          <w:szCs w:val="28"/>
        </w:rPr>
        <w:t>, man is an interface to view the system's reference</w:t>
      </w:r>
      <w:r>
        <w:rPr>
          <w:color w:val="000000"/>
          <w:spacing w:val="-2"/>
          <w:sz w:val="28"/>
          <w:szCs w:val="28"/>
        </w:rPr>
        <w:t xml:space="preserve"> </w:t>
      </w:r>
      <w:r>
        <w:rPr>
          <w:color w:val="000000"/>
          <w:sz w:val="28"/>
          <w:szCs w:val="28"/>
        </w:rPr>
        <w:t>manual.</w:t>
      </w:r>
    </w:p>
    <w:p w:rsidR="00000000" w:rsidRDefault="00B604A2">
      <w:pPr>
        <w:pStyle w:val="BodyText"/>
        <w:kinsoku w:val="0"/>
        <w:overflowPunct w:val="0"/>
        <w:spacing w:before="9"/>
        <w:rPr>
          <w:sz w:val="27"/>
          <w:szCs w:val="27"/>
        </w:rPr>
      </w:pPr>
    </w:p>
    <w:p w:rsidR="00000000" w:rsidRDefault="00B604A2">
      <w:pPr>
        <w:pStyle w:val="BodyText"/>
        <w:kinsoku w:val="0"/>
        <w:overflowPunct w:val="0"/>
        <w:spacing w:line="288" w:lineRule="auto"/>
        <w:ind w:left="508" w:right="633"/>
      </w:pPr>
      <w:r>
        <w:t>A user can request to display a man page by simply typing man</w:t>
      </w:r>
      <w:r>
        <w:t xml:space="preserve"> followed by a space and then argument. Here its argument can be a command, utility or function. A manual page associated with each of these arguments is displayed.</w:t>
      </w:r>
    </w:p>
    <w:p w:rsidR="00000000" w:rsidRDefault="00B604A2">
      <w:pPr>
        <w:pStyle w:val="BodyText"/>
        <w:kinsoku w:val="0"/>
        <w:overflowPunct w:val="0"/>
        <w:spacing w:before="196"/>
        <w:ind w:left="508"/>
      </w:pPr>
      <w:r>
        <w:rPr>
          <w:b/>
          <w:bCs/>
        </w:rPr>
        <w:t xml:space="preserve">Syntax of man: </w:t>
      </w:r>
      <w:r>
        <w:t>man [option(s)] keyword(s)</w:t>
      </w:r>
    </w:p>
    <w:p w:rsidR="00000000" w:rsidRDefault="00B604A2">
      <w:pPr>
        <w:pStyle w:val="BodyText"/>
        <w:kinsoku w:val="0"/>
        <w:overflowPunct w:val="0"/>
        <w:spacing w:before="265"/>
        <w:ind w:left="508"/>
      </w:pPr>
      <w:r>
        <w:t>But generally [option(s)] are not used. Only keyw</w:t>
      </w:r>
      <w:r>
        <w:t>ord is written as an argument.</w:t>
      </w:r>
    </w:p>
    <w:p w:rsidR="00000000" w:rsidRDefault="00B604A2">
      <w:pPr>
        <w:pStyle w:val="BodyText"/>
        <w:kinsoku w:val="0"/>
        <w:overflowPunct w:val="0"/>
        <w:spacing w:before="264"/>
        <w:ind w:left="577"/>
      </w:pPr>
      <w:proofErr w:type="gramStart"/>
      <w:r>
        <w:rPr>
          <w:b/>
          <w:bCs/>
        </w:rPr>
        <w:t xml:space="preserve">Example </w:t>
      </w:r>
      <w:r>
        <w:t>:</w:t>
      </w:r>
      <w:proofErr w:type="gramEnd"/>
      <w:r>
        <w:t xml:space="preserve"> man </w:t>
      </w:r>
      <w:proofErr w:type="spellStart"/>
      <w:r>
        <w:t>ls</w:t>
      </w:r>
      <w:proofErr w:type="spellEnd"/>
    </w:p>
    <w:p w:rsidR="00000000" w:rsidRDefault="00B604A2">
      <w:pPr>
        <w:pStyle w:val="Heading2"/>
        <w:kinsoku w:val="0"/>
        <w:overflowPunct w:val="0"/>
        <w:spacing w:before="264"/>
        <w:ind w:left="508"/>
        <w:rPr>
          <w:b w:val="0"/>
          <w:bCs w:val="0"/>
        </w:rPr>
      </w:pPr>
      <w:proofErr w:type="gramStart"/>
      <w:r>
        <w:t xml:space="preserve">Options </w:t>
      </w:r>
      <w:r>
        <w:rPr>
          <w:b w:val="0"/>
          <w:bCs w:val="0"/>
        </w:rPr>
        <w:t>:</w:t>
      </w:r>
      <w:proofErr w:type="gramEnd"/>
    </w:p>
    <w:p w:rsidR="00000000" w:rsidRDefault="00B604A2">
      <w:pPr>
        <w:pStyle w:val="ListParagraph"/>
        <w:numPr>
          <w:ilvl w:val="1"/>
          <w:numId w:val="3"/>
        </w:numPr>
        <w:tabs>
          <w:tab w:val="left" w:pos="1229"/>
        </w:tabs>
        <w:kinsoku w:val="0"/>
        <w:overflowPunct w:val="0"/>
        <w:spacing w:before="242"/>
        <w:rPr>
          <w:sz w:val="28"/>
          <w:szCs w:val="28"/>
        </w:rPr>
      </w:pPr>
      <w:r>
        <w:rPr>
          <w:sz w:val="28"/>
          <w:szCs w:val="28"/>
        </w:rPr>
        <w:t>$man -aw -List all available sections of a</w:t>
      </w:r>
      <w:r>
        <w:rPr>
          <w:spacing w:val="-2"/>
          <w:sz w:val="28"/>
          <w:szCs w:val="28"/>
        </w:rPr>
        <w:t xml:space="preserve"> </w:t>
      </w:r>
      <w:r>
        <w:rPr>
          <w:sz w:val="28"/>
          <w:szCs w:val="28"/>
        </w:rPr>
        <w:t>command.</w:t>
      </w:r>
    </w:p>
    <w:p w:rsidR="00000000" w:rsidRDefault="00B604A2">
      <w:pPr>
        <w:pStyle w:val="ListParagraph"/>
        <w:numPr>
          <w:ilvl w:val="1"/>
          <w:numId w:val="3"/>
        </w:numPr>
        <w:tabs>
          <w:tab w:val="left" w:pos="1229"/>
        </w:tabs>
        <w:kinsoku w:val="0"/>
        <w:overflowPunct w:val="0"/>
        <w:spacing w:before="236"/>
        <w:rPr>
          <w:sz w:val="28"/>
          <w:szCs w:val="28"/>
        </w:rPr>
      </w:pPr>
      <w:r>
        <w:rPr>
          <w:sz w:val="28"/>
          <w:szCs w:val="28"/>
        </w:rPr>
        <w:t xml:space="preserve">$man -a - </w:t>
      </w:r>
      <w:r>
        <w:rPr>
          <w:spacing w:val="-10"/>
          <w:sz w:val="28"/>
          <w:szCs w:val="28"/>
        </w:rPr>
        <w:t xml:space="preserve">To </w:t>
      </w:r>
      <w:r>
        <w:rPr>
          <w:sz w:val="28"/>
          <w:szCs w:val="28"/>
        </w:rPr>
        <w:t>view all man pages of a command.</w:t>
      </w:r>
    </w:p>
    <w:p w:rsidR="00000000" w:rsidRDefault="00B604A2">
      <w:pPr>
        <w:pStyle w:val="ListParagraph"/>
        <w:numPr>
          <w:ilvl w:val="1"/>
          <w:numId w:val="3"/>
        </w:numPr>
        <w:tabs>
          <w:tab w:val="left" w:pos="1229"/>
        </w:tabs>
        <w:kinsoku w:val="0"/>
        <w:overflowPunct w:val="0"/>
        <w:spacing w:before="236"/>
        <w:rPr>
          <w:sz w:val="28"/>
          <w:szCs w:val="28"/>
        </w:rPr>
      </w:pPr>
      <w:r>
        <w:rPr>
          <w:sz w:val="28"/>
          <w:szCs w:val="28"/>
        </w:rPr>
        <w:t>$</w:t>
      </w:r>
      <w:proofErr w:type="spellStart"/>
      <w:r>
        <w:rPr>
          <w:sz w:val="28"/>
          <w:szCs w:val="28"/>
        </w:rPr>
        <w:t>sman</w:t>
      </w:r>
      <w:proofErr w:type="spellEnd"/>
      <w:r>
        <w:rPr>
          <w:sz w:val="28"/>
          <w:szCs w:val="28"/>
        </w:rPr>
        <w:t xml:space="preserve"> -k (apropos) - Shows a list of results in man page containing a keyword</w:t>
      </w:r>
      <w:r>
        <w:rPr>
          <w:spacing w:val="1"/>
          <w:sz w:val="28"/>
          <w:szCs w:val="28"/>
        </w:rPr>
        <w:t xml:space="preserve"> </w:t>
      </w:r>
      <w:r>
        <w:rPr>
          <w:sz w:val="28"/>
          <w:szCs w:val="28"/>
        </w:rPr>
        <w:t>match.</w:t>
      </w:r>
    </w:p>
    <w:p w:rsidR="00000000" w:rsidRDefault="00B604A2">
      <w:pPr>
        <w:pStyle w:val="ListParagraph"/>
        <w:numPr>
          <w:ilvl w:val="1"/>
          <w:numId w:val="3"/>
        </w:numPr>
        <w:tabs>
          <w:tab w:val="left" w:pos="1229"/>
        </w:tabs>
        <w:kinsoku w:val="0"/>
        <w:overflowPunct w:val="0"/>
        <w:spacing w:before="234"/>
        <w:rPr>
          <w:sz w:val="28"/>
          <w:szCs w:val="28"/>
        </w:rPr>
      </w:pPr>
      <w:r>
        <w:rPr>
          <w:sz w:val="28"/>
          <w:szCs w:val="28"/>
        </w:rPr>
        <w:t xml:space="preserve">$man -f, </w:t>
      </w:r>
      <w:proofErr w:type="spellStart"/>
      <w:r>
        <w:rPr>
          <w:sz w:val="28"/>
          <w:szCs w:val="28"/>
        </w:rPr>
        <w:t>whatis</w:t>
      </w:r>
      <w:proofErr w:type="spellEnd"/>
      <w:r>
        <w:rPr>
          <w:sz w:val="28"/>
          <w:szCs w:val="28"/>
        </w:rPr>
        <w:t xml:space="preserve"> - It displays description from manual page if</w:t>
      </w:r>
      <w:r>
        <w:rPr>
          <w:spacing w:val="2"/>
          <w:sz w:val="28"/>
          <w:szCs w:val="28"/>
        </w:rPr>
        <w:t xml:space="preserve"> </w:t>
      </w:r>
      <w:r>
        <w:rPr>
          <w:sz w:val="28"/>
          <w:szCs w:val="28"/>
        </w:rPr>
        <w:t>available.</w:t>
      </w:r>
    </w:p>
    <w:p w:rsidR="00000000" w:rsidRDefault="00B604A2">
      <w:pPr>
        <w:pStyle w:val="ListParagraph"/>
        <w:numPr>
          <w:ilvl w:val="1"/>
          <w:numId w:val="3"/>
        </w:numPr>
        <w:tabs>
          <w:tab w:val="left" w:pos="1229"/>
        </w:tabs>
        <w:kinsoku w:val="0"/>
        <w:overflowPunct w:val="0"/>
        <w:spacing w:before="236"/>
        <w:rPr>
          <w:sz w:val="28"/>
          <w:szCs w:val="28"/>
        </w:rPr>
      </w:pPr>
      <w:r>
        <w:rPr>
          <w:sz w:val="28"/>
          <w:szCs w:val="28"/>
        </w:rPr>
        <w:t xml:space="preserve">$man </w:t>
      </w:r>
      <w:proofErr w:type="spellStart"/>
      <w:r>
        <w:rPr>
          <w:sz w:val="28"/>
          <w:szCs w:val="28"/>
        </w:rPr>
        <w:t>Whereis</w:t>
      </w:r>
      <w:proofErr w:type="spellEnd"/>
      <w:r>
        <w:rPr>
          <w:sz w:val="28"/>
          <w:szCs w:val="28"/>
        </w:rPr>
        <w:t xml:space="preserve"> - Used to determine location of a man</w:t>
      </w:r>
      <w:r>
        <w:rPr>
          <w:spacing w:val="-6"/>
          <w:sz w:val="28"/>
          <w:szCs w:val="28"/>
        </w:rPr>
        <w:t xml:space="preserve"> </w:t>
      </w:r>
      <w:r>
        <w:rPr>
          <w:sz w:val="28"/>
          <w:szCs w:val="28"/>
        </w:rPr>
        <w:t>page</w:t>
      </w:r>
    </w:p>
    <w:p w:rsidR="00000000" w:rsidRDefault="00B604A2">
      <w:pPr>
        <w:pStyle w:val="ListParagraph"/>
        <w:numPr>
          <w:ilvl w:val="1"/>
          <w:numId w:val="3"/>
        </w:numPr>
        <w:tabs>
          <w:tab w:val="left" w:pos="1229"/>
        </w:tabs>
        <w:kinsoku w:val="0"/>
        <w:overflowPunct w:val="0"/>
        <w:spacing w:before="236"/>
        <w:rPr>
          <w:sz w:val="28"/>
          <w:szCs w:val="28"/>
        </w:rPr>
        <w:sectPr w:rsidR="00000000">
          <w:pgSz w:w="14400" w:h="8110" w:orient="landscape"/>
          <w:pgMar w:top="520" w:right="200" w:bottom="0" w:left="40" w:header="720" w:footer="720" w:gutter="0"/>
          <w:cols w:space="720"/>
          <w:noEndnote/>
        </w:sectPr>
      </w:pP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rPr>
          <w:sz w:val="20"/>
          <w:szCs w:val="20"/>
        </w:rPr>
      </w:pPr>
    </w:p>
    <w:p w:rsidR="00000000" w:rsidRDefault="00B604A2">
      <w:pPr>
        <w:pStyle w:val="BodyText"/>
        <w:kinsoku w:val="0"/>
        <w:overflowPunct w:val="0"/>
        <w:rPr>
          <w:sz w:val="13"/>
          <w:szCs w:val="13"/>
        </w:rPr>
      </w:pPr>
    </w:p>
    <w:p w:rsidR="00B604A2" w:rsidRDefault="00B604A2">
      <w:pPr>
        <w:pStyle w:val="BodyText"/>
        <w:kinsoku w:val="0"/>
        <w:overflowPunct w:val="0"/>
        <w:ind w:left="2480"/>
        <w:rPr>
          <w:sz w:val="20"/>
          <w:szCs w:val="20"/>
        </w:rPr>
      </w:pPr>
      <w:r>
        <w:rPr>
          <w:noProof/>
        </w:rPr>
      </w:r>
      <w:r w:rsidR="006B3ADD">
        <w:rPr>
          <w:sz w:val="20"/>
          <w:szCs w:val="20"/>
        </w:rPr>
        <w:pict>
          <v:group id="_x0000_s1056" style="width:450pt;height:211.5pt;mso-position-horizontal-relative:char;mso-position-vertical-relative:line" coordsize="9000,4230" o:allowincell="f">
            <v:shape id="_x0000_s1057" style="position:absolute;width:9000;height:4230;mso-position-horizontal-relative:page;mso-position-vertical-relative:page" coordsize="9000,4230" o:allowincell="f" path="m8999,hhl,,,4229r4499,l8999,4229,8999,xe" fillcolor="yellow" stroked="f">
              <v:path arrowok="t"/>
            </v:shape>
            <v:shape id="_x0000_s1058" type="#_x0000_t202" style="position:absolute;width:9000;height:4230;mso-position-horizontal-relative:page;mso-position-vertical-relative:page" o:allowincell="f" filled="f" stroked="f">
              <v:textbox inset="0,0,0,0">
                <w:txbxContent>
                  <w:p w:rsidR="00000000" w:rsidRDefault="00B604A2">
                    <w:pPr>
                      <w:pStyle w:val="BodyText"/>
                      <w:kinsoku w:val="0"/>
                      <w:overflowPunct w:val="0"/>
                      <w:rPr>
                        <w:sz w:val="78"/>
                        <w:szCs w:val="78"/>
                      </w:rPr>
                    </w:pPr>
                  </w:p>
                  <w:p w:rsidR="00000000" w:rsidRDefault="00B604A2">
                    <w:pPr>
                      <w:pStyle w:val="BodyText"/>
                      <w:kinsoku w:val="0"/>
                      <w:overflowPunct w:val="0"/>
                      <w:spacing w:before="8"/>
                      <w:rPr>
                        <w:sz w:val="81"/>
                        <w:szCs w:val="81"/>
                      </w:rPr>
                    </w:pPr>
                  </w:p>
                  <w:p w:rsidR="00000000" w:rsidRDefault="00B604A2">
                    <w:pPr>
                      <w:pStyle w:val="BodyText"/>
                      <w:kinsoku w:val="0"/>
                      <w:overflowPunct w:val="0"/>
                      <w:ind w:left="2467" w:right="2467"/>
                      <w:jc w:val="center"/>
                      <w:rPr>
                        <w:b/>
                        <w:bCs/>
                        <w:i/>
                        <w:iCs/>
                        <w:color w:val="585858"/>
                        <w:sz w:val="70"/>
                        <w:szCs w:val="70"/>
                      </w:rPr>
                    </w:pPr>
                    <w:bookmarkStart w:id="32" w:name="Slide 33"/>
                    <w:bookmarkEnd w:id="32"/>
                    <w:r>
                      <w:rPr>
                        <w:b/>
                        <w:bCs/>
                        <w:i/>
                        <w:iCs/>
                        <w:color w:val="585858"/>
                        <w:sz w:val="70"/>
                        <w:szCs w:val="70"/>
                      </w:rPr>
                      <w:t>THANK YOU</w:t>
                    </w:r>
                  </w:p>
                </w:txbxContent>
              </v:textbox>
            </v:shape>
            <w10:wrap type="none"/>
            <w10:anchorlock/>
          </v:group>
        </w:pict>
      </w:r>
    </w:p>
    <w:sectPr w:rsidR="00B604A2">
      <w:pgSz w:w="14400" w:h="8110" w:orient="landscape"/>
      <w:pgMar w:top="720" w:right="200" w:bottom="280" w:left="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left="2808" w:hanging="539"/>
      </w:pPr>
      <w:rPr>
        <w:rFonts w:ascii="Arial Unicode MS" w:hAnsi="Times New Roman" w:cs="Arial Unicode MS"/>
        <w:b w:val="0"/>
        <w:bCs w:val="0"/>
        <w:w w:val="99"/>
        <w:position w:val="2"/>
        <w:sz w:val="36"/>
        <w:szCs w:val="36"/>
      </w:rPr>
    </w:lvl>
    <w:lvl w:ilvl="1">
      <w:numFmt w:val="bullet"/>
      <w:lvlText w:val="•"/>
      <w:lvlJc w:val="left"/>
      <w:pPr>
        <w:ind w:left="3936" w:hanging="539"/>
      </w:pPr>
    </w:lvl>
    <w:lvl w:ilvl="2">
      <w:numFmt w:val="bullet"/>
      <w:lvlText w:val="•"/>
      <w:lvlJc w:val="left"/>
      <w:pPr>
        <w:ind w:left="5072" w:hanging="539"/>
      </w:pPr>
    </w:lvl>
    <w:lvl w:ilvl="3">
      <w:numFmt w:val="bullet"/>
      <w:lvlText w:val="•"/>
      <w:lvlJc w:val="left"/>
      <w:pPr>
        <w:ind w:left="6208" w:hanging="539"/>
      </w:pPr>
    </w:lvl>
    <w:lvl w:ilvl="4">
      <w:numFmt w:val="bullet"/>
      <w:lvlText w:val="•"/>
      <w:lvlJc w:val="left"/>
      <w:pPr>
        <w:ind w:left="7344" w:hanging="539"/>
      </w:pPr>
    </w:lvl>
    <w:lvl w:ilvl="5">
      <w:numFmt w:val="bullet"/>
      <w:lvlText w:val="•"/>
      <w:lvlJc w:val="left"/>
      <w:pPr>
        <w:ind w:left="8480" w:hanging="539"/>
      </w:pPr>
    </w:lvl>
    <w:lvl w:ilvl="6">
      <w:numFmt w:val="bullet"/>
      <w:lvlText w:val="•"/>
      <w:lvlJc w:val="left"/>
      <w:pPr>
        <w:ind w:left="9616" w:hanging="539"/>
      </w:pPr>
    </w:lvl>
    <w:lvl w:ilvl="7">
      <w:numFmt w:val="bullet"/>
      <w:lvlText w:val="•"/>
      <w:lvlJc w:val="left"/>
      <w:pPr>
        <w:ind w:left="10752" w:hanging="539"/>
      </w:pPr>
    </w:lvl>
    <w:lvl w:ilvl="8">
      <w:numFmt w:val="bullet"/>
      <w:lvlText w:val="•"/>
      <w:lvlJc w:val="left"/>
      <w:pPr>
        <w:ind w:left="11888" w:hanging="539"/>
      </w:pPr>
    </w:lvl>
  </w:abstractNum>
  <w:abstractNum w:abstractNumId="1">
    <w:nsid w:val="00000403"/>
    <w:multiLevelType w:val="multilevel"/>
    <w:tmpl w:val="00000886"/>
    <w:lvl w:ilvl="0">
      <w:numFmt w:val="bullet"/>
      <w:lvlText w:val="❖"/>
      <w:lvlJc w:val="left"/>
      <w:pPr>
        <w:ind w:left="1134" w:hanging="519"/>
      </w:pPr>
      <w:rPr>
        <w:rFonts w:ascii="Arial Unicode MS" w:hAnsi="Times New Roman" w:cs="Arial Unicode MS"/>
        <w:b w:val="0"/>
        <w:bCs w:val="0"/>
        <w:w w:val="98"/>
        <w:position w:val="2"/>
        <w:sz w:val="32"/>
        <w:szCs w:val="32"/>
      </w:rPr>
    </w:lvl>
    <w:lvl w:ilvl="1">
      <w:numFmt w:val="bullet"/>
      <w:lvlText w:val="❖"/>
      <w:lvlJc w:val="left"/>
      <w:pPr>
        <w:ind w:left="2567" w:hanging="540"/>
      </w:pPr>
      <w:rPr>
        <w:rFonts w:ascii="Arial Unicode MS" w:hAnsi="Times New Roman" w:cs="Arial Unicode MS"/>
        <w:b w:val="0"/>
        <w:bCs w:val="0"/>
        <w:w w:val="99"/>
        <w:position w:val="2"/>
        <w:sz w:val="36"/>
        <w:szCs w:val="36"/>
      </w:rPr>
    </w:lvl>
    <w:lvl w:ilvl="2">
      <w:numFmt w:val="bullet"/>
      <w:lvlText w:val="•"/>
      <w:lvlJc w:val="left"/>
      <w:pPr>
        <w:ind w:left="3848" w:hanging="540"/>
      </w:pPr>
    </w:lvl>
    <w:lvl w:ilvl="3">
      <w:numFmt w:val="bullet"/>
      <w:lvlText w:val="•"/>
      <w:lvlJc w:val="left"/>
      <w:pPr>
        <w:ind w:left="5137" w:hanging="540"/>
      </w:pPr>
    </w:lvl>
    <w:lvl w:ilvl="4">
      <w:numFmt w:val="bullet"/>
      <w:lvlText w:val="•"/>
      <w:lvlJc w:val="left"/>
      <w:pPr>
        <w:ind w:left="6426" w:hanging="540"/>
      </w:pPr>
    </w:lvl>
    <w:lvl w:ilvl="5">
      <w:numFmt w:val="bullet"/>
      <w:lvlText w:val="•"/>
      <w:lvlJc w:val="left"/>
      <w:pPr>
        <w:ind w:left="7715" w:hanging="540"/>
      </w:pPr>
    </w:lvl>
    <w:lvl w:ilvl="6">
      <w:numFmt w:val="bullet"/>
      <w:lvlText w:val="•"/>
      <w:lvlJc w:val="left"/>
      <w:pPr>
        <w:ind w:left="9004" w:hanging="540"/>
      </w:pPr>
    </w:lvl>
    <w:lvl w:ilvl="7">
      <w:numFmt w:val="bullet"/>
      <w:lvlText w:val="•"/>
      <w:lvlJc w:val="left"/>
      <w:pPr>
        <w:ind w:left="10293" w:hanging="540"/>
      </w:pPr>
    </w:lvl>
    <w:lvl w:ilvl="8">
      <w:numFmt w:val="bullet"/>
      <w:lvlText w:val="•"/>
      <w:lvlJc w:val="left"/>
      <w:pPr>
        <w:ind w:left="11582" w:hanging="540"/>
      </w:pPr>
    </w:lvl>
  </w:abstractNum>
  <w:abstractNum w:abstractNumId="2">
    <w:nsid w:val="00000404"/>
    <w:multiLevelType w:val="multilevel"/>
    <w:tmpl w:val="00000887"/>
    <w:lvl w:ilvl="0">
      <w:numFmt w:val="bullet"/>
      <w:lvlText w:val="●"/>
      <w:lvlJc w:val="left"/>
      <w:pPr>
        <w:ind w:left="1134" w:hanging="519"/>
      </w:pPr>
      <w:rPr>
        <w:rFonts w:ascii="Times New Roman" w:hAnsi="Times New Roman" w:cs="Times New Roman"/>
        <w:b w:val="0"/>
        <w:bCs w:val="0"/>
        <w:w w:val="98"/>
        <w:position w:val="2"/>
        <w:sz w:val="32"/>
        <w:szCs w:val="32"/>
      </w:rPr>
    </w:lvl>
    <w:lvl w:ilvl="1">
      <w:numFmt w:val="bullet"/>
      <w:lvlText w:val="●"/>
      <w:lvlJc w:val="left"/>
      <w:pPr>
        <w:ind w:left="1313" w:hanging="518"/>
      </w:pPr>
      <w:rPr>
        <w:rFonts w:ascii="Times New Roman" w:hAnsi="Times New Roman" w:cs="Times New Roman"/>
        <w:b w:val="0"/>
        <w:bCs w:val="0"/>
        <w:color w:val="202020"/>
        <w:w w:val="98"/>
        <w:position w:val="2"/>
        <w:sz w:val="32"/>
        <w:szCs w:val="32"/>
      </w:rPr>
    </w:lvl>
    <w:lvl w:ilvl="2">
      <w:numFmt w:val="bullet"/>
      <w:lvlText w:val="•"/>
      <w:lvlJc w:val="left"/>
      <w:pPr>
        <w:ind w:left="2746" w:hanging="518"/>
      </w:pPr>
    </w:lvl>
    <w:lvl w:ilvl="3">
      <w:numFmt w:val="bullet"/>
      <w:lvlText w:val="•"/>
      <w:lvlJc w:val="left"/>
      <w:pPr>
        <w:ind w:left="4173" w:hanging="518"/>
      </w:pPr>
    </w:lvl>
    <w:lvl w:ilvl="4">
      <w:numFmt w:val="bullet"/>
      <w:lvlText w:val="•"/>
      <w:lvlJc w:val="left"/>
      <w:pPr>
        <w:ind w:left="5600" w:hanging="518"/>
      </w:pPr>
    </w:lvl>
    <w:lvl w:ilvl="5">
      <w:numFmt w:val="bullet"/>
      <w:lvlText w:val="•"/>
      <w:lvlJc w:val="left"/>
      <w:pPr>
        <w:ind w:left="7026" w:hanging="518"/>
      </w:pPr>
    </w:lvl>
    <w:lvl w:ilvl="6">
      <w:numFmt w:val="bullet"/>
      <w:lvlText w:val="•"/>
      <w:lvlJc w:val="left"/>
      <w:pPr>
        <w:ind w:left="8453" w:hanging="518"/>
      </w:pPr>
    </w:lvl>
    <w:lvl w:ilvl="7">
      <w:numFmt w:val="bullet"/>
      <w:lvlText w:val="•"/>
      <w:lvlJc w:val="left"/>
      <w:pPr>
        <w:ind w:left="9880" w:hanging="518"/>
      </w:pPr>
    </w:lvl>
    <w:lvl w:ilvl="8">
      <w:numFmt w:val="bullet"/>
      <w:lvlText w:val="•"/>
      <w:lvlJc w:val="left"/>
      <w:pPr>
        <w:ind w:left="11306" w:hanging="518"/>
      </w:pPr>
    </w:lvl>
  </w:abstractNum>
  <w:abstractNum w:abstractNumId="3">
    <w:nsid w:val="00000405"/>
    <w:multiLevelType w:val="multilevel"/>
    <w:tmpl w:val="00000888"/>
    <w:lvl w:ilvl="0">
      <w:start w:val="1"/>
      <w:numFmt w:val="decimal"/>
      <w:lvlText w:val="%1."/>
      <w:lvlJc w:val="left"/>
      <w:pPr>
        <w:ind w:left="693" w:hanging="282"/>
      </w:pPr>
      <w:rPr>
        <w:b/>
        <w:bCs/>
        <w:spacing w:val="-3"/>
        <w:w w:val="91"/>
      </w:rPr>
    </w:lvl>
    <w:lvl w:ilvl="1">
      <w:numFmt w:val="bullet"/>
      <w:lvlText w:val="●"/>
      <w:lvlJc w:val="left"/>
      <w:pPr>
        <w:ind w:left="1051" w:hanging="501"/>
      </w:pPr>
      <w:rPr>
        <w:b w:val="0"/>
        <w:bCs w:val="0"/>
        <w:spacing w:val="-3"/>
        <w:w w:val="100"/>
        <w:position w:val="2"/>
      </w:rPr>
    </w:lvl>
    <w:lvl w:ilvl="2">
      <w:numFmt w:val="bullet"/>
      <w:lvlText w:val="•"/>
      <w:lvlJc w:val="left"/>
      <w:pPr>
        <w:ind w:left="1160" w:hanging="501"/>
      </w:pPr>
    </w:lvl>
    <w:lvl w:ilvl="3">
      <w:numFmt w:val="bullet"/>
      <w:lvlText w:val="•"/>
      <w:lvlJc w:val="left"/>
      <w:pPr>
        <w:ind w:left="1280" w:hanging="501"/>
      </w:pPr>
    </w:lvl>
    <w:lvl w:ilvl="4">
      <w:numFmt w:val="bullet"/>
      <w:lvlText w:val="•"/>
      <w:lvlJc w:val="left"/>
      <w:pPr>
        <w:ind w:left="1320" w:hanging="501"/>
      </w:pPr>
    </w:lvl>
    <w:lvl w:ilvl="5">
      <w:numFmt w:val="bullet"/>
      <w:lvlText w:val="•"/>
      <w:lvlJc w:val="left"/>
      <w:pPr>
        <w:ind w:left="3460" w:hanging="501"/>
      </w:pPr>
    </w:lvl>
    <w:lvl w:ilvl="6">
      <w:numFmt w:val="bullet"/>
      <w:lvlText w:val="•"/>
      <w:lvlJc w:val="left"/>
      <w:pPr>
        <w:ind w:left="5600" w:hanging="501"/>
      </w:pPr>
    </w:lvl>
    <w:lvl w:ilvl="7">
      <w:numFmt w:val="bullet"/>
      <w:lvlText w:val="•"/>
      <w:lvlJc w:val="left"/>
      <w:pPr>
        <w:ind w:left="7740" w:hanging="501"/>
      </w:pPr>
    </w:lvl>
    <w:lvl w:ilvl="8">
      <w:numFmt w:val="bullet"/>
      <w:lvlText w:val="•"/>
      <w:lvlJc w:val="left"/>
      <w:pPr>
        <w:ind w:left="9880" w:hanging="501"/>
      </w:pPr>
    </w:lvl>
  </w:abstractNum>
  <w:abstractNum w:abstractNumId="4">
    <w:nsid w:val="00000406"/>
    <w:multiLevelType w:val="multilevel"/>
    <w:tmpl w:val="00000889"/>
    <w:lvl w:ilvl="0">
      <w:numFmt w:val="bullet"/>
      <w:lvlText w:val="●"/>
      <w:lvlJc w:val="left"/>
      <w:pPr>
        <w:ind w:left="1313" w:hanging="498"/>
      </w:pPr>
      <w:rPr>
        <w:rFonts w:ascii="Trebuchet MS" w:hAnsi="Trebuchet MS" w:cs="Trebuchet MS"/>
        <w:b w:val="0"/>
        <w:bCs w:val="0"/>
        <w:spacing w:val="-3"/>
        <w:w w:val="100"/>
        <w:position w:val="1"/>
        <w:sz w:val="28"/>
        <w:szCs w:val="28"/>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abstractNum w:abstractNumId="5">
    <w:nsid w:val="00000407"/>
    <w:multiLevelType w:val="multilevel"/>
    <w:tmpl w:val="0000088A"/>
    <w:lvl w:ilvl="0">
      <w:numFmt w:val="bullet"/>
      <w:lvlText w:val="●"/>
      <w:lvlJc w:val="left"/>
      <w:pPr>
        <w:ind w:left="1313" w:hanging="508"/>
      </w:pPr>
      <w:rPr>
        <w:rFonts w:ascii="Trebuchet MS" w:hAnsi="Trebuchet MS" w:cs="Trebuchet MS"/>
        <w:b w:val="0"/>
        <w:bCs w:val="0"/>
        <w:spacing w:val="-3"/>
        <w:w w:val="100"/>
        <w:position w:val="1"/>
        <w:sz w:val="30"/>
        <w:szCs w:val="30"/>
      </w:rPr>
    </w:lvl>
    <w:lvl w:ilvl="1">
      <w:numFmt w:val="bullet"/>
      <w:lvlText w:val="•"/>
      <w:lvlJc w:val="left"/>
      <w:pPr>
        <w:ind w:left="2604" w:hanging="508"/>
      </w:pPr>
    </w:lvl>
    <w:lvl w:ilvl="2">
      <w:numFmt w:val="bullet"/>
      <w:lvlText w:val="•"/>
      <w:lvlJc w:val="left"/>
      <w:pPr>
        <w:ind w:left="3888" w:hanging="508"/>
      </w:pPr>
    </w:lvl>
    <w:lvl w:ilvl="3">
      <w:numFmt w:val="bullet"/>
      <w:lvlText w:val="•"/>
      <w:lvlJc w:val="left"/>
      <w:pPr>
        <w:ind w:left="5172" w:hanging="508"/>
      </w:pPr>
    </w:lvl>
    <w:lvl w:ilvl="4">
      <w:numFmt w:val="bullet"/>
      <w:lvlText w:val="•"/>
      <w:lvlJc w:val="left"/>
      <w:pPr>
        <w:ind w:left="6456" w:hanging="508"/>
      </w:pPr>
    </w:lvl>
    <w:lvl w:ilvl="5">
      <w:numFmt w:val="bullet"/>
      <w:lvlText w:val="•"/>
      <w:lvlJc w:val="left"/>
      <w:pPr>
        <w:ind w:left="7740" w:hanging="508"/>
      </w:pPr>
    </w:lvl>
    <w:lvl w:ilvl="6">
      <w:numFmt w:val="bullet"/>
      <w:lvlText w:val="•"/>
      <w:lvlJc w:val="left"/>
      <w:pPr>
        <w:ind w:left="9024" w:hanging="508"/>
      </w:pPr>
    </w:lvl>
    <w:lvl w:ilvl="7">
      <w:numFmt w:val="bullet"/>
      <w:lvlText w:val="•"/>
      <w:lvlJc w:val="left"/>
      <w:pPr>
        <w:ind w:left="10308" w:hanging="508"/>
      </w:pPr>
    </w:lvl>
    <w:lvl w:ilvl="8">
      <w:numFmt w:val="bullet"/>
      <w:lvlText w:val="•"/>
      <w:lvlJc w:val="left"/>
      <w:pPr>
        <w:ind w:left="11592" w:hanging="508"/>
      </w:pPr>
    </w:lvl>
  </w:abstractNum>
  <w:abstractNum w:abstractNumId="6">
    <w:nsid w:val="00000408"/>
    <w:multiLevelType w:val="multilevel"/>
    <w:tmpl w:val="0000088B"/>
    <w:lvl w:ilvl="0">
      <w:numFmt w:val="bullet"/>
      <w:lvlText w:val="●"/>
      <w:lvlJc w:val="left"/>
      <w:pPr>
        <w:ind w:left="994" w:hanging="501"/>
      </w:pPr>
      <w:rPr>
        <w:rFonts w:ascii="Trebuchet MS" w:hAnsi="Trebuchet MS" w:cs="Trebuchet MS"/>
        <w:b w:val="0"/>
        <w:bCs w:val="0"/>
        <w:spacing w:val="-2"/>
        <w:w w:val="100"/>
        <w:position w:val="1"/>
        <w:sz w:val="28"/>
        <w:szCs w:val="28"/>
      </w:rPr>
    </w:lvl>
    <w:lvl w:ilvl="1">
      <w:numFmt w:val="bullet"/>
      <w:lvlText w:val="•"/>
      <w:lvlJc w:val="left"/>
      <w:pPr>
        <w:ind w:left="2316" w:hanging="501"/>
      </w:pPr>
    </w:lvl>
    <w:lvl w:ilvl="2">
      <w:numFmt w:val="bullet"/>
      <w:lvlText w:val="•"/>
      <w:lvlJc w:val="left"/>
      <w:pPr>
        <w:ind w:left="3632" w:hanging="501"/>
      </w:pPr>
    </w:lvl>
    <w:lvl w:ilvl="3">
      <w:numFmt w:val="bullet"/>
      <w:lvlText w:val="•"/>
      <w:lvlJc w:val="left"/>
      <w:pPr>
        <w:ind w:left="4948" w:hanging="501"/>
      </w:pPr>
    </w:lvl>
    <w:lvl w:ilvl="4">
      <w:numFmt w:val="bullet"/>
      <w:lvlText w:val="•"/>
      <w:lvlJc w:val="left"/>
      <w:pPr>
        <w:ind w:left="6264" w:hanging="501"/>
      </w:pPr>
    </w:lvl>
    <w:lvl w:ilvl="5">
      <w:numFmt w:val="bullet"/>
      <w:lvlText w:val="•"/>
      <w:lvlJc w:val="left"/>
      <w:pPr>
        <w:ind w:left="7580" w:hanging="501"/>
      </w:pPr>
    </w:lvl>
    <w:lvl w:ilvl="6">
      <w:numFmt w:val="bullet"/>
      <w:lvlText w:val="•"/>
      <w:lvlJc w:val="left"/>
      <w:pPr>
        <w:ind w:left="8896" w:hanging="501"/>
      </w:pPr>
    </w:lvl>
    <w:lvl w:ilvl="7">
      <w:numFmt w:val="bullet"/>
      <w:lvlText w:val="•"/>
      <w:lvlJc w:val="left"/>
      <w:pPr>
        <w:ind w:left="10212" w:hanging="501"/>
      </w:pPr>
    </w:lvl>
    <w:lvl w:ilvl="8">
      <w:numFmt w:val="bullet"/>
      <w:lvlText w:val="•"/>
      <w:lvlJc w:val="left"/>
      <w:pPr>
        <w:ind w:left="11528" w:hanging="501"/>
      </w:pPr>
    </w:lvl>
  </w:abstractNum>
  <w:abstractNum w:abstractNumId="7">
    <w:nsid w:val="00000409"/>
    <w:multiLevelType w:val="multilevel"/>
    <w:tmpl w:val="0000088C"/>
    <w:lvl w:ilvl="0">
      <w:numFmt w:val="bullet"/>
      <w:lvlText w:val="●"/>
      <w:lvlJc w:val="left"/>
      <w:pPr>
        <w:ind w:left="994" w:hanging="501"/>
      </w:pPr>
      <w:rPr>
        <w:rFonts w:ascii="Times New Roman" w:hAnsi="Times New Roman" w:cs="Times New Roman"/>
        <w:b w:val="0"/>
        <w:bCs w:val="0"/>
        <w:spacing w:val="-2"/>
        <w:w w:val="100"/>
        <w:position w:val="2"/>
        <w:sz w:val="28"/>
        <w:szCs w:val="28"/>
      </w:rPr>
    </w:lvl>
    <w:lvl w:ilvl="1">
      <w:numFmt w:val="bullet"/>
      <w:lvlText w:val="●"/>
      <w:lvlJc w:val="left"/>
      <w:pPr>
        <w:ind w:left="1313" w:hanging="498"/>
      </w:pPr>
      <w:rPr>
        <w:rFonts w:ascii="Times New Roman" w:hAnsi="Times New Roman" w:cs="Times New Roman"/>
        <w:b w:val="0"/>
        <w:bCs w:val="0"/>
        <w:color w:val="585858"/>
        <w:spacing w:val="-1"/>
        <w:w w:val="100"/>
        <w:position w:val="2"/>
        <w:sz w:val="28"/>
        <w:szCs w:val="28"/>
      </w:rPr>
    </w:lvl>
    <w:lvl w:ilvl="2">
      <w:numFmt w:val="bullet"/>
      <w:lvlText w:val="•"/>
      <w:lvlJc w:val="left"/>
      <w:pPr>
        <w:ind w:left="2746" w:hanging="498"/>
      </w:pPr>
    </w:lvl>
    <w:lvl w:ilvl="3">
      <w:numFmt w:val="bullet"/>
      <w:lvlText w:val="•"/>
      <w:lvlJc w:val="left"/>
      <w:pPr>
        <w:ind w:left="4173" w:hanging="498"/>
      </w:pPr>
    </w:lvl>
    <w:lvl w:ilvl="4">
      <w:numFmt w:val="bullet"/>
      <w:lvlText w:val="•"/>
      <w:lvlJc w:val="left"/>
      <w:pPr>
        <w:ind w:left="5600" w:hanging="498"/>
      </w:pPr>
    </w:lvl>
    <w:lvl w:ilvl="5">
      <w:numFmt w:val="bullet"/>
      <w:lvlText w:val="•"/>
      <w:lvlJc w:val="left"/>
      <w:pPr>
        <w:ind w:left="7026" w:hanging="498"/>
      </w:pPr>
    </w:lvl>
    <w:lvl w:ilvl="6">
      <w:numFmt w:val="bullet"/>
      <w:lvlText w:val="•"/>
      <w:lvlJc w:val="left"/>
      <w:pPr>
        <w:ind w:left="8453" w:hanging="498"/>
      </w:pPr>
    </w:lvl>
    <w:lvl w:ilvl="7">
      <w:numFmt w:val="bullet"/>
      <w:lvlText w:val="•"/>
      <w:lvlJc w:val="left"/>
      <w:pPr>
        <w:ind w:left="9880" w:hanging="498"/>
      </w:pPr>
    </w:lvl>
    <w:lvl w:ilvl="8">
      <w:numFmt w:val="bullet"/>
      <w:lvlText w:val="•"/>
      <w:lvlJc w:val="left"/>
      <w:pPr>
        <w:ind w:left="11306" w:hanging="498"/>
      </w:pPr>
    </w:lvl>
  </w:abstractNum>
  <w:abstractNum w:abstractNumId="8">
    <w:nsid w:val="0000040A"/>
    <w:multiLevelType w:val="multilevel"/>
    <w:tmpl w:val="0000088D"/>
    <w:lvl w:ilvl="0">
      <w:numFmt w:val="bullet"/>
      <w:lvlText w:val="●"/>
      <w:lvlJc w:val="left"/>
      <w:pPr>
        <w:ind w:left="1313" w:hanging="498"/>
      </w:pPr>
      <w:rPr>
        <w:rFonts w:ascii="Arial" w:hAnsi="Arial" w:cs="Arial"/>
        <w:b w:val="0"/>
        <w:bCs w:val="0"/>
        <w:color w:val="212121"/>
        <w:spacing w:val="-2"/>
        <w:w w:val="100"/>
        <w:position w:val="2"/>
        <w:sz w:val="28"/>
        <w:szCs w:val="28"/>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abstractNum w:abstractNumId="9">
    <w:nsid w:val="0000040B"/>
    <w:multiLevelType w:val="multilevel"/>
    <w:tmpl w:val="0000088E"/>
    <w:lvl w:ilvl="0">
      <w:numFmt w:val="bullet"/>
      <w:lvlText w:val="●"/>
      <w:lvlJc w:val="left"/>
      <w:pPr>
        <w:ind w:left="1313" w:hanging="498"/>
      </w:pPr>
      <w:rPr>
        <w:rFonts w:ascii="Arial" w:hAnsi="Arial" w:cs="Arial"/>
        <w:b w:val="0"/>
        <w:bCs w:val="0"/>
        <w:color w:val="212121"/>
        <w:spacing w:val="-2"/>
        <w:w w:val="100"/>
        <w:position w:val="1"/>
        <w:sz w:val="28"/>
        <w:szCs w:val="28"/>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abstractNum w:abstractNumId="10">
    <w:nsid w:val="0000040C"/>
    <w:multiLevelType w:val="multilevel"/>
    <w:tmpl w:val="0000088F"/>
    <w:lvl w:ilvl="0">
      <w:numFmt w:val="bullet"/>
      <w:lvlText w:val="●"/>
      <w:lvlJc w:val="left"/>
      <w:pPr>
        <w:ind w:left="1313" w:hanging="498"/>
      </w:pPr>
      <w:rPr>
        <w:rFonts w:ascii="Arial" w:hAnsi="Arial" w:cs="Arial"/>
        <w:b w:val="0"/>
        <w:bCs w:val="0"/>
        <w:color w:val="585858"/>
        <w:spacing w:val="-1"/>
        <w:w w:val="100"/>
        <w:position w:val="2"/>
        <w:sz w:val="28"/>
        <w:szCs w:val="28"/>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abstractNum w:abstractNumId="11">
    <w:nsid w:val="0000040D"/>
    <w:multiLevelType w:val="multilevel"/>
    <w:tmpl w:val="00000890"/>
    <w:lvl w:ilvl="0">
      <w:start w:val="16"/>
      <w:numFmt w:val="decimal"/>
      <w:lvlText w:val="%1."/>
      <w:lvlJc w:val="left"/>
      <w:pPr>
        <w:ind w:left="593" w:hanging="424"/>
      </w:pPr>
      <w:rPr>
        <w:b/>
        <w:bCs/>
        <w:spacing w:val="-14"/>
        <w:w w:val="100"/>
      </w:rPr>
    </w:lvl>
    <w:lvl w:ilvl="1">
      <w:numFmt w:val="bullet"/>
      <w:lvlText w:val="●"/>
      <w:lvlJc w:val="left"/>
      <w:pPr>
        <w:ind w:left="1228" w:hanging="501"/>
      </w:pPr>
      <w:rPr>
        <w:rFonts w:ascii="Times New Roman" w:hAnsi="Times New Roman" w:cs="Times New Roman"/>
        <w:b w:val="0"/>
        <w:bCs w:val="0"/>
        <w:spacing w:val="-2"/>
        <w:w w:val="100"/>
        <w:position w:val="2"/>
        <w:sz w:val="28"/>
        <w:szCs w:val="28"/>
      </w:rPr>
    </w:lvl>
    <w:lvl w:ilvl="2">
      <w:numFmt w:val="bullet"/>
      <w:lvlText w:val="•"/>
      <w:lvlJc w:val="left"/>
      <w:pPr>
        <w:ind w:left="2657" w:hanging="501"/>
      </w:pPr>
    </w:lvl>
    <w:lvl w:ilvl="3">
      <w:numFmt w:val="bullet"/>
      <w:lvlText w:val="•"/>
      <w:lvlJc w:val="left"/>
      <w:pPr>
        <w:ind w:left="4095" w:hanging="501"/>
      </w:pPr>
    </w:lvl>
    <w:lvl w:ilvl="4">
      <w:numFmt w:val="bullet"/>
      <w:lvlText w:val="•"/>
      <w:lvlJc w:val="left"/>
      <w:pPr>
        <w:ind w:left="5533" w:hanging="501"/>
      </w:pPr>
    </w:lvl>
    <w:lvl w:ilvl="5">
      <w:numFmt w:val="bullet"/>
      <w:lvlText w:val="•"/>
      <w:lvlJc w:val="left"/>
      <w:pPr>
        <w:ind w:left="6971" w:hanging="501"/>
      </w:pPr>
    </w:lvl>
    <w:lvl w:ilvl="6">
      <w:numFmt w:val="bullet"/>
      <w:lvlText w:val="•"/>
      <w:lvlJc w:val="left"/>
      <w:pPr>
        <w:ind w:left="8408" w:hanging="501"/>
      </w:pPr>
    </w:lvl>
    <w:lvl w:ilvl="7">
      <w:numFmt w:val="bullet"/>
      <w:lvlText w:val="•"/>
      <w:lvlJc w:val="left"/>
      <w:pPr>
        <w:ind w:left="9846" w:hanging="501"/>
      </w:pPr>
    </w:lvl>
    <w:lvl w:ilvl="8">
      <w:numFmt w:val="bullet"/>
      <w:lvlText w:val="•"/>
      <w:lvlJc w:val="left"/>
      <w:pPr>
        <w:ind w:left="11284" w:hanging="501"/>
      </w:pPr>
    </w:lvl>
  </w:abstractNum>
  <w:abstractNum w:abstractNumId="12">
    <w:nsid w:val="0000040E"/>
    <w:multiLevelType w:val="multilevel"/>
    <w:tmpl w:val="00000891"/>
    <w:lvl w:ilvl="0">
      <w:numFmt w:val="bullet"/>
      <w:lvlText w:val="●"/>
      <w:lvlJc w:val="left"/>
      <w:pPr>
        <w:ind w:left="1313" w:hanging="498"/>
      </w:pPr>
      <w:rPr>
        <w:b w:val="0"/>
        <w:bCs w:val="0"/>
        <w:spacing w:val="-3"/>
        <w:w w:val="100"/>
        <w:position w:val="2"/>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abstractNum w:abstractNumId="13">
    <w:nsid w:val="0000040F"/>
    <w:multiLevelType w:val="multilevel"/>
    <w:tmpl w:val="00000892"/>
    <w:lvl w:ilvl="0">
      <w:numFmt w:val="bullet"/>
      <w:lvlText w:val="●"/>
      <w:lvlJc w:val="left"/>
      <w:pPr>
        <w:ind w:left="1313" w:hanging="498"/>
      </w:pPr>
      <w:rPr>
        <w:rFonts w:ascii="Times New Roman" w:hAnsi="Times New Roman" w:cs="Times New Roman"/>
        <w:b w:val="0"/>
        <w:bCs w:val="0"/>
        <w:color w:val="212121"/>
        <w:spacing w:val="-2"/>
        <w:w w:val="100"/>
        <w:position w:val="2"/>
        <w:sz w:val="28"/>
        <w:szCs w:val="28"/>
      </w:rPr>
    </w:lvl>
    <w:lvl w:ilvl="1">
      <w:numFmt w:val="bullet"/>
      <w:lvlText w:val="•"/>
      <w:lvlJc w:val="left"/>
      <w:pPr>
        <w:ind w:left="2604" w:hanging="498"/>
      </w:pPr>
    </w:lvl>
    <w:lvl w:ilvl="2">
      <w:numFmt w:val="bullet"/>
      <w:lvlText w:val="•"/>
      <w:lvlJc w:val="left"/>
      <w:pPr>
        <w:ind w:left="3888" w:hanging="498"/>
      </w:pPr>
    </w:lvl>
    <w:lvl w:ilvl="3">
      <w:numFmt w:val="bullet"/>
      <w:lvlText w:val="•"/>
      <w:lvlJc w:val="left"/>
      <w:pPr>
        <w:ind w:left="5172" w:hanging="498"/>
      </w:pPr>
    </w:lvl>
    <w:lvl w:ilvl="4">
      <w:numFmt w:val="bullet"/>
      <w:lvlText w:val="•"/>
      <w:lvlJc w:val="left"/>
      <w:pPr>
        <w:ind w:left="6456" w:hanging="498"/>
      </w:pPr>
    </w:lvl>
    <w:lvl w:ilvl="5">
      <w:numFmt w:val="bullet"/>
      <w:lvlText w:val="•"/>
      <w:lvlJc w:val="left"/>
      <w:pPr>
        <w:ind w:left="7740" w:hanging="498"/>
      </w:pPr>
    </w:lvl>
    <w:lvl w:ilvl="6">
      <w:numFmt w:val="bullet"/>
      <w:lvlText w:val="•"/>
      <w:lvlJc w:val="left"/>
      <w:pPr>
        <w:ind w:left="9024" w:hanging="498"/>
      </w:pPr>
    </w:lvl>
    <w:lvl w:ilvl="7">
      <w:numFmt w:val="bullet"/>
      <w:lvlText w:val="•"/>
      <w:lvlJc w:val="left"/>
      <w:pPr>
        <w:ind w:left="10308" w:hanging="498"/>
      </w:pPr>
    </w:lvl>
    <w:lvl w:ilvl="8">
      <w:numFmt w:val="bullet"/>
      <w:lvlText w:val="•"/>
      <w:lvlJc w:val="left"/>
      <w:pPr>
        <w:ind w:left="11592" w:hanging="498"/>
      </w:pPr>
    </w:lvl>
  </w:abstractNum>
  <w:num w:numId="1">
    <w:abstractNumId w:val="13"/>
  </w:num>
  <w:num w:numId="2">
    <w:abstractNumId w:val="12"/>
  </w:num>
  <w:num w:numId="3">
    <w:abstractNumId w:val="11"/>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rsids>
    <w:rsidRoot w:val="006B3ADD"/>
    <w:rsid w:val="000D3240"/>
    <w:rsid w:val="006B3ADD"/>
    <w:rsid w:val="00B604A2"/>
    <w:rsid w:val="00CF7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spacing w:before="238"/>
      <w:ind w:left="5167" w:right="3982"/>
      <w:jc w:val="center"/>
      <w:outlineLvl w:val="0"/>
    </w:pPr>
    <w:rPr>
      <w:b/>
      <w:bCs/>
      <w:sz w:val="30"/>
      <w:szCs w:val="30"/>
    </w:rPr>
  </w:style>
  <w:style w:type="paragraph" w:styleId="Heading2">
    <w:name w:val="heading 2"/>
    <w:basedOn w:val="Normal"/>
    <w:next w:val="Normal"/>
    <w:link w:val="Heading2Char"/>
    <w:uiPriority w:val="1"/>
    <w:qFormat/>
    <w:pPr>
      <w:ind w:left="59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ListParagraph">
    <w:name w:val="List Paragraph"/>
    <w:basedOn w:val="Normal"/>
    <w:uiPriority w:val="1"/>
    <w:qFormat/>
    <w:pPr>
      <w:ind w:left="1313" w:hanging="498"/>
    </w:pPr>
    <w:rPr>
      <w:sz w:val="24"/>
      <w:szCs w:val="24"/>
    </w:rPr>
  </w:style>
  <w:style w:type="paragraph" w:customStyle="1" w:styleId="TableParagraph">
    <w:name w:val="Table Paragraph"/>
    <w:basedOn w:val="Normal"/>
    <w:uiPriority w:val="1"/>
    <w:qFormat/>
    <w:rPr>
      <w:sz w:val="24"/>
      <w:szCs w:val="24"/>
    </w:rPr>
  </w:style>
  <w:style w:type="paragraph" w:styleId="BalloonText">
    <w:name w:val="Balloon Text"/>
    <w:basedOn w:val="Normal"/>
    <w:link w:val="BalloonTextChar"/>
    <w:uiPriority w:val="99"/>
    <w:semiHidden/>
    <w:unhideWhenUsed/>
    <w:rsid w:val="000D3240"/>
    <w:rPr>
      <w:rFonts w:ascii="Tahoma" w:hAnsi="Tahoma" w:cs="Tahoma"/>
      <w:sz w:val="16"/>
      <w:szCs w:val="16"/>
    </w:rPr>
  </w:style>
  <w:style w:type="character" w:customStyle="1" w:styleId="BalloonTextChar">
    <w:name w:val="Balloon Text Char"/>
    <w:basedOn w:val="DefaultParagraphFont"/>
    <w:link w:val="BalloonText"/>
    <w:uiPriority w:val="99"/>
    <w:semiHidden/>
    <w:rsid w:val="000D3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2020-06-07T10:27:00Z</dcterms:created>
  <dcterms:modified xsi:type="dcterms:W3CDTF">2020-06-07T10:29:00Z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Impress</vt:lpwstr>
  </property>
</Properties>
</file>